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B3A9D" w14:textId="77777777" w:rsidR="00F82993" w:rsidRDefault="00000000">
      <w:pPr>
        <w:spacing w:after="200"/>
        <w:jc w:val="left"/>
        <w:rPr>
          <w:rFonts w:ascii="Tahoma" w:eastAsia="Tahoma" w:hAnsi="Tahoma" w:cs="Tahoma"/>
          <w:b/>
          <w:color w:val="000000"/>
          <w:sz w:val="24"/>
          <w:u w:val="thick"/>
        </w:rPr>
      </w:pPr>
      <w:r>
        <w:rPr>
          <w:rFonts w:ascii="宋体" w:eastAsia="宋体" w:hAnsi="宋体" w:cs="宋体"/>
          <w:b/>
          <w:color w:val="000000"/>
          <w:sz w:val="24"/>
          <w:u w:val="thick"/>
        </w:rPr>
        <w:t>第一章</w:t>
      </w:r>
      <w:r>
        <w:rPr>
          <w:rFonts w:ascii="Tahoma" w:eastAsia="Tahoma" w:hAnsi="Tahoma" w:cs="Tahoma"/>
          <w:b/>
          <w:color w:val="000000"/>
          <w:sz w:val="24"/>
          <w:u w:val="thick"/>
        </w:rPr>
        <w:t xml:space="preserve">  </w:t>
      </w:r>
      <w:r>
        <w:rPr>
          <w:rFonts w:ascii="宋体" w:eastAsia="宋体" w:hAnsi="宋体" w:cs="宋体"/>
          <w:b/>
          <w:color w:val="000000"/>
          <w:sz w:val="24"/>
          <w:u w:val="thick"/>
        </w:rPr>
        <w:t>马克思主义中国化两大理论成果</w:t>
      </w:r>
    </w:p>
    <w:p w14:paraId="00F47354"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1.</w:t>
      </w:r>
      <w:r>
        <w:rPr>
          <w:rFonts w:ascii="宋体" w:eastAsia="宋体" w:hAnsi="宋体" w:cs="宋体"/>
          <w:b/>
          <w:color w:val="000000"/>
          <w:sz w:val="24"/>
        </w:rPr>
        <w:t>马克思主义中国化的科学内涵、必要性</w:t>
      </w:r>
      <w:r>
        <w:rPr>
          <w:rFonts w:ascii="Tahoma" w:eastAsia="Tahoma" w:hAnsi="Tahoma" w:cs="Tahoma"/>
          <w:b/>
          <w:color w:val="000000"/>
          <w:sz w:val="24"/>
        </w:rPr>
        <w:t>P3-4</w:t>
      </w:r>
    </w:p>
    <w:p w14:paraId="3CF90C4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1</w:t>
      </w:r>
      <w:r>
        <w:rPr>
          <w:rFonts w:ascii="宋体" w:eastAsia="宋体" w:hAnsi="宋体" w:cs="宋体"/>
          <w:color w:val="000000"/>
          <w:sz w:val="24"/>
        </w:rPr>
        <w:t>）科学内涵：马克思主义中国化，就是将马克思主义基本原理同中国具体实际相结合，不断形成具有中国特色的马克思主义理论成果的过程。具体地说就是把马克思主义基本原理同中国革命、建设和改革的实践结合起来，同中国的优秀历史传统和优秀文化结合起来，既坚持马克思主义，又发展马克思主义。一是马克思主义在指导中国革命、建设和改革的实践中实现具体化；二是把中国革命、建设和改革的实践经验和历史经验上升为马克思主义理论；三是把马克思主义植根于中国的优秀文化之中。</w:t>
      </w:r>
      <w:r>
        <w:rPr>
          <w:rFonts w:ascii="Tahoma" w:eastAsia="Tahoma" w:hAnsi="Tahoma" w:cs="Tahoma"/>
          <w:color w:val="000000"/>
          <w:sz w:val="24"/>
        </w:rPr>
        <w:t xml:space="preserve">           </w:t>
      </w:r>
    </w:p>
    <w:p w14:paraId="39589A18"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2</w:t>
      </w:r>
      <w:r>
        <w:rPr>
          <w:rFonts w:ascii="宋体" w:eastAsia="宋体" w:hAnsi="宋体" w:cs="宋体"/>
          <w:color w:val="000000"/>
          <w:sz w:val="24"/>
        </w:rPr>
        <w:t>）必要性：①实现马克思主义中国化是解决中国实际问题的迫切需要。</w:t>
      </w:r>
    </w:p>
    <w:p w14:paraId="171C66A9" w14:textId="77777777" w:rsidR="00F82993" w:rsidRDefault="00000000">
      <w:pPr>
        <w:ind w:firstLine="1560"/>
        <w:jc w:val="left"/>
        <w:rPr>
          <w:rFonts w:ascii="Tahoma" w:eastAsia="Tahoma" w:hAnsi="Tahoma" w:cs="Tahoma"/>
          <w:color w:val="000000"/>
          <w:sz w:val="24"/>
        </w:rPr>
      </w:pPr>
      <w:r>
        <w:rPr>
          <w:rFonts w:ascii="宋体" w:eastAsia="宋体" w:hAnsi="宋体" w:cs="宋体"/>
          <w:color w:val="000000"/>
          <w:sz w:val="24"/>
        </w:rPr>
        <w:t>②是马克思主义理论发展的内在要求。</w:t>
      </w:r>
    </w:p>
    <w:p w14:paraId="379B1000" w14:textId="77777777" w:rsidR="00F82993" w:rsidRDefault="00000000">
      <w:pPr>
        <w:ind w:firstLine="1560"/>
        <w:jc w:val="left"/>
        <w:rPr>
          <w:rFonts w:ascii="Tahoma" w:eastAsia="Tahoma" w:hAnsi="Tahoma" w:cs="Tahoma"/>
          <w:color w:val="000000"/>
          <w:sz w:val="24"/>
        </w:rPr>
      </w:pPr>
      <w:r>
        <w:rPr>
          <w:rFonts w:ascii="宋体" w:eastAsia="宋体" w:hAnsi="宋体" w:cs="宋体"/>
          <w:color w:val="000000"/>
          <w:sz w:val="24"/>
        </w:rPr>
        <w:t>③是中国革命实践经验的概括和总结。</w:t>
      </w:r>
    </w:p>
    <w:p w14:paraId="52C1A917" w14:textId="77777777" w:rsidR="00F82993" w:rsidRDefault="00F82993">
      <w:pPr>
        <w:jc w:val="left"/>
        <w:rPr>
          <w:rFonts w:ascii="Tahoma" w:eastAsia="Tahoma" w:hAnsi="Tahoma" w:cs="Tahoma"/>
          <w:color w:val="000000"/>
          <w:sz w:val="24"/>
        </w:rPr>
      </w:pPr>
    </w:p>
    <w:p w14:paraId="6A80B011"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2.</w:t>
      </w:r>
      <w:r>
        <w:rPr>
          <w:rFonts w:ascii="宋体" w:eastAsia="宋体" w:hAnsi="宋体" w:cs="宋体"/>
          <w:b/>
          <w:color w:val="000000"/>
          <w:sz w:val="24"/>
        </w:rPr>
        <w:t>马克思主义中国化两大理论成果的关系</w:t>
      </w:r>
      <w:r>
        <w:rPr>
          <w:rFonts w:ascii="Tahoma" w:eastAsia="Tahoma" w:hAnsi="Tahoma" w:cs="Tahoma"/>
          <w:b/>
          <w:color w:val="000000"/>
          <w:sz w:val="24"/>
        </w:rPr>
        <w:t>P5-7</w:t>
      </w:r>
    </w:p>
    <w:p w14:paraId="65EF7EC6"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毛泽东思想和中国特色社会主义理论体系是马克思主义中国话的两大理论体系，是两次历史的飞跃，二者既一脉相承又与时俱进。</w:t>
      </w:r>
    </w:p>
    <w:p w14:paraId="2FDF62C6"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①首先毛泽东思想是中国特色社会主义理论体系的重要思想渊源。</w:t>
      </w:r>
    </w:p>
    <w:p w14:paraId="27DD0E89"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②中国特色社会主义理论体系在新的历史条件下进一步丰富和发展了毛泽东思想。</w:t>
      </w:r>
    </w:p>
    <w:p w14:paraId="668377FB"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③毛泽东思想和中国特色社会主义理论体系都是马克思列宁主义在中国的运用和发展。两者有共同的根，是马克思列宁主义。</w:t>
      </w:r>
    </w:p>
    <w:p w14:paraId="5C9ECCB2" w14:textId="77777777" w:rsidR="00F82993" w:rsidRDefault="00F82993">
      <w:pPr>
        <w:jc w:val="left"/>
        <w:rPr>
          <w:rFonts w:ascii="Tahoma" w:eastAsia="Tahoma" w:hAnsi="Tahoma" w:cs="Tahoma"/>
          <w:color w:val="000000"/>
          <w:sz w:val="24"/>
        </w:rPr>
      </w:pPr>
    </w:p>
    <w:p w14:paraId="531FB3D0" w14:textId="77777777" w:rsidR="00F82993" w:rsidRDefault="00000000">
      <w:pPr>
        <w:jc w:val="left"/>
        <w:rPr>
          <w:rFonts w:ascii="Tahoma" w:eastAsia="Tahoma" w:hAnsi="Tahoma" w:cs="Tahoma"/>
          <w:color w:val="000000"/>
          <w:sz w:val="24"/>
        </w:rPr>
      </w:pPr>
      <w:r>
        <w:rPr>
          <w:rFonts w:ascii="Tahoma" w:eastAsia="Tahoma" w:hAnsi="Tahoma" w:cs="Tahoma"/>
          <w:b/>
          <w:color w:val="000000"/>
          <w:sz w:val="24"/>
        </w:rPr>
        <w:t>3.</w:t>
      </w:r>
      <w:r>
        <w:rPr>
          <w:rFonts w:ascii="宋体" w:eastAsia="宋体" w:hAnsi="宋体" w:cs="宋体"/>
          <w:b/>
          <w:color w:val="000000"/>
          <w:sz w:val="24"/>
        </w:rPr>
        <w:t>毛泽东思想的科学涵义</w:t>
      </w:r>
      <w:r>
        <w:rPr>
          <w:rFonts w:ascii="Tahoma" w:eastAsia="Tahoma" w:hAnsi="Tahoma" w:cs="Tahoma"/>
          <w:b/>
          <w:color w:val="000000"/>
          <w:sz w:val="24"/>
        </w:rPr>
        <w:t>P7</w:t>
      </w:r>
      <w:r>
        <w:rPr>
          <w:rFonts w:ascii="宋体" w:eastAsia="宋体" w:hAnsi="宋体" w:cs="宋体"/>
          <w:b/>
          <w:color w:val="000000"/>
          <w:sz w:val="24"/>
        </w:rPr>
        <w:t>活的灵魂</w:t>
      </w:r>
      <w:r>
        <w:rPr>
          <w:rFonts w:ascii="Tahoma" w:eastAsia="Tahoma" w:hAnsi="Tahoma" w:cs="Tahoma"/>
          <w:b/>
          <w:color w:val="000000"/>
          <w:sz w:val="24"/>
        </w:rPr>
        <w:t>P13</w:t>
      </w:r>
      <w:r>
        <w:rPr>
          <w:rFonts w:ascii="宋体" w:eastAsia="宋体" w:hAnsi="宋体" w:cs="宋体"/>
          <w:b/>
          <w:color w:val="000000"/>
          <w:sz w:val="24"/>
        </w:rPr>
        <w:t>正确认识毛泽东思想的历史地位</w:t>
      </w:r>
      <w:r>
        <w:rPr>
          <w:rFonts w:ascii="Tahoma" w:eastAsia="Tahoma" w:hAnsi="Tahoma" w:cs="Tahoma"/>
          <w:b/>
          <w:color w:val="000000"/>
          <w:sz w:val="24"/>
        </w:rPr>
        <w:t>P15-16</w:t>
      </w:r>
    </w:p>
    <w:p w14:paraId="024202AA"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1</w:t>
      </w:r>
      <w:r>
        <w:rPr>
          <w:rFonts w:ascii="宋体" w:eastAsia="宋体" w:hAnsi="宋体" w:cs="宋体"/>
          <w:color w:val="000000"/>
          <w:sz w:val="24"/>
        </w:rPr>
        <w:t>）涵义：</w:t>
      </w:r>
      <w:r>
        <w:rPr>
          <w:rFonts w:ascii="Tahoma" w:eastAsia="Tahoma" w:hAnsi="Tahoma" w:cs="Tahoma"/>
          <w:color w:val="000000"/>
          <w:sz w:val="24"/>
        </w:rPr>
        <w:t>a.</w:t>
      </w:r>
      <w:r>
        <w:rPr>
          <w:rFonts w:ascii="宋体" w:eastAsia="宋体" w:hAnsi="宋体" w:cs="宋体"/>
          <w:color w:val="000000"/>
          <w:sz w:val="24"/>
        </w:rPr>
        <w:t>是马克思列宁主义在中国的运用和发展。</w:t>
      </w:r>
    </w:p>
    <w:p w14:paraId="396CEDE7" w14:textId="77777777" w:rsidR="00F82993" w:rsidRDefault="00000000">
      <w:pPr>
        <w:ind w:firstLine="1320"/>
        <w:jc w:val="left"/>
        <w:rPr>
          <w:rFonts w:ascii="Tahoma" w:eastAsia="Tahoma" w:hAnsi="Tahoma" w:cs="Tahoma"/>
          <w:color w:val="000000"/>
          <w:sz w:val="24"/>
        </w:rPr>
      </w:pPr>
      <w:r>
        <w:rPr>
          <w:rFonts w:ascii="Tahoma" w:eastAsia="Tahoma" w:hAnsi="Tahoma" w:cs="Tahoma"/>
          <w:color w:val="000000"/>
          <w:sz w:val="24"/>
        </w:rPr>
        <w:t>b.</w:t>
      </w:r>
      <w:r>
        <w:rPr>
          <w:rFonts w:ascii="宋体" w:eastAsia="宋体" w:hAnsi="宋体" w:cs="宋体"/>
          <w:color w:val="000000"/>
          <w:sz w:val="24"/>
        </w:rPr>
        <w:t>是被实践证明了的关于中国革命和建设的正确理论原则和经验总结。</w:t>
      </w:r>
    </w:p>
    <w:p w14:paraId="22EF8EF7" w14:textId="77777777" w:rsidR="00F82993" w:rsidRDefault="00000000">
      <w:pPr>
        <w:ind w:firstLine="1320"/>
        <w:jc w:val="left"/>
        <w:rPr>
          <w:rFonts w:ascii="Tahoma" w:eastAsia="Tahoma" w:hAnsi="Tahoma" w:cs="Tahoma"/>
          <w:color w:val="000000"/>
          <w:sz w:val="24"/>
        </w:rPr>
      </w:pPr>
      <w:r>
        <w:rPr>
          <w:rFonts w:ascii="Tahoma" w:eastAsia="Tahoma" w:hAnsi="Tahoma" w:cs="Tahoma"/>
          <w:color w:val="000000"/>
          <w:sz w:val="24"/>
        </w:rPr>
        <w:t>c.</w:t>
      </w:r>
      <w:r>
        <w:rPr>
          <w:rFonts w:ascii="宋体" w:eastAsia="宋体" w:hAnsi="宋体" w:cs="宋体"/>
          <w:color w:val="000000"/>
          <w:sz w:val="24"/>
        </w:rPr>
        <w:t>是中国共产党集体智慧的结晶。</w:t>
      </w:r>
    </w:p>
    <w:p w14:paraId="5B4C4E4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2</w:t>
      </w:r>
      <w:r>
        <w:rPr>
          <w:rFonts w:ascii="宋体" w:eastAsia="宋体" w:hAnsi="宋体" w:cs="宋体"/>
          <w:color w:val="000000"/>
          <w:sz w:val="24"/>
        </w:rPr>
        <w:t>）活的灵魂：</w:t>
      </w:r>
    </w:p>
    <w:p w14:paraId="1962FA1E"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a.</w:t>
      </w:r>
      <w:r>
        <w:rPr>
          <w:rFonts w:ascii="宋体" w:eastAsia="宋体" w:hAnsi="宋体" w:cs="宋体"/>
          <w:color w:val="000000"/>
          <w:sz w:val="24"/>
        </w:rPr>
        <w:t>实事求是：一切从实际出发，理论联系实际，坚持在实践中检验发展真理，把握客观规律。</w:t>
      </w:r>
    </w:p>
    <w:p w14:paraId="052216F6"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b.</w:t>
      </w:r>
      <w:r>
        <w:rPr>
          <w:rFonts w:ascii="宋体" w:eastAsia="宋体" w:hAnsi="宋体" w:cs="宋体"/>
          <w:color w:val="000000"/>
          <w:sz w:val="24"/>
        </w:rPr>
        <w:t>群众路线：一切为了群众，一切依靠群众，从群众中来到群众中去。</w:t>
      </w:r>
    </w:p>
    <w:p w14:paraId="07D7887A"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c.</w:t>
      </w:r>
      <w:r>
        <w:rPr>
          <w:rFonts w:ascii="宋体" w:eastAsia="宋体" w:hAnsi="宋体" w:cs="宋体"/>
          <w:color w:val="000000"/>
          <w:sz w:val="24"/>
        </w:rPr>
        <w:t>独立自主：坚持独立思考，走自己的路，坚定不移的维护民族独立，捍卫国家主权。</w:t>
      </w:r>
    </w:p>
    <w:p w14:paraId="729B712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3</w:t>
      </w:r>
      <w:r>
        <w:rPr>
          <w:rFonts w:ascii="宋体" w:eastAsia="宋体" w:hAnsi="宋体" w:cs="宋体"/>
          <w:color w:val="000000"/>
          <w:sz w:val="24"/>
        </w:rPr>
        <w:t>）历史地位：</w:t>
      </w:r>
    </w:p>
    <w:p w14:paraId="505003C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①毛泽东思想是马克思列宁主义与中国实际相结合的第一次历史性飞跃的理论成果，是中国革命和建设的科学指南，是党和人民的宝贵精神财富。</w:t>
      </w:r>
    </w:p>
    <w:p w14:paraId="28AD2496"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②毛泽东思想不是毛泽东个人的思想而是全党智慧的结晶。</w:t>
      </w:r>
    </w:p>
    <w:p w14:paraId="156152AE"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③毛泽东为中华人民共和国的缔造和社会主义事业的发展建立了不可磨灭的功勋，但晚年他所犯的错误不包括在毛泽东思想的成就之中，综合来说功远远大于过。</w:t>
      </w:r>
    </w:p>
    <w:p w14:paraId="51AD9BED" w14:textId="77777777" w:rsidR="00F82993" w:rsidRDefault="00F82993">
      <w:pPr>
        <w:jc w:val="left"/>
        <w:rPr>
          <w:rFonts w:ascii="Tahoma" w:eastAsia="Tahoma" w:hAnsi="Tahoma" w:cs="Tahoma"/>
          <w:color w:val="000000"/>
          <w:sz w:val="24"/>
        </w:rPr>
      </w:pPr>
    </w:p>
    <w:p w14:paraId="0C43AE37"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4.</w:t>
      </w:r>
      <w:r>
        <w:rPr>
          <w:rFonts w:ascii="宋体" w:eastAsia="宋体" w:hAnsi="宋体" w:cs="宋体"/>
          <w:b/>
          <w:color w:val="000000"/>
          <w:sz w:val="24"/>
        </w:rPr>
        <w:t>邓小平理论、三个代表重要思想、科学发展观为什么统称为中国特色社会主义理论体系？</w:t>
      </w:r>
      <w:r>
        <w:rPr>
          <w:rFonts w:ascii="Tahoma" w:eastAsia="Tahoma" w:hAnsi="Tahoma" w:cs="Tahoma"/>
          <w:b/>
          <w:color w:val="000000"/>
          <w:sz w:val="24"/>
        </w:rPr>
        <w:t>P18</w:t>
      </w:r>
    </w:p>
    <w:p w14:paraId="1B7F22AA"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lastRenderedPageBreak/>
        <w:t>①它们都坚持以马克思列宁主义、毛泽东思想为指导。</w:t>
      </w:r>
    </w:p>
    <w:p w14:paraId="77618D7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②都坚持以中国特色社会主义为主题，都坚持实事求是的路线。</w:t>
      </w:r>
    </w:p>
    <w:p w14:paraId="747C6FBB"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③都以社会主义初级阶段这一基本国情为立论基础</w:t>
      </w:r>
      <w:r>
        <w:rPr>
          <w:rFonts w:ascii="Tahoma" w:eastAsia="Tahoma" w:hAnsi="Tahoma" w:cs="Tahoma"/>
          <w:color w:val="000000"/>
          <w:sz w:val="24"/>
        </w:rPr>
        <w:t xml:space="preserve"> </w:t>
      </w:r>
      <w:r>
        <w:rPr>
          <w:rFonts w:ascii="宋体" w:eastAsia="宋体" w:hAnsi="宋体" w:cs="宋体"/>
          <w:color w:val="000000"/>
          <w:sz w:val="24"/>
        </w:rPr>
        <w:t>。</w:t>
      </w:r>
    </w:p>
    <w:p w14:paraId="64D75BFB"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④都坚持把实现好、维护好、发展好最广大人民的根本利益作为出发点和落脚点。</w:t>
      </w:r>
    </w:p>
    <w:p w14:paraId="34F0A08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⑤它们都注重总结改革开放不同时期、不同阶段的新鲜经验，注重探索和回答不同时期、不同阶段遇到的新矛盾、新问题，在理论创新和理论发展方面都作出了各自的独特贡献。</w:t>
      </w:r>
    </w:p>
    <w:p w14:paraId="0E4BF81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⑥它们既相互贯通又层层递进，体现了改革开放以来党的理论创新成果阶段性和系统性的内在统一。</w:t>
      </w:r>
    </w:p>
    <w:p w14:paraId="1378A2E2" w14:textId="77777777" w:rsidR="00F82993" w:rsidRDefault="00F82993">
      <w:pPr>
        <w:jc w:val="left"/>
        <w:rPr>
          <w:rFonts w:ascii="Tahoma" w:eastAsia="Tahoma" w:hAnsi="Tahoma" w:cs="Tahoma"/>
          <w:color w:val="000000"/>
          <w:sz w:val="24"/>
        </w:rPr>
      </w:pPr>
    </w:p>
    <w:p w14:paraId="160D7180"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5.</w:t>
      </w:r>
      <w:r>
        <w:rPr>
          <w:rFonts w:ascii="宋体" w:eastAsia="宋体" w:hAnsi="宋体" w:cs="宋体"/>
          <w:b/>
          <w:color w:val="000000"/>
          <w:sz w:val="24"/>
        </w:rPr>
        <w:t>中国特色社会主义理论体系的主要内容</w:t>
      </w:r>
      <w:r>
        <w:rPr>
          <w:rFonts w:ascii="Tahoma" w:eastAsia="Tahoma" w:hAnsi="Tahoma" w:cs="Tahoma"/>
          <w:b/>
          <w:color w:val="000000"/>
          <w:sz w:val="24"/>
        </w:rPr>
        <w:t>P19-21</w:t>
      </w:r>
    </w:p>
    <w:p w14:paraId="1CC7F439"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①中国特色社会主义的思想路线。</w:t>
      </w:r>
    </w:p>
    <w:p w14:paraId="3DF0F57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②建设中国特色社会主义总依据理论。</w:t>
      </w:r>
    </w:p>
    <w:p w14:paraId="6004B582"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③社会主义本质和建设中国特色社会主义总任务理论。</w:t>
      </w:r>
    </w:p>
    <w:p w14:paraId="2FB424AE"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社会主义改革开放理论。建设中国特色社会主义总布局理论。实现祖国完全统一的理论。中国特色社会主义外交和国际战略理论。中国特色社会主义建设的根本目的和依靠力量理论。国防和军队现代化建设理论。中国特色社会主义的领导核心理论。</w:t>
      </w:r>
    </w:p>
    <w:p w14:paraId="2CEFE2A1" w14:textId="77777777" w:rsidR="00F82993" w:rsidRDefault="00F82993">
      <w:pPr>
        <w:jc w:val="left"/>
        <w:rPr>
          <w:rFonts w:ascii="Tahoma" w:eastAsia="Tahoma" w:hAnsi="Tahoma" w:cs="Tahoma"/>
          <w:color w:val="000000"/>
          <w:sz w:val="24"/>
        </w:rPr>
      </w:pPr>
    </w:p>
    <w:p w14:paraId="09D615E8"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6.</w:t>
      </w:r>
      <w:r>
        <w:rPr>
          <w:rFonts w:ascii="宋体" w:eastAsia="宋体" w:hAnsi="宋体" w:cs="宋体"/>
          <w:b/>
          <w:color w:val="000000"/>
          <w:sz w:val="24"/>
        </w:rPr>
        <w:t>实事求是（重点）</w:t>
      </w:r>
      <w:r>
        <w:rPr>
          <w:rFonts w:ascii="Tahoma" w:eastAsia="Tahoma" w:hAnsi="Tahoma" w:cs="Tahoma"/>
          <w:b/>
          <w:color w:val="000000"/>
          <w:sz w:val="24"/>
        </w:rPr>
        <w:t>P25</w:t>
      </w:r>
      <w:r>
        <w:rPr>
          <w:rFonts w:ascii="宋体" w:eastAsia="宋体" w:hAnsi="宋体" w:cs="宋体"/>
          <w:b/>
          <w:color w:val="000000"/>
          <w:sz w:val="24"/>
        </w:rPr>
        <w:t>和实事求是思想路线的涵义</w:t>
      </w:r>
      <w:r>
        <w:rPr>
          <w:rFonts w:ascii="Tahoma" w:eastAsia="Tahoma" w:hAnsi="Tahoma" w:cs="Tahoma"/>
          <w:b/>
          <w:color w:val="000000"/>
          <w:sz w:val="24"/>
        </w:rPr>
        <w:t>P27</w:t>
      </w:r>
    </w:p>
    <w:p w14:paraId="75130978"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1</w:t>
      </w:r>
      <w:r>
        <w:rPr>
          <w:rFonts w:ascii="宋体" w:eastAsia="宋体" w:hAnsi="宋体" w:cs="宋体"/>
          <w:color w:val="000000"/>
          <w:sz w:val="24"/>
        </w:rPr>
        <w:t>）“实事”就是客观存在着的一切事物，“是”就是客观事物的内部联系，即规律性，“求”就是我们去研究。我们要从国内外，省内外，县内外，区内外的实际情况出发，从其中引出其固有的而不是臆造的规律性，即找出周围事变的内部联系，作为我们行动的向导。</w:t>
      </w:r>
    </w:p>
    <w:p w14:paraId="765F3687"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2</w:t>
      </w:r>
      <w:r>
        <w:rPr>
          <w:rFonts w:ascii="宋体" w:eastAsia="宋体" w:hAnsi="宋体" w:cs="宋体"/>
          <w:color w:val="000000"/>
          <w:sz w:val="24"/>
        </w:rPr>
        <w:t>）涵义：①一切从实际出发，就是看问题不要从抽象的定义出发，而要从客观存在的事实出发，从分析这些事实中找出方针、政策、办法来。</w:t>
      </w:r>
    </w:p>
    <w:p w14:paraId="3DBBD5A6"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②理论联系实际，就是善于应用马克思主义的立场、观点和方法，进一步从中国历史和现实的实际的认真研究中，在各方面做出合乎中国需要的理论创造。</w:t>
      </w:r>
    </w:p>
    <w:p w14:paraId="6A001DD7"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③在实践中检验和发展真理，就是依客观上社会实践的结果如何判定认识或理论是否是真理，而不是依主观上觉得如何而定。</w:t>
      </w:r>
    </w:p>
    <w:p w14:paraId="2185A776"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④实事求是，是党的思想路线的实质和核心。</w:t>
      </w:r>
    </w:p>
    <w:p w14:paraId="1F7611FE" w14:textId="77777777" w:rsidR="00F82993" w:rsidRDefault="00F82993">
      <w:pPr>
        <w:jc w:val="left"/>
        <w:rPr>
          <w:rFonts w:ascii="Tahoma" w:eastAsia="Tahoma" w:hAnsi="Tahoma" w:cs="Tahoma"/>
          <w:color w:val="000000"/>
          <w:sz w:val="24"/>
        </w:rPr>
      </w:pPr>
    </w:p>
    <w:p w14:paraId="0F9CF2A0"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7.</w:t>
      </w:r>
      <w:r>
        <w:rPr>
          <w:rFonts w:ascii="宋体" w:eastAsia="宋体" w:hAnsi="宋体" w:cs="宋体"/>
          <w:b/>
          <w:color w:val="000000"/>
          <w:sz w:val="24"/>
        </w:rPr>
        <w:t>实事求是思想路线的基本内容和他们之间的互相关系（解析题）</w:t>
      </w:r>
      <w:r>
        <w:rPr>
          <w:rFonts w:ascii="Tahoma" w:eastAsia="Tahoma" w:hAnsi="Tahoma" w:cs="Tahoma"/>
          <w:b/>
          <w:color w:val="000000"/>
          <w:sz w:val="24"/>
        </w:rPr>
        <w:t>P27-29</w:t>
      </w:r>
    </w:p>
    <w:p w14:paraId="1314A43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1</w:t>
      </w:r>
      <w:r>
        <w:rPr>
          <w:rFonts w:ascii="宋体" w:eastAsia="宋体" w:hAnsi="宋体" w:cs="宋体"/>
          <w:color w:val="000000"/>
          <w:sz w:val="24"/>
        </w:rPr>
        <w:t>）基本内容：一切从实际出发，理论联系实际，实事求是，在实践中检验和发展真理。</w:t>
      </w:r>
    </w:p>
    <w:p w14:paraId="19EBAAE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2</w:t>
      </w:r>
      <w:r>
        <w:rPr>
          <w:rFonts w:ascii="宋体" w:eastAsia="宋体" w:hAnsi="宋体" w:cs="宋体"/>
          <w:color w:val="000000"/>
          <w:sz w:val="24"/>
        </w:rPr>
        <w:t>）互相关系：①一切从实际出发，是实事求是思想路线的前提和基础；</w:t>
      </w:r>
    </w:p>
    <w:p w14:paraId="0107C46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②理论联系实际是根本途径和方法；</w:t>
      </w:r>
    </w:p>
    <w:p w14:paraId="220723AD"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③在实践中检验和发展真理是验证条件和目的。</w:t>
      </w:r>
    </w:p>
    <w:p w14:paraId="06F05F6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④实事求是也内在的包含解放思想、与时俱进、求真务实等内容；而要做到实事求是，必须坚持解放思想、与时俱进、求真务实。</w:t>
      </w:r>
    </w:p>
    <w:p w14:paraId="4E895A5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⑤党在不同时期根据不同实践环境和具体任务，针对在贯彻实事求是思想路线中存在的突出问题，分别突出强调解放思想、与时俱进、求真务实等，其目的和归宿都是实事求是。</w:t>
      </w:r>
    </w:p>
    <w:p w14:paraId="065C4C6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lastRenderedPageBreak/>
        <w:t>⑥正因为党的思想路线的实质和核心是实事求是，我们通常把党的思想路线简明概括为实事求是，把党的思想路线简称为实事求是的思想路线。</w:t>
      </w:r>
    </w:p>
    <w:p w14:paraId="1DEB1C60" w14:textId="77777777" w:rsidR="00F82993" w:rsidRDefault="00F82993">
      <w:pPr>
        <w:jc w:val="left"/>
        <w:rPr>
          <w:rFonts w:ascii="Tahoma" w:eastAsia="Tahoma" w:hAnsi="Tahoma" w:cs="Tahoma"/>
          <w:color w:val="000000"/>
          <w:sz w:val="24"/>
        </w:rPr>
      </w:pPr>
    </w:p>
    <w:p w14:paraId="5FAC615F"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8.</w:t>
      </w:r>
      <w:r>
        <w:rPr>
          <w:rFonts w:ascii="宋体" w:eastAsia="宋体" w:hAnsi="宋体" w:cs="宋体"/>
          <w:b/>
          <w:color w:val="000000"/>
          <w:sz w:val="24"/>
        </w:rPr>
        <w:t>实事求是是马克思主义中国化理论成果的精髓（实事求是考的最多的内容）</w:t>
      </w:r>
      <w:r>
        <w:rPr>
          <w:rFonts w:ascii="Tahoma" w:eastAsia="Tahoma" w:hAnsi="Tahoma" w:cs="Tahoma"/>
          <w:b/>
          <w:color w:val="000000"/>
          <w:sz w:val="24"/>
        </w:rPr>
        <w:t>P29-31</w:t>
      </w:r>
    </w:p>
    <w:p w14:paraId="732052D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①实事求是贯穿于马克思主义中国化两大理论成果形成和发展的全过程。</w:t>
      </w:r>
    </w:p>
    <w:p w14:paraId="3A165646"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②实事求是体现于马克思主义中国化两大理论成果基本内容的各个方面。</w:t>
      </w:r>
    </w:p>
    <w:p w14:paraId="05F88B62"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③实事求是是渗透于马克思主义中国化两大理论成果的方法论原则。</w:t>
      </w:r>
    </w:p>
    <w:p w14:paraId="2B07DAD0" w14:textId="77777777" w:rsidR="00F82993" w:rsidRDefault="00F82993">
      <w:pPr>
        <w:jc w:val="left"/>
        <w:rPr>
          <w:rFonts w:ascii="Tahoma" w:eastAsia="Tahoma" w:hAnsi="Tahoma" w:cs="Tahoma"/>
          <w:color w:val="000000"/>
          <w:sz w:val="24"/>
        </w:rPr>
      </w:pPr>
    </w:p>
    <w:p w14:paraId="6762177B" w14:textId="77777777" w:rsidR="00F82993" w:rsidRDefault="00000000">
      <w:pPr>
        <w:spacing w:after="200"/>
        <w:jc w:val="left"/>
        <w:rPr>
          <w:rFonts w:ascii="Tahoma" w:eastAsia="Tahoma" w:hAnsi="Tahoma" w:cs="Tahoma"/>
          <w:b/>
          <w:color w:val="000000"/>
          <w:sz w:val="24"/>
          <w:u w:val="thick"/>
        </w:rPr>
      </w:pPr>
      <w:r>
        <w:rPr>
          <w:rFonts w:ascii="宋体" w:eastAsia="宋体" w:hAnsi="宋体" w:cs="宋体"/>
          <w:b/>
          <w:color w:val="000000"/>
          <w:sz w:val="24"/>
          <w:u w:val="thick"/>
        </w:rPr>
        <w:t>第二章</w:t>
      </w:r>
      <w:r>
        <w:rPr>
          <w:rFonts w:ascii="Tahoma" w:eastAsia="Tahoma" w:hAnsi="Tahoma" w:cs="Tahoma"/>
          <w:b/>
          <w:color w:val="000000"/>
          <w:sz w:val="24"/>
          <w:u w:val="thick"/>
        </w:rPr>
        <w:t xml:space="preserve">  </w:t>
      </w:r>
      <w:r>
        <w:rPr>
          <w:rFonts w:ascii="宋体" w:eastAsia="宋体" w:hAnsi="宋体" w:cs="宋体"/>
          <w:b/>
          <w:color w:val="000000"/>
          <w:sz w:val="24"/>
          <w:u w:val="thick"/>
        </w:rPr>
        <w:t>新民主主义革命理论</w:t>
      </w:r>
    </w:p>
    <w:p w14:paraId="392BB32F"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1.</w:t>
      </w:r>
      <w:r>
        <w:rPr>
          <w:rFonts w:ascii="宋体" w:eastAsia="宋体" w:hAnsi="宋体" w:cs="宋体"/>
          <w:b/>
          <w:color w:val="000000"/>
          <w:sz w:val="24"/>
        </w:rPr>
        <w:t>新民主主义革命理论是中国革命实践经验的概括和总结。（解析题）</w:t>
      </w:r>
      <w:r>
        <w:rPr>
          <w:rFonts w:ascii="Tahoma" w:eastAsia="Tahoma" w:hAnsi="Tahoma" w:cs="Tahoma"/>
          <w:b/>
          <w:color w:val="000000"/>
          <w:sz w:val="24"/>
        </w:rPr>
        <w:t>P37</w:t>
      </w:r>
    </w:p>
    <w:p w14:paraId="5C85E252"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正确的。①从新民主主义革命理论的形成来看，没有两次国共合作的实践，就没有关于统一战线的理论；</w:t>
      </w:r>
    </w:p>
    <w:p w14:paraId="1748523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②没有建立和巩固农村根据地的实践，就不会有关于中国革命道路的理论；</w:t>
      </w:r>
    </w:p>
    <w:p w14:paraId="4C879798"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③没有革命战争的实践，就不会有建立人民军队和关于军事战略的理论；</w:t>
      </w:r>
    </w:p>
    <w:p w14:paraId="08CF8D38"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④没有在领导中国新民主主义革命历程中，党由小到大、由弱到强的时间，就不会有党的建设的理论。</w:t>
      </w:r>
    </w:p>
    <w:p w14:paraId="1D695F82"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⑤总之，没有中国革命的实践，没有对实践经验的概括和总结，也就不会有新民主主义革命理论的形成和发展。</w:t>
      </w:r>
    </w:p>
    <w:p w14:paraId="6E81C09C" w14:textId="77777777" w:rsidR="00F82993" w:rsidRDefault="00F82993">
      <w:pPr>
        <w:jc w:val="left"/>
        <w:rPr>
          <w:rFonts w:ascii="Tahoma" w:eastAsia="Tahoma" w:hAnsi="Tahoma" w:cs="Tahoma"/>
          <w:color w:val="000000"/>
          <w:sz w:val="24"/>
        </w:rPr>
      </w:pPr>
    </w:p>
    <w:p w14:paraId="02C71E55"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2.</w:t>
      </w:r>
      <w:r>
        <w:rPr>
          <w:rFonts w:ascii="宋体" w:eastAsia="宋体" w:hAnsi="宋体" w:cs="宋体"/>
          <w:b/>
          <w:color w:val="000000"/>
          <w:sz w:val="24"/>
        </w:rPr>
        <w:t>新民主主义革命总路线的主要内容</w:t>
      </w:r>
      <w:r>
        <w:rPr>
          <w:rFonts w:ascii="Tahoma" w:eastAsia="Tahoma" w:hAnsi="Tahoma" w:cs="Tahoma"/>
          <w:b/>
          <w:color w:val="000000"/>
          <w:sz w:val="24"/>
        </w:rPr>
        <w:t>P38-41</w:t>
      </w:r>
    </w:p>
    <w:p w14:paraId="2BE3478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无产阶级领导的，人民大众的，反对帝国主义、封建主义和官僚资本主义的革命。</w:t>
      </w:r>
    </w:p>
    <w:p w14:paraId="493B8C57"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①新民主主义革命的对象：近代中国社会的性质和主要矛盾决定了中国革命的主要敌人就是帝国主义、封建主义和官僚资本主义。</w:t>
      </w:r>
    </w:p>
    <w:p w14:paraId="0C83B9FA"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②新民主主义革命的动力：包括无产阶级、农民阶级、城市小资产阶级和民族资产阶级。</w:t>
      </w:r>
    </w:p>
    <w:p w14:paraId="34827387"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新民主主义革命的领导：无产阶级的领导权是中国革命的中心问题，也是新民主主义革命理论的核心问题。区别新旧两种不同范畴的民主主义革命，根本标志是革命的领导权是掌握在无产阶级手中还是掌握在资产阶级手中。</w:t>
      </w:r>
    </w:p>
    <w:p w14:paraId="0B96D55E"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④新民主主义革命的性质和前途：近代中国半殖民地半封建社会的性质和中国革命的历史任务，决定了中国革命的性质不是无产阶级社会主义革命，而是资产阶级民主主义革命。</w:t>
      </w:r>
    </w:p>
    <w:p w14:paraId="34842A07" w14:textId="77777777" w:rsidR="00F82993" w:rsidRDefault="00F82993">
      <w:pPr>
        <w:jc w:val="left"/>
        <w:rPr>
          <w:rFonts w:ascii="Tahoma" w:eastAsia="Tahoma" w:hAnsi="Tahoma" w:cs="Tahoma"/>
          <w:color w:val="000000"/>
          <w:sz w:val="24"/>
        </w:rPr>
      </w:pPr>
    </w:p>
    <w:p w14:paraId="4D4D0ED5"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3.</w:t>
      </w:r>
      <w:r>
        <w:rPr>
          <w:rFonts w:ascii="宋体" w:eastAsia="宋体" w:hAnsi="宋体" w:cs="宋体"/>
          <w:b/>
          <w:color w:val="000000"/>
          <w:sz w:val="24"/>
        </w:rPr>
        <w:t>新民主主义革命的性质</w:t>
      </w:r>
      <w:r>
        <w:rPr>
          <w:rFonts w:ascii="Tahoma" w:eastAsia="Tahoma" w:hAnsi="Tahoma" w:cs="Tahoma"/>
          <w:b/>
          <w:color w:val="000000"/>
          <w:sz w:val="24"/>
        </w:rPr>
        <w:t>[</w:t>
      </w:r>
      <w:r>
        <w:rPr>
          <w:rFonts w:ascii="宋体" w:eastAsia="宋体" w:hAnsi="宋体" w:cs="宋体"/>
          <w:b/>
          <w:color w:val="000000"/>
          <w:sz w:val="24"/>
        </w:rPr>
        <w:t>考得最多</w:t>
      </w:r>
      <w:r>
        <w:rPr>
          <w:rFonts w:ascii="Tahoma" w:eastAsia="Tahoma" w:hAnsi="Tahoma" w:cs="Tahoma"/>
          <w:b/>
          <w:color w:val="000000"/>
          <w:sz w:val="24"/>
        </w:rPr>
        <w:t>]</w:t>
      </w:r>
      <w:r>
        <w:rPr>
          <w:rFonts w:ascii="宋体" w:eastAsia="宋体" w:hAnsi="宋体" w:cs="宋体"/>
          <w:b/>
          <w:color w:val="000000"/>
          <w:sz w:val="24"/>
        </w:rPr>
        <w:t>（新民主主义革命是新式的特殊的资产阶级民主革命。主要搞清楚新旧民主主义革命的区别；新民主主义革命与社会主义革命的联系区别）</w:t>
      </w:r>
      <w:r>
        <w:rPr>
          <w:rFonts w:ascii="Tahoma" w:eastAsia="Tahoma" w:hAnsi="Tahoma" w:cs="Tahoma"/>
          <w:b/>
          <w:color w:val="000000"/>
          <w:sz w:val="24"/>
        </w:rPr>
        <w:t>P42-43</w:t>
      </w:r>
    </w:p>
    <w:p w14:paraId="203ED560"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①中国的民主革命分为两个阶段，一是</w:t>
      </w:r>
      <w:r>
        <w:rPr>
          <w:rFonts w:ascii="Tahoma" w:eastAsia="Tahoma" w:hAnsi="Tahoma" w:cs="Tahoma"/>
          <w:color w:val="000000"/>
          <w:sz w:val="24"/>
        </w:rPr>
        <w:t>1840-1919</w:t>
      </w:r>
      <w:r>
        <w:rPr>
          <w:rFonts w:ascii="宋体" w:eastAsia="宋体" w:hAnsi="宋体" w:cs="宋体"/>
          <w:color w:val="000000"/>
          <w:sz w:val="24"/>
        </w:rPr>
        <w:t>旧民主主义革命阶段，二是</w:t>
      </w:r>
      <w:r>
        <w:rPr>
          <w:rFonts w:ascii="Tahoma" w:eastAsia="Tahoma" w:hAnsi="Tahoma" w:cs="Tahoma"/>
          <w:color w:val="000000"/>
          <w:sz w:val="24"/>
        </w:rPr>
        <w:t>1919-1949</w:t>
      </w:r>
      <w:r>
        <w:rPr>
          <w:rFonts w:ascii="宋体" w:eastAsia="宋体" w:hAnsi="宋体" w:cs="宋体"/>
          <w:color w:val="000000"/>
          <w:sz w:val="24"/>
        </w:rPr>
        <w:t>新民主主义革命阶段。新民主主义革命是无产阶级领导的资产阶级民主主义革命。</w:t>
      </w:r>
    </w:p>
    <w:p w14:paraId="258C8F1B"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②新民主主义革命与旧民主主义革命既有联系又有区别。</w:t>
      </w:r>
    </w:p>
    <w:p w14:paraId="1C5AC060"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a</w:t>
      </w:r>
      <w:r>
        <w:rPr>
          <w:rFonts w:ascii="宋体" w:eastAsia="宋体" w:hAnsi="宋体" w:cs="宋体"/>
          <w:color w:val="000000"/>
          <w:sz w:val="24"/>
        </w:rPr>
        <w:t>．联系：新旧民主主义革命的革命对象，革命任务，革命内容基本相同。新民主主义革命是特殊的新式的资产阶级民主革命。</w:t>
      </w:r>
    </w:p>
    <w:p w14:paraId="6092D3E0"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b</w:t>
      </w:r>
      <w:r>
        <w:rPr>
          <w:rFonts w:ascii="宋体" w:eastAsia="宋体" w:hAnsi="宋体" w:cs="宋体"/>
          <w:color w:val="000000"/>
          <w:sz w:val="24"/>
        </w:rPr>
        <w:t>．区别：</w:t>
      </w:r>
      <w:r>
        <w:rPr>
          <w:rFonts w:ascii="Tahoma" w:eastAsia="Tahoma" w:hAnsi="Tahoma" w:cs="Tahoma"/>
          <w:color w:val="000000"/>
          <w:sz w:val="24"/>
        </w:rPr>
        <w:t>i.</w:t>
      </w:r>
      <w:r>
        <w:rPr>
          <w:rFonts w:ascii="宋体" w:eastAsia="宋体" w:hAnsi="宋体" w:cs="宋体"/>
          <w:color w:val="000000"/>
          <w:sz w:val="24"/>
        </w:rPr>
        <w:t>所属世界革命范畴不同：旧民主主义革命是世界资产阶级革命，新</w:t>
      </w:r>
      <w:r>
        <w:rPr>
          <w:rFonts w:ascii="宋体" w:eastAsia="宋体" w:hAnsi="宋体" w:cs="宋体"/>
          <w:color w:val="000000"/>
          <w:sz w:val="24"/>
        </w:rPr>
        <w:lastRenderedPageBreak/>
        <w:t>民主主义革命世界无产阶级社会主义革命。</w:t>
      </w:r>
    </w:p>
    <w:p w14:paraId="7BD730A2"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ii.</w:t>
      </w:r>
      <w:r>
        <w:rPr>
          <w:rFonts w:ascii="宋体" w:eastAsia="宋体" w:hAnsi="宋体" w:cs="宋体"/>
          <w:color w:val="000000"/>
          <w:sz w:val="24"/>
        </w:rPr>
        <w:t>革命的领导力量不同：旧民主主义革命是资产阶级领导的，新民主主义革命是中国无产阶级及先锋队——中国共产党领导的。</w:t>
      </w:r>
    </w:p>
    <w:p w14:paraId="0971A526"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iii.</w:t>
      </w:r>
      <w:r>
        <w:rPr>
          <w:rFonts w:ascii="宋体" w:eastAsia="宋体" w:hAnsi="宋体" w:cs="宋体"/>
          <w:color w:val="000000"/>
          <w:sz w:val="24"/>
        </w:rPr>
        <w:t>指导思想不同：旧民主主义革命的指导思想是资产阶级的平等自由思想和民主共和观念，新民主主义革命的指导思想是马克思列宁主义。</w:t>
      </w:r>
    </w:p>
    <w:p w14:paraId="67D964AA"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iv.</w:t>
      </w:r>
      <w:r>
        <w:rPr>
          <w:rFonts w:ascii="宋体" w:eastAsia="宋体" w:hAnsi="宋体" w:cs="宋体"/>
          <w:color w:val="000000"/>
          <w:sz w:val="24"/>
        </w:rPr>
        <w:t>革命前途不同：旧民主主义革命的前途是建立资产阶级民主共和国，新民主主义革命的前途是社会主义而不是资本主义。</w:t>
      </w:r>
    </w:p>
    <w:p w14:paraId="19F7C100"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w:t>
      </w:r>
      <w:r>
        <w:rPr>
          <w:rFonts w:ascii="宋体" w:eastAsia="宋体" w:hAnsi="宋体" w:cs="宋体"/>
          <w:color w:val="000000"/>
          <w:sz w:val="24"/>
        </w:rPr>
        <w:t>考的少</w:t>
      </w:r>
      <w:r>
        <w:rPr>
          <w:rFonts w:ascii="Tahoma" w:eastAsia="Tahoma" w:hAnsi="Tahoma" w:cs="Tahoma"/>
          <w:color w:val="000000"/>
          <w:sz w:val="24"/>
        </w:rPr>
        <w:t>]</w:t>
      </w:r>
      <w:r>
        <w:rPr>
          <w:rFonts w:ascii="宋体" w:eastAsia="宋体" w:hAnsi="宋体" w:cs="宋体"/>
          <w:color w:val="000000"/>
          <w:sz w:val="24"/>
        </w:rPr>
        <w:t>新民主主义革命与社会主义革命的区别</w:t>
      </w:r>
    </w:p>
    <w:p w14:paraId="50B3DE69"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新民主主义革命与社会主义革命性质不同。新民主主义革命仍然属于资产阶级民主主义的革命范畴，它推翻帝国主义、封建主义和官僚资本主义的反动统治，在政治上争取和联合民族资产阶级去反对共同的敌人；在经济上保护民族工商业，容许有利于国计民生的私人资本主义发展。他要建立的是无产阶级领导的各革命阶级的联合专政，而不是无产阶级专政。社会主义革命是无产阶级性质的革命，它所要实现的目标是消灭资本主义剥削制度和改造小生产的私有制。</w:t>
      </w:r>
    </w:p>
    <w:p w14:paraId="1F6851F1" w14:textId="77777777" w:rsidR="00F82993" w:rsidRDefault="00F82993">
      <w:pPr>
        <w:jc w:val="left"/>
        <w:rPr>
          <w:rFonts w:ascii="Tahoma" w:eastAsia="Tahoma" w:hAnsi="Tahoma" w:cs="Tahoma"/>
          <w:color w:val="000000"/>
          <w:sz w:val="24"/>
        </w:rPr>
      </w:pPr>
    </w:p>
    <w:p w14:paraId="001C3E55"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4.</w:t>
      </w:r>
      <w:r>
        <w:rPr>
          <w:rFonts w:ascii="宋体" w:eastAsia="宋体" w:hAnsi="宋体" w:cs="宋体"/>
          <w:b/>
          <w:color w:val="000000"/>
          <w:sz w:val="24"/>
        </w:rPr>
        <w:t>中国革命新道路理论的主要内容（包括：必要性、可能性实现的形式——工农武装割据及其关系）</w:t>
      </w:r>
      <w:r>
        <w:rPr>
          <w:rFonts w:ascii="Tahoma" w:eastAsia="Tahoma" w:hAnsi="Tahoma" w:cs="Tahoma"/>
          <w:b/>
          <w:color w:val="000000"/>
          <w:sz w:val="24"/>
        </w:rPr>
        <w:t>P47-48[</w:t>
      </w:r>
      <w:r>
        <w:rPr>
          <w:rFonts w:ascii="宋体" w:eastAsia="宋体" w:hAnsi="宋体" w:cs="宋体"/>
          <w:b/>
          <w:color w:val="000000"/>
          <w:sz w:val="24"/>
        </w:rPr>
        <w:t>多考材料分析题</w:t>
      </w:r>
      <w:r>
        <w:rPr>
          <w:rFonts w:ascii="Tahoma" w:eastAsia="Tahoma" w:hAnsi="Tahoma" w:cs="Tahoma"/>
          <w:b/>
          <w:color w:val="000000"/>
          <w:sz w:val="24"/>
        </w:rPr>
        <w:t>]</w:t>
      </w:r>
    </w:p>
    <w:p w14:paraId="568FE3B2"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①中国革命必须走农村包围城市、武装夺取政权的道路。</w:t>
      </w:r>
    </w:p>
    <w:p w14:paraId="691F12EF"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必要性：是由中国的具体国情决定的，在半殖民地半封建的中国社会里，内无民主制度而受封建主义的压迫，外无民族独立而受帝国主义的压迫。中国的无产阶级的革命主要斗争形式只能是武装斗争，以革命的武装消灭反革命的武装，相应的主要组织形式必然是军队。</w:t>
      </w:r>
    </w:p>
    <w:p w14:paraId="682638EF"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③可能性：近代中国农民占全国人口的大多数，</w:t>
      </w:r>
      <w:r>
        <w:rPr>
          <w:rFonts w:ascii="Tahoma" w:eastAsia="Tahoma" w:hAnsi="Tahoma" w:cs="Tahoma"/>
          <w:color w:val="000000"/>
          <w:sz w:val="24"/>
        </w:rPr>
        <w:t xml:space="preserve"> </w:t>
      </w:r>
      <w:r>
        <w:rPr>
          <w:rFonts w:ascii="宋体" w:eastAsia="宋体" w:hAnsi="宋体" w:cs="宋体"/>
          <w:color w:val="000000"/>
          <w:sz w:val="24"/>
        </w:rPr>
        <w:t>是无产阶级可靠的同盟军和革命的主力军。只有实行土地革命，解决农民的土地问题，才有可能把农民充分发动起来，获得广大的群众基础，摧毁帝国主义和封建地主阶级反动统治的基础，为最后夺取全国政权奠定基础。中国革命的敌人虽然建立了庞大的反革命军队，并长期占据中心城市，农村是其统治的薄弱环节。</w:t>
      </w:r>
    </w:p>
    <w:p w14:paraId="1D63080F"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④中国革命道路新在哪儿：</w:t>
      </w:r>
      <w:r>
        <w:rPr>
          <w:rFonts w:ascii="Tahoma" w:eastAsia="Tahoma" w:hAnsi="Tahoma" w:cs="Tahoma"/>
          <w:color w:val="000000"/>
          <w:sz w:val="24"/>
        </w:rPr>
        <w:t>a.</w:t>
      </w:r>
      <w:r>
        <w:rPr>
          <w:rFonts w:ascii="宋体" w:eastAsia="宋体" w:hAnsi="宋体" w:cs="宋体"/>
          <w:color w:val="000000"/>
          <w:sz w:val="24"/>
        </w:rPr>
        <w:t>中国革命道路是农村包围城市武装夺取政权道路，与苏联十月革命不同。</w:t>
      </w:r>
      <w:r>
        <w:rPr>
          <w:rFonts w:ascii="Tahoma" w:eastAsia="Tahoma" w:hAnsi="Tahoma" w:cs="Tahoma"/>
          <w:color w:val="000000"/>
          <w:sz w:val="24"/>
        </w:rPr>
        <w:t>b.</w:t>
      </w:r>
      <w:r>
        <w:rPr>
          <w:rFonts w:ascii="宋体" w:eastAsia="宋体" w:hAnsi="宋体" w:cs="宋体"/>
          <w:color w:val="000000"/>
          <w:sz w:val="24"/>
        </w:rPr>
        <w:t>与中国前期的革命形式不同。在党的领导下实现了土地革命、武装斗争、农村革命根据地建设三者的密切结合和有机统一。</w:t>
      </w:r>
    </w:p>
    <w:p w14:paraId="7B38FC1D" w14:textId="77777777" w:rsidR="00F82993" w:rsidRDefault="00F82993">
      <w:pPr>
        <w:jc w:val="left"/>
        <w:rPr>
          <w:rFonts w:ascii="Tahoma" w:eastAsia="Tahoma" w:hAnsi="Tahoma" w:cs="Tahoma"/>
          <w:color w:val="000000"/>
          <w:sz w:val="24"/>
        </w:rPr>
      </w:pPr>
    </w:p>
    <w:p w14:paraId="542CEE7A"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5.</w:t>
      </w:r>
      <w:r>
        <w:rPr>
          <w:rFonts w:ascii="宋体" w:eastAsia="宋体" w:hAnsi="宋体" w:cs="宋体"/>
          <w:b/>
          <w:color w:val="000000"/>
          <w:sz w:val="24"/>
        </w:rPr>
        <w:t>新民主主义革命的三大法宝和三者之间的关系。</w:t>
      </w:r>
      <w:r>
        <w:rPr>
          <w:rFonts w:ascii="Tahoma" w:eastAsia="Tahoma" w:hAnsi="Tahoma" w:cs="Tahoma"/>
          <w:b/>
          <w:color w:val="000000"/>
          <w:sz w:val="24"/>
        </w:rPr>
        <w:t>P49 P53 [</w:t>
      </w:r>
      <w:r>
        <w:rPr>
          <w:rFonts w:ascii="宋体" w:eastAsia="宋体" w:hAnsi="宋体" w:cs="宋体"/>
          <w:b/>
          <w:color w:val="000000"/>
          <w:sz w:val="24"/>
        </w:rPr>
        <w:t>解析题</w:t>
      </w:r>
      <w:r>
        <w:rPr>
          <w:rFonts w:ascii="Tahoma" w:eastAsia="Tahoma" w:hAnsi="Tahoma" w:cs="Tahoma"/>
          <w:b/>
          <w:color w:val="000000"/>
          <w:sz w:val="24"/>
        </w:rPr>
        <w:t>]</w:t>
      </w:r>
    </w:p>
    <w:p w14:paraId="5AC5A798"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1</w:t>
      </w:r>
      <w:r>
        <w:rPr>
          <w:rFonts w:ascii="宋体" w:eastAsia="宋体" w:hAnsi="宋体" w:cs="宋体"/>
          <w:color w:val="000000"/>
          <w:sz w:val="24"/>
        </w:rPr>
        <w:t>）法宝：统一战线，武装斗争和党的建设。</w:t>
      </w:r>
    </w:p>
    <w:p w14:paraId="6BBB53E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2</w:t>
      </w:r>
      <w:r>
        <w:rPr>
          <w:rFonts w:ascii="宋体" w:eastAsia="宋体" w:hAnsi="宋体" w:cs="宋体"/>
          <w:color w:val="000000"/>
          <w:sz w:val="24"/>
        </w:rPr>
        <w:t>）关系：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0C8F7F8C" w14:textId="77777777" w:rsidR="00F82993" w:rsidRDefault="00F82993">
      <w:pPr>
        <w:jc w:val="left"/>
        <w:rPr>
          <w:rFonts w:ascii="Tahoma" w:eastAsia="Tahoma" w:hAnsi="Tahoma" w:cs="Tahoma"/>
          <w:color w:val="000000"/>
          <w:sz w:val="24"/>
        </w:rPr>
      </w:pPr>
    </w:p>
    <w:p w14:paraId="781CC63E"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6.</w:t>
      </w:r>
      <w:r>
        <w:rPr>
          <w:rFonts w:ascii="宋体" w:eastAsia="宋体" w:hAnsi="宋体" w:cs="宋体"/>
          <w:b/>
          <w:color w:val="000000"/>
          <w:sz w:val="24"/>
        </w:rPr>
        <w:t>中国革命新道路理论的意义</w:t>
      </w:r>
    </w:p>
    <w:p w14:paraId="02EE350F"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新民主主义革命的理论，解决了在一个以农民为主体的、落后的半殖民地半封建的东方大国里进行革命的一系列理论问题，科学的回答了近代中国革命向何处去的问题，正确的解决了中国革命的发展阶段问题，揭示了近代中国革命的发展规律，极大地丰富了马克思主义的理论宝库。</w:t>
      </w:r>
    </w:p>
    <w:p w14:paraId="07762FB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②新民主主义革命理论是马克思主义中国化的重要理论成果，开辟了马克思主</w:t>
      </w:r>
      <w:r>
        <w:rPr>
          <w:rFonts w:ascii="宋体" w:eastAsia="宋体" w:hAnsi="宋体" w:cs="宋体"/>
          <w:color w:val="000000"/>
          <w:sz w:val="24"/>
        </w:rPr>
        <w:lastRenderedPageBreak/>
        <w:t>义中国化的发展道路。</w:t>
      </w:r>
    </w:p>
    <w:p w14:paraId="5C11E40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在新民主主义革命理论的指导下，党领导中国人民取得了新民主主义革命的伟大胜利，结束了中共几千年来封建地主阶级剥削统治广大劳动人民的历史结束了帝国主义、殖民主义奴役中国各族人民的历史，建立了中华人民共和国。</w:t>
      </w:r>
    </w:p>
    <w:p w14:paraId="35653813" w14:textId="77777777" w:rsidR="00F82993" w:rsidRDefault="00F82993">
      <w:pPr>
        <w:spacing w:after="200"/>
        <w:jc w:val="left"/>
        <w:rPr>
          <w:rFonts w:ascii="Tahoma" w:eastAsia="Tahoma" w:hAnsi="Tahoma" w:cs="Tahoma"/>
          <w:b/>
          <w:color w:val="000000"/>
          <w:sz w:val="24"/>
          <w:u w:val="thick"/>
        </w:rPr>
      </w:pPr>
    </w:p>
    <w:p w14:paraId="0724F82A" w14:textId="77777777" w:rsidR="00F82993" w:rsidRDefault="00000000">
      <w:pPr>
        <w:spacing w:after="200"/>
        <w:jc w:val="left"/>
        <w:rPr>
          <w:rFonts w:ascii="Tahoma" w:eastAsia="Tahoma" w:hAnsi="Tahoma" w:cs="Tahoma"/>
          <w:b/>
          <w:color w:val="000000"/>
          <w:sz w:val="24"/>
          <w:u w:val="thick"/>
        </w:rPr>
      </w:pPr>
      <w:r>
        <w:rPr>
          <w:rFonts w:ascii="宋体" w:eastAsia="宋体" w:hAnsi="宋体" w:cs="宋体"/>
          <w:b/>
          <w:color w:val="000000"/>
          <w:sz w:val="24"/>
          <w:u w:val="thick"/>
        </w:rPr>
        <w:t>第三章</w:t>
      </w:r>
      <w:r>
        <w:rPr>
          <w:rFonts w:ascii="Tahoma" w:eastAsia="Tahoma" w:hAnsi="Tahoma" w:cs="Tahoma"/>
          <w:b/>
          <w:color w:val="000000"/>
          <w:sz w:val="24"/>
          <w:u w:val="thick"/>
        </w:rPr>
        <w:t xml:space="preserve">  </w:t>
      </w:r>
      <w:r>
        <w:rPr>
          <w:rFonts w:ascii="宋体" w:eastAsia="宋体" w:hAnsi="宋体" w:cs="宋体"/>
          <w:b/>
          <w:color w:val="000000"/>
          <w:sz w:val="24"/>
          <w:u w:val="thick"/>
        </w:rPr>
        <w:t>社会主义改造理论</w:t>
      </w:r>
    </w:p>
    <w:p w14:paraId="30510CC5"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1.</w:t>
      </w:r>
      <w:r>
        <w:rPr>
          <w:rFonts w:ascii="宋体" w:eastAsia="宋体" w:hAnsi="宋体" w:cs="宋体"/>
          <w:b/>
          <w:color w:val="000000"/>
          <w:sz w:val="24"/>
        </w:rPr>
        <w:t>新民主主义社会的性质。</w:t>
      </w:r>
      <w:r>
        <w:rPr>
          <w:rFonts w:ascii="Tahoma" w:eastAsia="Tahoma" w:hAnsi="Tahoma" w:cs="Tahoma"/>
          <w:b/>
          <w:color w:val="000000"/>
          <w:sz w:val="24"/>
        </w:rPr>
        <w:t>P56[</w:t>
      </w:r>
      <w:r>
        <w:rPr>
          <w:rFonts w:ascii="宋体" w:eastAsia="宋体" w:hAnsi="宋体" w:cs="宋体"/>
          <w:b/>
          <w:color w:val="000000"/>
          <w:sz w:val="24"/>
        </w:rPr>
        <w:t>解析题</w:t>
      </w:r>
      <w:r>
        <w:rPr>
          <w:rFonts w:ascii="Tahoma" w:eastAsia="Tahoma" w:hAnsi="Tahoma" w:cs="Tahoma"/>
          <w:b/>
          <w:color w:val="000000"/>
          <w:sz w:val="24"/>
        </w:rPr>
        <w:t>]</w:t>
      </w:r>
    </w:p>
    <w:p w14:paraId="3063AD2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新民主主义社会不是一个独立的社会形态，而是由新民主主义向社会主义转变的过渡性社会形态，是由新民主主义向社会主义转变的中间桥梁。</w:t>
      </w:r>
    </w:p>
    <w:p w14:paraId="7AF72F06" w14:textId="77777777" w:rsidR="00F82993" w:rsidRDefault="00F82993">
      <w:pPr>
        <w:jc w:val="left"/>
        <w:rPr>
          <w:rFonts w:ascii="Tahoma" w:eastAsia="Tahoma" w:hAnsi="Tahoma" w:cs="Tahoma"/>
          <w:color w:val="000000"/>
          <w:sz w:val="24"/>
        </w:rPr>
      </w:pPr>
    </w:p>
    <w:p w14:paraId="77D3E24D"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2.</w:t>
      </w:r>
      <w:r>
        <w:rPr>
          <w:rFonts w:ascii="宋体" w:eastAsia="宋体" w:hAnsi="宋体" w:cs="宋体"/>
          <w:b/>
          <w:color w:val="000000"/>
          <w:sz w:val="24"/>
        </w:rPr>
        <w:t>党在过渡时期总路线的主要内容及它们之间的相互关系。</w:t>
      </w:r>
      <w:r>
        <w:rPr>
          <w:rFonts w:ascii="Tahoma" w:eastAsia="Tahoma" w:hAnsi="Tahoma" w:cs="Tahoma"/>
          <w:b/>
          <w:color w:val="000000"/>
          <w:sz w:val="24"/>
        </w:rPr>
        <w:t>P58-59</w:t>
      </w:r>
    </w:p>
    <w:p w14:paraId="169D9E2F"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1</w:t>
      </w:r>
      <w:r>
        <w:rPr>
          <w:rFonts w:ascii="宋体" w:eastAsia="宋体" w:hAnsi="宋体" w:cs="宋体"/>
          <w:color w:val="000000"/>
          <w:sz w:val="24"/>
        </w:rPr>
        <w:t>）内容：一化三改，即社会主义工业化，对个体农业手工业资本主义工商业进行社会主义改造。</w:t>
      </w:r>
    </w:p>
    <w:p w14:paraId="37CA2E7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2</w:t>
      </w:r>
      <w:r>
        <w:rPr>
          <w:rFonts w:ascii="宋体" w:eastAsia="宋体" w:hAnsi="宋体" w:cs="宋体"/>
          <w:color w:val="000000"/>
          <w:sz w:val="24"/>
        </w:rPr>
        <w:t>）关系：他们之间相互联系不可分离。一化与三改相辅相成，相互促进。这是一条社会主义建设和社会主义改造同时并举的路线，体现了社会主义工业化和社会主义改造的紧密结合，体现了解放生产力与发展生产力、变革生产关系与发展生产力的有机统一。</w:t>
      </w:r>
    </w:p>
    <w:p w14:paraId="626475D2"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例。党在过渡时期的总路线是一个中心两个基本点。</w:t>
      </w:r>
    </w:p>
    <w:p w14:paraId="4308F226"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答：错的。①党在过渡时期的总路线是一化三改，即社会主义工业化，对个体农业手工业资本主义工商业进行社会主义改造。</w:t>
      </w:r>
    </w:p>
    <w:p w14:paraId="493E751E"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②一个中心两个基本点是党在社会主义初级阶段基本路线的主要内容，即以经济建设为中心，坚持四项基本原则，坚持改革开放。</w:t>
      </w:r>
    </w:p>
    <w:p w14:paraId="7C1FED84" w14:textId="77777777" w:rsidR="00F82993" w:rsidRDefault="00F82993">
      <w:pPr>
        <w:jc w:val="left"/>
        <w:rPr>
          <w:rFonts w:ascii="Tahoma" w:eastAsia="Tahoma" w:hAnsi="Tahoma" w:cs="Tahoma"/>
          <w:color w:val="000000"/>
          <w:sz w:val="24"/>
        </w:rPr>
      </w:pPr>
    </w:p>
    <w:p w14:paraId="6FE7D730"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3.</w:t>
      </w:r>
      <w:r>
        <w:rPr>
          <w:rFonts w:ascii="宋体" w:eastAsia="宋体" w:hAnsi="宋体" w:cs="宋体"/>
          <w:b/>
          <w:color w:val="000000"/>
          <w:sz w:val="24"/>
        </w:rPr>
        <w:t>对资本主义工商业进行的社会主义改造的原因、政策、途径。</w:t>
      </w:r>
      <w:r>
        <w:rPr>
          <w:rFonts w:ascii="Tahoma" w:eastAsia="Tahoma" w:hAnsi="Tahoma" w:cs="Tahoma"/>
          <w:b/>
          <w:color w:val="000000"/>
          <w:sz w:val="24"/>
        </w:rPr>
        <w:t>P63-66[</w:t>
      </w:r>
      <w:r>
        <w:rPr>
          <w:rFonts w:ascii="宋体" w:eastAsia="宋体" w:hAnsi="宋体" w:cs="宋体"/>
          <w:b/>
          <w:color w:val="000000"/>
          <w:sz w:val="24"/>
        </w:rPr>
        <w:t>主要考政策</w:t>
      </w:r>
      <w:r>
        <w:rPr>
          <w:rFonts w:ascii="Tahoma" w:eastAsia="Tahoma" w:hAnsi="Tahoma" w:cs="Tahoma"/>
          <w:b/>
          <w:color w:val="000000"/>
          <w:sz w:val="24"/>
        </w:rPr>
        <w:t>]</w:t>
      </w:r>
    </w:p>
    <w:p w14:paraId="2C373E8E"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1</w:t>
      </w:r>
      <w:r>
        <w:rPr>
          <w:rFonts w:ascii="宋体" w:eastAsia="宋体" w:hAnsi="宋体" w:cs="宋体"/>
          <w:color w:val="000000"/>
          <w:sz w:val="24"/>
        </w:rPr>
        <w:t>）原因：①民族资产阶级具有两面性。在社会主义革命阶段，民族资产阶级既有剥削工人取得利润的一面，又有拥护宪法愿意接受社会主义改造的一面。工人阶级和民族资产阶级有剥削和被剥削的对抗性矛盾，如果处理得当可以和平解决矛盾。</w:t>
      </w:r>
    </w:p>
    <w:p w14:paraId="5E6799A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②中国共产党与民族资产阶级长期保持着统一战线的关系，这就为将工人阶级和民族资产阶级之间的对抗性的矛盾转化为非对抗性的矛盾并按照人民内部矛盾来处理提供了前提。</w:t>
      </w:r>
    </w:p>
    <w:p w14:paraId="477DEA1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③我国已经有了以工人阶级为领导、工农联盟为基础的人民民主专政的国家政权，建立了强大的社会主义国营经济并掌握了国家的经济命脉，这就造成了私人资本主义在政治和经济上对社会主义的一来。</w:t>
      </w:r>
    </w:p>
    <w:p w14:paraId="44895E9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2</w:t>
      </w:r>
      <w:r>
        <w:rPr>
          <w:rFonts w:ascii="宋体" w:eastAsia="宋体" w:hAnsi="宋体" w:cs="宋体"/>
          <w:color w:val="000000"/>
          <w:sz w:val="24"/>
        </w:rPr>
        <w:t>）政策：①实行初级形式的国家资本主义。</w:t>
      </w:r>
    </w:p>
    <w:p w14:paraId="64FE036B"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②实行个别企业的公私合营。</w:t>
      </w:r>
    </w:p>
    <w:p w14:paraId="7FD60DCA"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③实行全行业的公私合营。</w:t>
      </w:r>
    </w:p>
    <w:p w14:paraId="51DBEA2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3</w:t>
      </w:r>
      <w:r>
        <w:rPr>
          <w:rFonts w:ascii="宋体" w:eastAsia="宋体" w:hAnsi="宋体" w:cs="宋体"/>
          <w:color w:val="000000"/>
          <w:sz w:val="24"/>
        </w:rPr>
        <w:t>）途径：①用和平赎买的方法改造资本主义工商业。</w:t>
      </w:r>
    </w:p>
    <w:p w14:paraId="7CB1D59E"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②采取从低级到高级的国家资本主义的过渡形式。</w:t>
      </w:r>
    </w:p>
    <w:p w14:paraId="4D5D023D"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③把资本主义工商业者改造成为自食其力的社会主义劳动者。</w:t>
      </w:r>
    </w:p>
    <w:p w14:paraId="042BB11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例</w:t>
      </w:r>
      <w:r>
        <w:rPr>
          <w:rFonts w:ascii="Tahoma" w:eastAsia="Tahoma" w:hAnsi="Tahoma" w:cs="Tahoma"/>
          <w:color w:val="000000"/>
          <w:sz w:val="24"/>
        </w:rPr>
        <w:t>.</w:t>
      </w:r>
      <w:r>
        <w:rPr>
          <w:rFonts w:ascii="宋体" w:eastAsia="宋体" w:hAnsi="宋体" w:cs="宋体"/>
          <w:color w:val="000000"/>
          <w:sz w:val="24"/>
        </w:rPr>
        <w:t>在社会主义改造时期，中国共产党对资产阶级的政策是限制，利用，改造。</w:t>
      </w:r>
    </w:p>
    <w:p w14:paraId="1B36359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答：错误，因为题中把中国的资产阶级全部放在一个平台上。</w:t>
      </w:r>
    </w:p>
    <w:p w14:paraId="09B1F6F0"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lastRenderedPageBreak/>
        <w:t>①根据中国资产阶级的状况，中国的资产阶级分为两部分，即官僚资产阶级和民族资产阶级。②中国共产党在社会主义改造时期对官僚资产阶级和民族资产阶级采取了不同政策。对官僚资产阶级才去的是没收政策，而对资产阶级采取的利用限制改造的政策。</w:t>
      </w:r>
    </w:p>
    <w:p w14:paraId="0B5B00F3" w14:textId="77777777" w:rsidR="00F82993" w:rsidRDefault="00F82993">
      <w:pPr>
        <w:jc w:val="left"/>
        <w:rPr>
          <w:rFonts w:ascii="Tahoma" w:eastAsia="Tahoma" w:hAnsi="Tahoma" w:cs="Tahoma"/>
          <w:color w:val="000000"/>
          <w:sz w:val="24"/>
        </w:rPr>
      </w:pPr>
    </w:p>
    <w:p w14:paraId="3D4020C0"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4.</w:t>
      </w:r>
      <w:r>
        <w:rPr>
          <w:rFonts w:ascii="宋体" w:eastAsia="宋体" w:hAnsi="宋体" w:cs="宋体"/>
          <w:b/>
          <w:color w:val="000000"/>
          <w:sz w:val="24"/>
        </w:rPr>
        <w:t>社会主义改造的历史经验。</w:t>
      </w:r>
      <w:r>
        <w:rPr>
          <w:rFonts w:ascii="Tahoma" w:eastAsia="Tahoma" w:hAnsi="Tahoma" w:cs="Tahoma"/>
          <w:b/>
          <w:color w:val="000000"/>
          <w:sz w:val="24"/>
        </w:rPr>
        <w:t>P66-68[</w:t>
      </w:r>
      <w:r>
        <w:rPr>
          <w:rFonts w:ascii="宋体" w:eastAsia="宋体" w:hAnsi="宋体" w:cs="宋体"/>
          <w:b/>
          <w:color w:val="000000"/>
          <w:sz w:val="24"/>
        </w:rPr>
        <w:t>材料题</w:t>
      </w:r>
      <w:r>
        <w:rPr>
          <w:rFonts w:ascii="Tahoma" w:eastAsia="Tahoma" w:hAnsi="Tahoma" w:cs="Tahoma"/>
          <w:b/>
          <w:color w:val="000000"/>
          <w:sz w:val="24"/>
        </w:rPr>
        <w:t>]</w:t>
      </w:r>
    </w:p>
    <w:p w14:paraId="6035419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①坚持社会主义工业化建设与社会主义改造同时并举。</w:t>
      </w:r>
    </w:p>
    <w:p w14:paraId="7622F208"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②采取积极引导、逐步过渡的方式。</w:t>
      </w:r>
    </w:p>
    <w:p w14:paraId="35AC207B"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③用和平方法进行改造。</w:t>
      </w:r>
    </w:p>
    <w:p w14:paraId="2766E707" w14:textId="77777777" w:rsidR="00F82993" w:rsidRDefault="00F82993">
      <w:pPr>
        <w:jc w:val="left"/>
        <w:rPr>
          <w:rFonts w:ascii="Tahoma" w:eastAsia="Tahoma" w:hAnsi="Tahoma" w:cs="Tahoma"/>
          <w:color w:val="000000"/>
          <w:sz w:val="24"/>
        </w:rPr>
      </w:pPr>
    </w:p>
    <w:p w14:paraId="31B9B0F0" w14:textId="77777777" w:rsidR="00F82993" w:rsidRDefault="00F82993">
      <w:pPr>
        <w:jc w:val="left"/>
        <w:rPr>
          <w:rFonts w:ascii="Tahoma" w:eastAsia="Tahoma" w:hAnsi="Tahoma" w:cs="Tahoma"/>
          <w:color w:val="000000"/>
          <w:sz w:val="24"/>
        </w:rPr>
      </w:pPr>
    </w:p>
    <w:p w14:paraId="3BC5C646"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5.</w:t>
      </w:r>
      <w:r>
        <w:rPr>
          <w:rFonts w:ascii="宋体" w:eastAsia="宋体" w:hAnsi="宋体" w:cs="宋体"/>
          <w:b/>
          <w:color w:val="000000"/>
          <w:sz w:val="24"/>
        </w:rPr>
        <w:t>确立社会主义基本制度的重大意义。</w:t>
      </w:r>
      <w:r>
        <w:rPr>
          <w:rFonts w:ascii="Tahoma" w:eastAsia="Tahoma" w:hAnsi="Tahoma" w:cs="Tahoma"/>
          <w:b/>
          <w:color w:val="000000"/>
          <w:sz w:val="24"/>
        </w:rPr>
        <w:t>P71-73</w:t>
      </w:r>
      <w:r>
        <w:rPr>
          <w:rFonts w:ascii="宋体" w:eastAsia="宋体" w:hAnsi="宋体" w:cs="宋体"/>
          <w:b/>
          <w:color w:val="000000"/>
          <w:sz w:val="24"/>
        </w:rPr>
        <w:t>（了解）</w:t>
      </w:r>
    </w:p>
    <w:p w14:paraId="2D54322A"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①社会主义基本制度的确立是中国历史上最深刻最伟大的社会变革，为当代中国一切发展进步奠定了制度基础，也为中国特色社会主义制度的创新和发展提供了重要条件。</w:t>
      </w:r>
    </w:p>
    <w:p w14:paraId="12153AB8"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②极大地提高了工人阶级和广大劳动人民的积极性和创造性，极大地促进了我国社会生产力的发展。</w:t>
      </w:r>
    </w:p>
    <w:p w14:paraId="537A66EE"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③使广大劳动人民真正成为国家的主人，极大的巩固和扩大了工人阶级领导的，以工农联盟为基础的人民民主专政国家政权的阶级基础和经济基础。</w:t>
      </w:r>
    </w:p>
    <w:p w14:paraId="19CB9A3F"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④进一步改变了世界政治经济格局，增强了社会主义的力量，对维护世界和平产生了积极影响。</w:t>
      </w:r>
    </w:p>
    <w:p w14:paraId="32E917F0"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例</w:t>
      </w:r>
      <w:r>
        <w:rPr>
          <w:rFonts w:ascii="Tahoma" w:eastAsia="Tahoma" w:hAnsi="Tahoma" w:cs="Tahoma"/>
          <w:color w:val="000000"/>
          <w:sz w:val="24"/>
        </w:rPr>
        <w:t>.</w:t>
      </w:r>
      <w:r>
        <w:rPr>
          <w:rFonts w:ascii="宋体" w:eastAsia="宋体" w:hAnsi="宋体" w:cs="宋体"/>
          <w:color w:val="000000"/>
          <w:sz w:val="24"/>
        </w:rPr>
        <w:t>二十世纪中国的两次历史巨变：辛亥革命和社会主义制度的确立。</w:t>
      </w:r>
    </w:p>
    <w:p w14:paraId="33481CBE" w14:textId="77777777" w:rsidR="00F82993" w:rsidRDefault="00F82993">
      <w:pPr>
        <w:spacing w:after="200"/>
        <w:jc w:val="left"/>
        <w:rPr>
          <w:rFonts w:ascii="Tahoma" w:eastAsia="Tahoma" w:hAnsi="Tahoma" w:cs="Tahoma"/>
          <w:b/>
          <w:color w:val="000000"/>
          <w:sz w:val="24"/>
          <w:u w:val="thick"/>
        </w:rPr>
      </w:pPr>
    </w:p>
    <w:p w14:paraId="70837498" w14:textId="77777777" w:rsidR="00F82993" w:rsidRDefault="00000000">
      <w:pPr>
        <w:spacing w:after="200"/>
        <w:jc w:val="left"/>
        <w:rPr>
          <w:rFonts w:ascii="Tahoma" w:eastAsia="Tahoma" w:hAnsi="Tahoma" w:cs="Tahoma"/>
          <w:b/>
          <w:color w:val="000000"/>
          <w:sz w:val="24"/>
          <w:u w:val="thick"/>
        </w:rPr>
      </w:pPr>
      <w:r>
        <w:rPr>
          <w:rFonts w:ascii="宋体" w:eastAsia="宋体" w:hAnsi="宋体" w:cs="宋体"/>
          <w:b/>
          <w:color w:val="000000"/>
          <w:sz w:val="24"/>
          <w:u w:val="thick"/>
        </w:rPr>
        <w:t>第四章</w:t>
      </w:r>
      <w:r>
        <w:rPr>
          <w:rFonts w:ascii="Tahoma" w:eastAsia="Tahoma" w:hAnsi="Tahoma" w:cs="Tahoma"/>
          <w:b/>
          <w:color w:val="000000"/>
          <w:sz w:val="24"/>
          <w:u w:val="thick"/>
        </w:rPr>
        <w:t xml:space="preserve">  </w:t>
      </w:r>
      <w:r>
        <w:rPr>
          <w:rFonts w:ascii="宋体" w:eastAsia="宋体" w:hAnsi="宋体" w:cs="宋体"/>
          <w:b/>
          <w:color w:val="000000"/>
          <w:sz w:val="24"/>
          <w:u w:val="thick"/>
        </w:rPr>
        <w:t>社会主义建设道路初步探索的理论成果</w:t>
      </w:r>
    </w:p>
    <w:p w14:paraId="7E1CE7AC"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1.</w:t>
      </w:r>
      <w:r>
        <w:rPr>
          <w:rFonts w:ascii="宋体" w:eastAsia="宋体" w:hAnsi="宋体" w:cs="宋体"/>
          <w:b/>
          <w:color w:val="000000"/>
          <w:sz w:val="24"/>
        </w:rPr>
        <w:t>社会主义建设道路初步探索的思想成果和理论成果有哪些</w:t>
      </w:r>
    </w:p>
    <w:p w14:paraId="35F0A67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①调动一切积极因素为社会主义事业服务的思想</w:t>
      </w:r>
    </w:p>
    <w:p w14:paraId="6C2E521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②（重点）正确认识和处理社会主义社会矛盾的思想</w:t>
      </w:r>
    </w:p>
    <w:p w14:paraId="480FD455" w14:textId="77777777" w:rsidR="00F82993" w:rsidRDefault="00000000">
      <w:pPr>
        <w:ind w:firstLine="285"/>
        <w:jc w:val="left"/>
        <w:rPr>
          <w:rFonts w:ascii="Tahoma" w:eastAsia="Tahoma" w:hAnsi="Tahoma" w:cs="Tahoma"/>
          <w:color w:val="000000"/>
          <w:sz w:val="24"/>
        </w:rPr>
      </w:pPr>
      <w:r>
        <w:rPr>
          <w:rFonts w:ascii="宋体" w:eastAsia="宋体" w:hAnsi="宋体" w:cs="宋体"/>
          <w:color w:val="000000"/>
          <w:sz w:val="24"/>
        </w:rPr>
        <w:t>基本矛盾理论是改革开放的基础。（第七章）</w:t>
      </w:r>
    </w:p>
    <w:p w14:paraId="22519F84" w14:textId="77777777" w:rsidR="00F82993" w:rsidRDefault="00000000">
      <w:pPr>
        <w:ind w:firstLine="285"/>
        <w:jc w:val="left"/>
        <w:rPr>
          <w:rFonts w:ascii="Tahoma" w:eastAsia="Tahoma" w:hAnsi="Tahoma" w:cs="Tahoma"/>
          <w:color w:val="000000"/>
          <w:sz w:val="24"/>
        </w:rPr>
      </w:pPr>
      <w:r>
        <w:rPr>
          <w:rFonts w:ascii="宋体" w:eastAsia="宋体" w:hAnsi="宋体" w:cs="宋体"/>
          <w:color w:val="000000"/>
          <w:sz w:val="24"/>
        </w:rPr>
        <w:t>联系：基本矛盾理论是什么？特点？性质？解决途径？</w:t>
      </w:r>
    </w:p>
    <w:p w14:paraId="30614E3D"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③（重点）走中国工业化道路的思想</w:t>
      </w:r>
    </w:p>
    <w:p w14:paraId="20035859"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 xml:space="preserve">    </w:t>
      </w:r>
      <w:r>
        <w:rPr>
          <w:rFonts w:ascii="宋体" w:eastAsia="宋体" w:hAnsi="宋体" w:cs="宋体"/>
          <w:color w:val="000000"/>
          <w:sz w:val="24"/>
        </w:rPr>
        <w:t>初次提出在过渡时期总路线，真正完成在</w:t>
      </w:r>
      <w:r>
        <w:rPr>
          <w:rFonts w:ascii="Tahoma" w:eastAsia="Tahoma" w:hAnsi="Tahoma" w:cs="Tahoma"/>
          <w:color w:val="000000"/>
          <w:sz w:val="24"/>
        </w:rPr>
        <w:t>2020</w:t>
      </w:r>
      <w:r>
        <w:rPr>
          <w:rFonts w:ascii="宋体" w:eastAsia="宋体" w:hAnsi="宋体" w:cs="宋体"/>
          <w:color w:val="000000"/>
          <w:sz w:val="24"/>
        </w:rPr>
        <w:t>年。</w:t>
      </w:r>
    </w:p>
    <w:p w14:paraId="3B610E2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④初步探索的其他理论成果</w:t>
      </w:r>
    </w:p>
    <w:p w14:paraId="15697E89" w14:textId="77777777" w:rsidR="00F82993" w:rsidRDefault="00F82993">
      <w:pPr>
        <w:jc w:val="left"/>
        <w:rPr>
          <w:rFonts w:ascii="Tahoma" w:eastAsia="Tahoma" w:hAnsi="Tahoma" w:cs="Tahoma"/>
          <w:color w:val="000000"/>
          <w:sz w:val="24"/>
        </w:rPr>
      </w:pPr>
    </w:p>
    <w:p w14:paraId="0B280B5D"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2.</w:t>
      </w:r>
      <w:r>
        <w:rPr>
          <w:rFonts w:ascii="宋体" w:eastAsia="宋体" w:hAnsi="宋体" w:cs="宋体"/>
          <w:b/>
          <w:color w:val="000000"/>
          <w:sz w:val="24"/>
        </w:rPr>
        <w:t>社会主义建设道路初步探索的意义</w:t>
      </w:r>
    </w:p>
    <w:p w14:paraId="1A48AE1A"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①巩固和发展了我国的社会主义制度。</w:t>
      </w:r>
    </w:p>
    <w:p w14:paraId="714BE19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②为开创中国特色社会主义提供了宝贵经验、理论准备、物质基础。</w:t>
      </w:r>
    </w:p>
    <w:p w14:paraId="0719C53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③丰富了科学社会主义的理论和实践。</w:t>
      </w:r>
    </w:p>
    <w:p w14:paraId="02AF3F06" w14:textId="77777777" w:rsidR="00F82993" w:rsidRDefault="00F82993">
      <w:pPr>
        <w:jc w:val="left"/>
        <w:rPr>
          <w:rFonts w:ascii="Tahoma" w:eastAsia="Tahoma" w:hAnsi="Tahoma" w:cs="Tahoma"/>
          <w:color w:val="000000"/>
          <w:sz w:val="24"/>
        </w:rPr>
      </w:pPr>
    </w:p>
    <w:p w14:paraId="18118892"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3.</w:t>
      </w:r>
      <w:r>
        <w:rPr>
          <w:rFonts w:ascii="宋体" w:eastAsia="宋体" w:hAnsi="宋体" w:cs="宋体"/>
          <w:b/>
          <w:color w:val="000000"/>
          <w:sz w:val="24"/>
        </w:rPr>
        <w:t>社会主义建设道路初步探索的经验教训</w:t>
      </w:r>
    </w:p>
    <w:p w14:paraId="73B11624"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①必须把马克思主义与中国实际相结合，探索符合中国特点的社会主义建设道路。</w:t>
      </w:r>
    </w:p>
    <w:p w14:paraId="6BAB506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②必须正确认识社会主义社会的主要矛盾和根本任务，集中力量发展生产力。</w:t>
      </w:r>
    </w:p>
    <w:p w14:paraId="2638337F"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③必须从实际出发进行社会主义建设，建设规模和速度要和国力相适应，不能</w:t>
      </w:r>
      <w:r>
        <w:rPr>
          <w:rFonts w:ascii="宋体" w:eastAsia="宋体" w:hAnsi="宋体" w:cs="宋体"/>
          <w:color w:val="000000"/>
          <w:sz w:val="24"/>
        </w:rPr>
        <w:lastRenderedPageBreak/>
        <w:t>急于求成。</w:t>
      </w:r>
    </w:p>
    <w:p w14:paraId="551C4BE7"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④必须发展社会主义民主，健全社会主义法治。</w:t>
      </w:r>
    </w:p>
    <w:p w14:paraId="3998C2A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⑤必须坚持党的民主集中制和集体领导制度，加强执政党建设。</w:t>
      </w:r>
    </w:p>
    <w:p w14:paraId="34710D96"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⑥必须坚持对外开放，不能关起门来搞建设，要借鉴和吸收人类文明的共同成果建设社会主义。</w:t>
      </w:r>
    </w:p>
    <w:p w14:paraId="702309CF" w14:textId="77777777" w:rsidR="00F82993" w:rsidRDefault="00F82993">
      <w:pPr>
        <w:spacing w:after="200"/>
        <w:jc w:val="left"/>
        <w:rPr>
          <w:rFonts w:ascii="Tahoma" w:eastAsia="Tahoma" w:hAnsi="Tahoma" w:cs="Tahoma"/>
          <w:b/>
          <w:color w:val="000000"/>
          <w:sz w:val="24"/>
          <w:u w:val="thick"/>
        </w:rPr>
      </w:pPr>
    </w:p>
    <w:p w14:paraId="0B3C2DA2" w14:textId="77777777" w:rsidR="00F82993" w:rsidRDefault="00000000">
      <w:pPr>
        <w:spacing w:after="200"/>
        <w:jc w:val="left"/>
        <w:rPr>
          <w:rFonts w:ascii="Tahoma" w:eastAsia="Tahoma" w:hAnsi="Tahoma" w:cs="Tahoma"/>
          <w:b/>
          <w:color w:val="000000"/>
          <w:sz w:val="24"/>
          <w:u w:val="thick"/>
        </w:rPr>
      </w:pPr>
      <w:r>
        <w:rPr>
          <w:rFonts w:ascii="宋体" w:eastAsia="宋体" w:hAnsi="宋体" w:cs="宋体"/>
          <w:b/>
          <w:color w:val="000000"/>
          <w:sz w:val="24"/>
          <w:u w:val="thick"/>
        </w:rPr>
        <w:t>第五章</w:t>
      </w:r>
      <w:r>
        <w:rPr>
          <w:rFonts w:ascii="Tahoma" w:eastAsia="Tahoma" w:hAnsi="Tahoma" w:cs="Tahoma"/>
          <w:b/>
          <w:color w:val="000000"/>
          <w:sz w:val="24"/>
          <w:u w:val="thick"/>
        </w:rPr>
        <w:t xml:space="preserve">  </w:t>
      </w:r>
      <w:r>
        <w:rPr>
          <w:rFonts w:ascii="宋体" w:eastAsia="宋体" w:hAnsi="宋体" w:cs="宋体"/>
          <w:b/>
          <w:color w:val="000000"/>
          <w:sz w:val="24"/>
          <w:u w:val="thick"/>
        </w:rPr>
        <w:t>建设中国特色社会主义总依据</w:t>
      </w:r>
    </w:p>
    <w:p w14:paraId="1EAF54D4"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1.</w:t>
      </w:r>
      <w:r>
        <w:rPr>
          <w:rFonts w:ascii="宋体" w:eastAsia="宋体" w:hAnsi="宋体" w:cs="宋体"/>
          <w:b/>
          <w:color w:val="000000"/>
          <w:sz w:val="24"/>
        </w:rPr>
        <w:t>社会主义初级阶段的含义。</w:t>
      </w:r>
      <w:r>
        <w:rPr>
          <w:rFonts w:ascii="Tahoma" w:eastAsia="Tahoma" w:hAnsi="Tahoma" w:cs="Tahoma"/>
          <w:b/>
          <w:color w:val="000000"/>
          <w:sz w:val="24"/>
        </w:rPr>
        <w:t>P96-97</w:t>
      </w:r>
      <w:r>
        <w:rPr>
          <w:rFonts w:ascii="宋体" w:eastAsia="宋体" w:hAnsi="宋体" w:cs="宋体"/>
          <w:b/>
          <w:color w:val="000000"/>
          <w:sz w:val="24"/>
        </w:rPr>
        <w:t>（常考第三点，作为解析题）</w:t>
      </w:r>
    </w:p>
    <w:p w14:paraId="47560C9A"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社会主义的本质是解放生产力，发展生产力，消灭剥削，消除两极分化，最终达到共同富裕。</w:t>
      </w:r>
    </w:p>
    <w:p w14:paraId="4B2E43A4"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①我国社会已经是社会主义社会。我们必须坚持而不能离开社会主义。</w:t>
      </w:r>
    </w:p>
    <w:p w14:paraId="48E5C04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②我国的社会主义社会还处在初级阶段。我们必须从这个实际出发而不能超越这个阶段。</w:t>
      </w:r>
    </w:p>
    <w:p w14:paraId="310EF5A8"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两基本含义既相互区别，又紧密联系，构成了一个具有特定内涵的新概念。这里说的初级阶段，不是泛指在任何国家进入社会主义都会经历的起始阶段，而是特指我国在生产力发展水平不高、商品经济不发达条件下建设社会主义必然要经历的特定历史阶段。</w:t>
      </w:r>
    </w:p>
    <w:p w14:paraId="25F303E7" w14:textId="77777777" w:rsidR="00F82993" w:rsidRDefault="00F82993">
      <w:pPr>
        <w:jc w:val="left"/>
        <w:rPr>
          <w:rFonts w:ascii="Tahoma" w:eastAsia="Tahoma" w:hAnsi="Tahoma" w:cs="Tahoma"/>
          <w:color w:val="000000"/>
          <w:sz w:val="24"/>
        </w:rPr>
      </w:pPr>
    </w:p>
    <w:p w14:paraId="76E96E89"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2.</w:t>
      </w:r>
      <w:r>
        <w:rPr>
          <w:rFonts w:ascii="宋体" w:eastAsia="宋体" w:hAnsi="宋体" w:cs="宋体"/>
          <w:b/>
          <w:color w:val="000000"/>
          <w:sz w:val="24"/>
        </w:rPr>
        <w:t>社会主义初级阶段与新民主主义社会的区别。</w:t>
      </w:r>
      <w:r>
        <w:rPr>
          <w:rFonts w:ascii="Tahoma" w:eastAsia="Tahoma" w:hAnsi="Tahoma" w:cs="Tahoma"/>
          <w:b/>
          <w:color w:val="000000"/>
          <w:sz w:val="24"/>
        </w:rPr>
        <w:t>P97</w:t>
      </w:r>
      <w:r>
        <w:rPr>
          <w:rFonts w:ascii="宋体" w:eastAsia="宋体" w:hAnsi="宋体" w:cs="宋体"/>
          <w:b/>
          <w:color w:val="000000"/>
          <w:sz w:val="24"/>
        </w:rPr>
        <w:t>（常考解析题）</w:t>
      </w:r>
    </w:p>
    <w:p w14:paraId="744271C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①社会性质不同是根本区别：前者是社会主义社会，后者是资本主义社会。</w:t>
      </w:r>
    </w:p>
    <w:p w14:paraId="34130036"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②从经济基础方面看，它们的根本区别在于：社会主义公有制经济是否称为社会经济的主体，从而整个经济社会生活是否牢牢建立在社会主义的经济基础之上。</w:t>
      </w:r>
    </w:p>
    <w:p w14:paraId="57FBDE46"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③从上层建筑方面看，它们的主要区别在于：社会主义根本政治制度、基本政治制度是否确立，马克思主义世界观在整个社会思想文化领域中的指导地位是否得到基本确立。</w:t>
      </w:r>
    </w:p>
    <w:p w14:paraId="748B0848"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新民主主义社会公有制经济虽然处于领导地位，但不是社会经济的主体，因而这个时期社会的阶级关系、主要矛盾以及由此决定的革命和建设任务也不同于社会主义初级阶段。我国社会主义初级阶段虽然发展程度还比较低，但它属于社会主义基本制度已经确立起来了的新社会范畴，而新民主主义社会则属于社会主义社会制度没有建立、正在为进入社会主义社会而过度的历史阶段。</w:t>
      </w:r>
    </w:p>
    <w:p w14:paraId="14C99EBB" w14:textId="77777777" w:rsidR="00F82993" w:rsidRDefault="00F82993">
      <w:pPr>
        <w:jc w:val="left"/>
        <w:rPr>
          <w:rFonts w:ascii="Tahoma" w:eastAsia="Tahoma" w:hAnsi="Tahoma" w:cs="Tahoma"/>
          <w:color w:val="000000"/>
          <w:sz w:val="24"/>
        </w:rPr>
      </w:pPr>
    </w:p>
    <w:p w14:paraId="15DB270E"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3.</w:t>
      </w:r>
      <w:r>
        <w:rPr>
          <w:rFonts w:ascii="宋体" w:eastAsia="宋体" w:hAnsi="宋体" w:cs="宋体"/>
          <w:b/>
          <w:color w:val="000000"/>
          <w:sz w:val="24"/>
        </w:rPr>
        <w:t>我国发展的阶段性特点。</w:t>
      </w:r>
      <w:r>
        <w:rPr>
          <w:rFonts w:ascii="Tahoma" w:eastAsia="Tahoma" w:hAnsi="Tahoma" w:cs="Tahoma"/>
          <w:b/>
          <w:color w:val="000000"/>
          <w:sz w:val="24"/>
        </w:rPr>
        <w:t>P98-99</w:t>
      </w:r>
    </w:p>
    <w:p w14:paraId="137603A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①社会主义初级阶段的长期性，从根本上说是由中国进入社会主义的历史条件和建成社会主义所需要的物质基础所决定的。</w:t>
      </w:r>
    </w:p>
    <w:p w14:paraId="3175EC2A"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②新世纪以来我国进入了全面建设小康社会、加快推进社会主义现代化新的发展阶段。</w:t>
      </w:r>
    </w:p>
    <w:p w14:paraId="13F1D556" w14:textId="77777777" w:rsidR="00F82993" w:rsidRDefault="00000000">
      <w:pPr>
        <w:numPr>
          <w:ilvl w:val="0"/>
          <w:numId w:val="1"/>
        </w:numPr>
        <w:ind w:left="645" w:hanging="360"/>
        <w:jc w:val="left"/>
        <w:rPr>
          <w:rFonts w:ascii="Tahoma" w:eastAsia="Tahoma" w:hAnsi="Tahoma" w:cs="Tahoma"/>
          <w:color w:val="000000"/>
          <w:sz w:val="24"/>
        </w:rPr>
      </w:pPr>
      <w:r>
        <w:rPr>
          <w:rFonts w:ascii="宋体" w:eastAsia="宋体" w:hAnsi="宋体" w:cs="宋体"/>
          <w:color w:val="000000"/>
          <w:sz w:val="24"/>
        </w:rPr>
        <w:t>经济实力显著增强，同时发展中不平衡、不协调、不可持续的问题依然突出。</w:t>
      </w:r>
    </w:p>
    <w:p w14:paraId="3F92020F" w14:textId="77777777" w:rsidR="00F82993" w:rsidRDefault="00000000">
      <w:pPr>
        <w:numPr>
          <w:ilvl w:val="0"/>
          <w:numId w:val="1"/>
        </w:numPr>
        <w:ind w:left="645" w:hanging="360"/>
        <w:jc w:val="left"/>
        <w:rPr>
          <w:rFonts w:ascii="Tahoma" w:eastAsia="Tahoma" w:hAnsi="Tahoma" w:cs="Tahoma"/>
          <w:color w:val="000000"/>
          <w:sz w:val="24"/>
        </w:rPr>
      </w:pPr>
      <w:r>
        <w:rPr>
          <w:rFonts w:ascii="宋体" w:eastAsia="宋体" w:hAnsi="宋体" w:cs="宋体"/>
          <w:color w:val="000000"/>
          <w:sz w:val="24"/>
        </w:rPr>
        <w:t>经济社会发展取得全面进步，同时发展面临新的重大结构性问题，影响发展的体制机制障碍依然存在。</w:t>
      </w:r>
    </w:p>
    <w:p w14:paraId="5F65CDAB" w14:textId="77777777" w:rsidR="00F82993" w:rsidRDefault="00000000">
      <w:pPr>
        <w:numPr>
          <w:ilvl w:val="0"/>
          <w:numId w:val="1"/>
        </w:numPr>
        <w:ind w:left="645" w:hanging="360"/>
        <w:jc w:val="left"/>
        <w:rPr>
          <w:rFonts w:ascii="Tahoma" w:eastAsia="Tahoma" w:hAnsi="Tahoma" w:cs="Tahoma"/>
          <w:color w:val="000000"/>
          <w:sz w:val="24"/>
        </w:rPr>
      </w:pPr>
      <w:r>
        <w:rPr>
          <w:rFonts w:ascii="宋体" w:eastAsia="宋体" w:hAnsi="宋体" w:cs="宋体"/>
          <w:color w:val="000000"/>
          <w:sz w:val="24"/>
        </w:rPr>
        <w:t>对外开放日益扩大，同时面临的国际竞争日趋激烈。</w:t>
      </w:r>
    </w:p>
    <w:p w14:paraId="5F8FF941" w14:textId="77777777" w:rsidR="00F82993" w:rsidRDefault="00F82993">
      <w:pPr>
        <w:jc w:val="left"/>
        <w:rPr>
          <w:rFonts w:ascii="Tahoma" w:eastAsia="Tahoma" w:hAnsi="Tahoma" w:cs="Tahoma"/>
          <w:color w:val="000000"/>
          <w:sz w:val="24"/>
        </w:rPr>
      </w:pPr>
    </w:p>
    <w:p w14:paraId="315A0E2D"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lastRenderedPageBreak/>
        <w:t>4.</w:t>
      </w:r>
      <w:r>
        <w:rPr>
          <w:rFonts w:ascii="宋体" w:eastAsia="宋体" w:hAnsi="宋体" w:cs="宋体"/>
          <w:b/>
          <w:color w:val="000000"/>
          <w:sz w:val="24"/>
        </w:rPr>
        <w:t>社会主义初级阶段理论的重要意义。</w:t>
      </w:r>
      <w:r>
        <w:rPr>
          <w:rFonts w:ascii="Tahoma" w:eastAsia="Tahoma" w:hAnsi="Tahoma" w:cs="Tahoma"/>
          <w:b/>
          <w:color w:val="000000"/>
          <w:sz w:val="24"/>
        </w:rPr>
        <w:t>P100-101</w:t>
      </w:r>
    </w:p>
    <w:p w14:paraId="66DEACD6"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①社会主义初级阶段理论是马克思主义关于社会主义发展阶段的新论断，是中国特色社会主义理论体系的立论基础。</w:t>
      </w:r>
    </w:p>
    <w:p w14:paraId="07997B7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②社会主义初级阶段理论是建设中国特色社会主义的总依据，是党制定和执行争取路线、方针、政策的基本出发点。</w:t>
      </w:r>
    </w:p>
    <w:p w14:paraId="26214E88" w14:textId="77777777" w:rsidR="00F8299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Tahoma" w:eastAsia="Tahoma" w:hAnsi="Tahoma" w:cs="Tahoma"/>
          <w:color w:val="000000"/>
          <w:sz w:val="24"/>
          <w:shd w:val="clear" w:color="auto" w:fill="F1FEDD"/>
        </w:rPr>
      </w:pPr>
      <w:r>
        <w:rPr>
          <w:rFonts w:ascii="宋体" w:eastAsia="宋体" w:hAnsi="宋体" w:cs="宋体"/>
          <w:color w:val="000000"/>
          <w:sz w:val="24"/>
          <w:shd w:val="clear" w:color="auto" w:fill="F1FEDD"/>
        </w:rPr>
        <w:t>③社会主义初级阶段理论是我们防止和克服“左”或“右”的错误倾向的重要思想武器。</w:t>
      </w:r>
    </w:p>
    <w:p w14:paraId="66CE7EE3" w14:textId="77777777" w:rsidR="00F82993" w:rsidRDefault="00F82993">
      <w:pPr>
        <w:jc w:val="left"/>
        <w:rPr>
          <w:rFonts w:ascii="Tahoma" w:eastAsia="Tahoma" w:hAnsi="Tahoma" w:cs="Tahoma"/>
          <w:color w:val="000000"/>
          <w:sz w:val="24"/>
        </w:rPr>
      </w:pPr>
    </w:p>
    <w:p w14:paraId="1AE6AF3F"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5.</w:t>
      </w:r>
      <w:r>
        <w:rPr>
          <w:rFonts w:ascii="宋体" w:eastAsia="宋体" w:hAnsi="宋体" w:cs="宋体"/>
          <w:b/>
          <w:color w:val="000000"/>
          <w:sz w:val="24"/>
        </w:rPr>
        <w:t>党在社会主义初级阶段基本路线的涵义和内容。</w:t>
      </w:r>
      <w:r>
        <w:rPr>
          <w:rFonts w:ascii="Tahoma" w:eastAsia="Tahoma" w:hAnsi="Tahoma" w:cs="Tahoma"/>
          <w:b/>
          <w:color w:val="000000"/>
          <w:sz w:val="24"/>
        </w:rPr>
        <w:t>P104-105</w:t>
      </w:r>
    </w:p>
    <w:p w14:paraId="1EDDC32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1</w:t>
      </w:r>
      <w:r>
        <w:rPr>
          <w:rFonts w:ascii="宋体" w:eastAsia="宋体" w:hAnsi="宋体" w:cs="宋体"/>
          <w:color w:val="000000"/>
          <w:sz w:val="24"/>
        </w:rPr>
        <w:t>）内容：领导和团结全国各族人民，以经济建设为中心，坚持四项基本原则，坚持改革开放，自力更生，艰苦创业，为把我国建设成富强、民主、文明的社会主义现代化国家而奋斗。</w:t>
      </w:r>
    </w:p>
    <w:p w14:paraId="3C938827"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2</w:t>
      </w:r>
      <w:r>
        <w:rPr>
          <w:rFonts w:ascii="宋体" w:eastAsia="宋体" w:hAnsi="宋体" w:cs="宋体"/>
          <w:color w:val="000000"/>
          <w:sz w:val="24"/>
        </w:rPr>
        <w:t>）涵义：①建设“富强民主文明和谐的社会主义现代化国家”是基本路线规定的党在社会主义初级阶段的奋斗目标，体现了社会主义社会全面发展的要求。</w:t>
      </w:r>
    </w:p>
    <w:p w14:paraId="02DB1EBB"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②“一个中心两个基本点”是基本路线最主要的内容，是实现社会主义现代化奋斗目标的基本途径。</w:t>
      </w:r>
    </w:p>
    <w:p w14:paraId="2B36A84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③“领导和团结全国各族人民”是实现社会主义现代化奋斗目标的领导力量和依靠力量。</w:t>
      </w:r>
    </w:p>
    <w:p w14:paraId="6AE1818E" w14:textId="77777777" w:rsidR="00F82993" w:rsidRDefault="00F82993">
      <w:pPr>
        <w:jc w:val="left"/>
        <w:rPr>
          <w:rFonts w:ascii="Tahoma" w:eastAsia="Tahoma" w:hAnsi="Tahoma" w:cs="Tahoma"/>
          <w:color w:val="000000"/>
          <w:sz w:val="24"/>
        </w:rPr>
      </w:pPr>
    </w:p>
    <w:p w14:paraId="6834216A"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6.</w:t>
      </w:r>
      <w:r>
        <w:rPr>
          <w:rFonts w:ascii="宋体" w:eastAsia="宋体" w:hAnsi="宋体" w:cs="宋体"/>
          <w:b/>
          <w:color w:val="000000"/>
          <w:sz w:val="24"/>
        </w:rPr>
        <w:t>坚持党在社会主义初级阶段基本路线不动摇。</w:t>
      </w:r>
      <w:r>
        <w:rPr>
          <w:rFonts w:ascii="Tahoma" w:eastAsia="Tahoma" w:hAnsi="Tahoma" w:cs="Tahoma"/>
          <w:b/>
          <w:color w:val="000000"/>
          <w:sz w:val="24"/>
        </w:rPr>
        <w:t>P106-107</w:t>
      </w:r>
    </w:p>
    <w:p w14:paraId="32F2D106"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①坚持党的基本路线必须紧紧围绕经济建设这一中心。</w:t>
      </w:r>
    </w:p>
    <w:p w14:paraId="2849B42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②坚持党的基本路线必须把四项基本原则同坚持改革开放结合起来，以辩证唯物主义和历史唯物主义的立场、观点和方法，正确认识处理改革开放和四项基本原则的关系。</w:t>
      </w:r>
    </w:p>
    <w:p w14:paraId="2E907E34"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③坚持四项基本原则和改革开放两个基本点的统一，必须旗帜鲜明的反对资产阶级自由化。</w:t>
      </w:r>
    </w:p>
    <w:p w14:paraId="78466269"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毫不动摇的坚持党的基本路线，把以经济建设为中心同四项基本原则、改革开放这两个基本点统一于建设中国特色社会主义的伟大实践，这是改革开放以来我们党最宝贵的经验，是我们事业胜利前进最可靠的保证。</w:t>
      </w:r>
    </w:p>
    <w:p w14:paraId="3F3A47F6" w14:textId="77777777" w:rsidR="00F82993" w:rsidRDefault="00F82993">
      <w:pPr>
        <w:jc w:val="left"/>
        <w:rPr>
          <w:rFonts w:ascii="Tahoma" w:eastAsia="Tahoma" w:hAnsi="Tahoma" w:cs="Tahoma"/>
          <w:color w:val="000000"/>
          <w:sz w:val="24"/>
        </w:rPr>
      </w:pPr>
    </w:p>
    <w:p w14:paraId="39E77EE9"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7.</w:t>
      </w:r>
      <w:r>
        <w:rPr>
          <w:rFonts w:ascii="宋体" w:eastAsia="宋体" w:hAnsi="宋体" w:cs="宋体"/>
          <w:b/>
          <w:color w:val="000000"/>
          <w:sz w:val="24"/>
        </w:rPr>
        <w:t>最低纲领和最高纲领的内容及关系。</w:t>
      </w:r>
      <w:r>
        <w:rPr>
          <w:rFonts w:ascii="Tahoma" w:eastAsia="Tahoma" w:hAnsi="Tahoma" w:cs="Tahoma"/>
          <w:b/>
          <w:color w:val="000000"/>
          <w:sz w:val="24"/>
        </w:rPr>
        <w:t>P109</w:t>
      </w:r>
    </w:p>
    <w:p w14:paraId="00FC829F"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①二者既有区别又有联系，辩证统一于实现共产主义奋斗的全部历史进程。</w:t>
      </w:r>
    </w:p>
    <w:p w14:paraId="722BB64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②坚持最高纲领不是也不能离开现实空谈远大理想，实践最低纲领不是也不能只顾眼前而忘记远大理想。</w:t>
      </w:r>
    </w:p>
    <w:p w14:paraId="11FD65B8"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③在整个社会主义初级阶段，我们必须坚持最低纲领与最高纲领的统一，致力于贯彻落实党在现阶段的基本路线和基本纲领，不断把中国特色社会主义失业推向前进。</w:t>
      </w:r>
    </w:p>
    <w:p w14:paraId="4133F645" w14:textId="77777777" w:rsidR="00F82993" w:rsidRDefault="00F82993">
      <w:pPr>
        <w:jc w:val="left"/>
        <w:rPr>
          <w:rFonts w:ascii="Tahoma" w:eastAsia="Tahoma" w:hAnsi="Tahoma" w:cs="Tahoma"/>
          <w:color w:val="000000"/>
          <w:sz w:val="24"/>
        </w:rPr>
      </w:pPr>
    </w:p>
    <w:p w14:paraId="017B9847" w14:textId="77777777" w:rsidR="00F82993" w:rsidRDefault="00000000">
      <w:pPr>
        <w:spacing w:after="200"/>
        <w:jc w:val="left"/>
        <w:rPr>
          <w:rFonts w:ascii="Tahoma" w:eastAsia="Tahoma" w:hAnsi="Tahoma" w:cs="Tahoma"/>
          <w:b/>
          <w:color w:val="000000"/>
          <w:sz w:val="24"/>
          <w:u w:val="thick"/>
        </w:rPr>
      </w:pPr>
      <w:r>
        <w:rPr>
          <w:rFonts w:ascii="宋体" w:eastAsia="宋体" w:hAnsi="宋体" w:cs="宋体"/>
          <w:b/>
          <w:color w:val="000000"/>
          <w:sz w:val="24"/>
          <w:u w:val="thick"/>
        </w:rPr>
        <w:t>第六章</w:t>
      </w:r>
      <w:r>
        <w:rPr>
          <w:rFonts w:ascii="Tahoma" w:eastAsia="Tahoma" w:hAnsi="Tahoma" w:cs="Tahoma"/>
          <w:b/>
          <w:color w:val="000000"/>
          <w:sz w:val="24"/>
          <w:u w:val="thick"/>
        </w:rPr>
        <w:t xml:space="preserve">  </w:t>
      </w:r>
      <w:r>
        <w:rPr>
          <w:rFonts w:ascii="宋体" w:eastAsia="宋体" w:hAnsi="宋体" w:cs="宋体"/>
          <w:b/>
          <w:color w:val="000000"/>
          <w:sz w:val="24"/>
          <w:u w:val="thick"/>
        </w:rPr>
        <w:t>社会主义本质和建设中国特色社会主义总任务</w:t>
      </w:r>
    </w:p>
    <w:p w14:paraId="7D8D7BC9"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1.</w:t>
      </w:r>
      <w:r>
        <w:rPr>
          <w:rFonts w:ascii="宋体" w:eastAsia="宋体" w:hAnsi="宋体" w:cs="宋体"/>
          <w:b/>
          <w:color w:val="000000"/>
          <w:sz w:val="24"/>
        </w:rPr>
        <w:t>社会主义本质的科学涵义。</w:t>
      </w:r>
      <w:r>
        <w:rPr>
          <w:rFonts w:ascii="Tahoma" w:eastAsia="Tahoma" w:hAnsi="Tahoma" w:cs="Tahoma"/>
          <w:b/>
          <w:color w:val="000000"/>
          <w:sz w:val="24"/>
        </w:rPr>
        <w:t>P113</w:t>
      </w:r>
    </w:p>
    <w:p w14:paraId="37D2BD5D"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解放生产力，发展生产力，消除两极分化，消灭剥削，最终达到共同富裕。</w:t>
      </w:r>
    </w:p>
    <w:p w14:paraId="2AB77B0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①突出强调解放和发展生产力在社会主义发展的重要地位。</w:t>
      </w:r>
    </w:p>
    <w:p w14:paraId="5BF72750"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②突出强调消灭剥削，消除两极分化，最终达到共同富裕的发展目标。</w:t>
      </w:r>
    </w:p>
    <w:p w14:paraId="33AC004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lastRenderedPageBreak/>
        <w:t>③以胡锦涛为首的党中央做出“社会和谐是中国特色社会主义的本质属性”的重大判断，把对科学社会主义的认识提高到一个新的高度。</w:t>
      </w:r>
    </w:p>
    <w:p w14:paraId="68928F6F"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④社会主义本质的体现是一个动态的发展过程。</w:t>
      </w:r>
    </w:p>
    <w:p w14:paraId="59957CA6" w14:textId="77777777" w:rsidR="00F82993" w:rsidRDefault="00F82993">
      <w:pPr>
        <w:jc w:val="left"/>
        <w:rPr>
          <w:rFonts w:ascii="Tahoma" w:eastAsia="Tahoma" w:hAnsi="Tahoma" w:cs="Tahoma"/>
          <w:color w:val="000000"/>
          <w:sz w:val="24"/>
        </w:rPr>
      </w:pPr>
    </w:p>
    <w:p w14:paraId="56DBD8A6"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2.</w:t>
      </w:r>
      <w:r>
        <w:rPr>
          <w:rFonts w:ascii="宋体" w:eastAsia="宋体" w:hAnsi="宋体" w:cs="宋体"/>
          <w:b/>
          <w:color w:val="000000"/>
          <w:sz w:val="24"/>
        </w:rPr>
        <w:t>社会主义本质理论的重要意义。</w:t>
      </w:r>
      <w:r>
        <w:rPr>
          <w:rFonts w:ascii="Tahoma" w:eastAsia="Tahoma" w:hAnsi="Tahoma" w:cs="Tahoma"/>
          <w:b/>
          <w:color w:val="000000"/>
          <w:sz w:val="24"/>
        </w:rPr>
        <w:t>P114</w:t>
      </w:r>
    </w:p>
    <w:p w14:paraId="4B134B2B"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①把我们对社会主义的认识提高到了一个新的科学水平。</w:t>
      </w:r>
    </w:p>
    <w:p w14:paraId="3E379BEB"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②对建设中国特色社会主义具有重要的实践性指导意义。</w:t>
      </w:r>
    </w:p>
    <w:p w14:paraId="76656467"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③对我们坚持和完善社会主义制度，推进改革开放和现代化建设有重大意义。</w:t>
      </w:r>
    </w:p>
    <w:p w14:paraId="2AC9C20C" w14:textId="77777777" w:rsidR="00F82993" w:rsidRDefault="00F82993">
      <w:pPr>
        <w:jc w:val="left"/>
        <w:rPr>
          <w:rFonts w:ascii="Tahoma" w:eastAsia="Tahoma" w:hAnsi="Tahoma" w:cs="Tahoma"/>
          <w:color w:val="000000"/>
          <w:sz w:val="24"/>
        </w:rPr>
      </w:pPr>
    </w:p>
    <w:p w14:paraId="19261F4D"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3.</w:t>
      </w:r>
      <w:r>
        <w:rPr>
          <w:rFonts w:ascii="宋体" w:eastAsia="宋体" w:hAnsi="宋体" w:cs="宋体"/>
          <w:b/>
          <w:color w:val="000000"/>
          <w:sz w:val="24"/>
        </w:rPr>
        <w:t>解放和发展生产力（可以与第七章的改革联系起来）</w:t>
      </w:r>
      <w:r>
        <w:rPr>
          <w:rFonts w:ascii="Tahoma" w:eastAsia="Tahoma" w:hAnsi="Tahoma" w:cs="Tahoma"/>
          <w:b/>
          <w:color w:val="000000"/>
          <w:sz w:val="24"/>
        </w:rPr>
        <w:t>P115-116</w:t>
      </w:r>
    </w:p>
    <w:p w14:paraId="668B97C0"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①高度发达的生产力是实现社会主义的物质基础。</w:t>
      </w:r>
    </w:p>
    <w:p w14:paraId="1449853B"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②解放生产力是为促进生产力的发展开辟道路。</w:t>
      </w:r>
    </w:p>
    <w:p w14:paraId="6388F229"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③解放和发展生产力是中国特色社会主义的根本任务。</w:t>
      </w:r>
    </w:p>
    <w:p w14:paraId="17BF04E9"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例</w:t>
      </w:r>
      <w:r>
        <w:rPr>
          <w:rFonts w:ascii="Tahoma" w:eastAsia="Tahoma" w:hAnsi="Tahoma" w:cs="Tahoma"/>
          <w:color w:val="000000"/>
          <w:sz w:val="24"/>
        </w:rPr>
        <w:t>.</w:t>
      </w:r>
      <w:r>
        <w:rPr>
          <w:rFonts w:ascii="宋体" w:eastAsia="宋体" w:hAnsi="宋体" w:cs="宋体"/>
          <w:color w:val="000000"/>
          <w:sz w:val="24"/>
        </w:rPr>
        <w:t>新民主主义革命的主要任务是解放生产力，社会主义初级阶段的主要任务是发展生产力。</w:t>
      </w:r>
    </w:p>
    <w:p w14:paraId="162C1558" w14:textId="77777777" w:rsidR="00F82993" w:rsidRDefault="00000000">
      <w:pPr>
        <w:ind w:firstLine="285"/>
        <w:jc w:val="left"/>
        <w:rPr>
          <w:rFonts w:ascii="Tahoma" w:eastAsia="Tahoma" w:hAnsi="Tahoma" w:cs="Tahoma"/>
          <w:color w:val="000000"/>
          <w:sz w:val="24"/>
        </w:rPr>
      </w:pPr>
      <w:r>
        <w:rPr>
          <w:rFonts w:ascii="宋体" w:eastAsia="宋体" w:hAnsi="宋体" w:cs="宋体"/>
          <w:color w:val="000000"/>
          <w:sz w:val="24"/>
        </w:rPr>
        <w:t>错。社会主义初级阶段既有解放生产力又有发展生产力。</w:t>
      </w:r>
    </w:p>
    <w:p w14:paraId="343B9B60" w14:textId="77777777" w:rsidR="00F82993" w:rsidRDefault="00F82993">
      <w:pPr>
        <w:ind w:firstLine="285"/>
        <w:jc w:val="left"/>
        <w:rPr>
          <w:rFonts w:ascii="Tahoma" w:eastAsia="Tahoma" w:hAnsi="Tahoma" w:cs="Tahoma"/>
          <w:color w:val="000000"/>
          <w:sz w:val="24"/>
        </w:rPr>
      </w:pPr>
    </w:p>
    <w:p w14:paraId="6DC47382"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4.</w:t>
      </w:r>
      <w:r>
        <w:rPr>
          <w:rFonts w:ascii="宋体" w:eastAsia="宋体" w:hAnsi="宋体" w:cs="宋体"/>
          <w:b/>
          <w:color w:val="000000"/>
          <w:sz w:val="24"/>
        </w:rPr>
        <w:t>科学技术是第一生产力、科教兴国、人才强国战略。</w:t>
      </w:r>
      <w:r>
        <w:rPr>
          <w:rFonts w:ascii="Tahoma" w:eastAsia="Tahoma" w:hAnsi="Tahoma" w:cs="Tahoma"/>
          <w:b/>
          <w:color w:val="000000"/>
          <w:sz w:val="24"/>
        </w:rPr>
        <w:t>P117-118[</w:t>
      </w:r>
      <w:r>
        <w:rPr>
          <w:rFonts w:ascii="宋体" w:eastAsia="宋体" w:hAnsi="宋体" w:cs="宋体"/>
          <w:b/>
          <w:color w:val="000000"/>
          <w:sz w:val="24"/>
        </w:rPr>
        <w:t>材料分析</w:t>
      </w:r>
      <w:r>
        <w:rPr>
          <w:rFonts w:ascii="Tahoma" w:eastAsia="Tahoma" w:hAnsi="Tahoma" w:cs="Tahoma"/>
          <w:b/>
          <w:color w:val="000000"/>
          <w:sz w:val="24"/>
        </w:rPr>
        <w:t>]</w:t>
      </w:r>
    </w:p>
    <w:p w14:paraId="249046ED"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马克思曾提出了科学技术是生产力的一部分、生产力中包含科学的论断，强调科学技术史生产力和社会发展的强大动力。。中国共产党历来重视科学技术在经济社会发展中的地位和作用，并在社会主义建设实践中不断丰富和发展了科学技术是生产力的理论。十一届三中全会以后，党十分关注世界科技革命对我国发展科学技术的浸泡要求。邓小平指出科学是第一生产力。</w:t>
      </w:r>
    </w:p>
    <w:p w14:paraId="4DFDBFF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②实在不知道咋整理，参考课本吧！</w:t>
      </w:r>
    </w:p>
    <w:p w14:paraId="1AB99C8E" w14:textId="77777777" w:rsidR="00F82993" w:rsidRDefault="00F82993">
      <w:pPr>
        <w:jc w:val="left"/>
        <w:rPr>
          <w:rFonts w:ascii="Tahoma" w:eastAsia="Tahoma" w:hAnsi="Tahoma" w:cs="Tahoma"/>
          <w:color w:val="000000"/>
          <w:sz w:val="24"/>
        </w:rPr>
      </w:pPr>
    </w:p>
    <w:p w14:paraId="5DB7ADCE"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5.</w:t>
      </w:r>
      <w:r>
        <w:rPr>
          <w:rFonts w:ascii="宋体" w:eastAsia="宋体" w:hAnsi="宋体" w:cs="宋体"/>
          <w:b/>
          <w:color w:val="000000"/>
          <w:sz w:val="24"/>
        </w:rPr>
        <w:t>如何坚持科学发展。</w:t>
      </w:r>
      <w:r>
        <w:rPr>
          <w:rFonts w:ascii="Tahoma" w:eastAsia="Tahoma" w:hAnsi="Tahoma" w:cs="Tahoma"/>
          <w:b/>
          <w:color w:val="000000"/>
          <w:sz w:val="24"/>
        </w:rPr>
        <w:t>P119[</w:t>
      </w:r>
      <w:r>
        <w:rPr>
          <w:rFonts w:ascii="宋体" w:eastAsia="宋体" w:hAnsi="宋体" w:cs="宋体"/>
          <w:b/>
          <w:color w:val="000000"/>
          <w:sz w:val="24"/>
        </w:rPr>
        <w:t>结合第一章</w:t>
      </w:r>
      <w:r>
        <w:rPr>
          <w:rFonts w:ascii="Tahoma" w:eastAsia="Tahoma" w:hAnsi="Tahoma" w:cs="Tahoma"/>
          <w:b/>
          <w:color w:val="000000"/>
          <w:sz w:val="24"/>
        </w:rPr>
        <w:t>]</w:t>
      </w:r>
    </w:p>
    <w:p w14:paraId="6A9396D8"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①发展必须坚持以人为本。</w:t>
      </w:r>
    </w:p>
    <w:p w14:paraId="3B0EC299"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②发展必须坚持全面协调可持续。</w:t>
      </w:r>
    </w:p>
    <w:p w14:paraId="404C3129"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③发展必须坚持统筹兼顾。</w:t>
      </w:r>
    </w:p>
    <w:p w14:paraId="4606D9F8" w14:textId="77777777" w:rsidR="00F82993" w:rsidRDefault="00F82993">
      <w:pPr>
        <w:jc w:val="left"/>
        <w:rPr>
          <w:rFonts w:ascii="Tahoma" w:eastAsia="Tahoma" w:hAnsi="Tahoma" w:cs="Tahoma"/>
          <w:color w:val="000000"/>
          <w:sz w:val="24"/>
        </w:rPr>
      </w:pPr>
    </w:p>
    <w:p w14:paraId="0FE4E466"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6.</w:t>
      </w:r>
      <w:r>
        <w:rPr>
          <w:rFonts w:ascii="宋体" w:eastAsia="宋体" w:hAnsi="宋体" w:cs="宋体"/>
          <w:b/>
          <w:color w:val="000000"/>
          <w:sz w:val="24"/>
        </w:rPr>
        <w:t>我国现阶段小康水平的特点。</w:t>
      </w:r>
      <w:r>
        <w:rPr>
          <w:rFonts w:ascii="Tahoma" w:eastAsia="Tahoma" w:hAnsi="Tahoma" w:cs="Tahoma"/>
          <w:b/>
          <w:color w:val="000000"/>
          <w:sz w:val="24"/>
        </w:rPr>
        <w:t>P121</w:t>
      </w:r>
    </w:p>
    <w:p w14:paraId="5B1AE6B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我国现阶段是总体小康，是低水平、不全面、发展很不平衡的小康社会。</w:t>
      </w:r>
    </w:p>
    <w:p w14:paraId="32119CCC" w14:textId="77777777" w:rsidR="00F82993" w:rsidRDefault="00F82993">
      <w:pPr>
        <w:jc w:val="left"/>
        <w:rPr>
          <w:rFonts w:ascii="Tahoma" w:eastAsia="Tahoma" w:hAnsi="Tahoma" w:cs="Tahoma"/>
          <w:color w:val="000000"/>
          <w:sz w:val="24"/>
        </w:rPr>
      </w:pPr>
    </w:p>
    <w:p w14:paraId="68B91F4A"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7.</w:t>
      </w:r>
      <w:r>
        <w:rPr>
          <w:rFonts w:ascii="宋体" w:eastAsia="宋体" w:hAnsi="宋体" w:cs="宋体"/>
          <w:b/>
          <w:color w:val="000000"/>
          <w:sz w:val="24"/>
        </w:rPr>
        <w:t>中国梦的内容和实现途径。</w:t>
      </w:r>
      <w:r>
        <w:rPr>
          <w:rFonts w:ascii="Tahoma" w:eastAsia="Tahoma" w:hAnsi="Tahoma" w:cs="Tahoma"/>
          <w:b/>
          <w:color w:val="000000"/>
          <w:sz w:val="24"/>
        </w:rPr>
        <w:t>P123-124[</w:t>
      </w:r>
      <w:r>
        <w:rPr>
          <w:rFonts w:ascii="宋体" w:eastAsia="宋体" w:hAnsi="宋体" w:cs="宋体"/>
          <w:b/>
          <w:color w:val="000000"/>
          <w:sz w:val="24"/>
        </w:rPr>
        <w:t>材料分析题考的多</w:t>
      </w:r>
      <w:r>
        <w:rPr>
          <w:rFonts w:ascii="Tahoma" w:eastAsia="Tahoma" w:hAnsi="Tahoma" w:cs="Tahoma"/>
          <w:b/>
          <w:color w:val="000000"/>
          <w:sz w:val="24"/>
        </w:rPr>
        <w:t>]</w:t>
      </w:r>
    </w:p>
    <w:p w14:paraId="20F24A47"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1</w:t>
      </w:r>
      <w:r>
        <w:rPr>
          <w:rFonts w:ascii="宋体" w:eastAsia="宋体" w:hAnsi="宋体" w:cs="宋体"/>
          <w:color w:val="000000"/>
          <w:sz w:val="24"/>
        </w:rPr>
        <w:t>）内容：中华民族伟大复兴的</w:t>
      </w:r>
      <w:r>
        <w:rPr>
          <w:rFonts w:ascii="Tahoma" w:eastAsia="Tahoma" w:hAnsi="Tahoma" w:cs="Tahoma"/>
          <w:color w:val="000000"/>
          <w:sz w:val="24"/>
        </w:rPr>
        <w:t xml:space="preserve"> </w:t>
      </w:r>
      <w:r>
        <w:rPr>
          <w:rFonts w:ascii="宋体" w:eastAsia="宋体" w:hAnsi="宋体" w:cs="宋体"/>
          <w:color w:val="000000"/>
          <w:sz w:val="24"/>
        </w:rPr>
        <w:t>中国梦包含着丰富的思想内涵，其中最核心的内容是国家富强、民族振兴、人民幸福。</w:t>
      </w:r>
    </w:p>
    <w:p w14:paraId="0A184AF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①国家富强是指我国综合国力进一步增强，中国特色社会主义事业进一步发展完善。</w:t>
      </w:r>
    </w:p>
    <w:p w14:paraId="61003F37"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②民族振兴就是通过自身的不断发展与强大，继承并创造中华民族的优秀文化以及先进的文明成果。</w:t>
      </w:r>
    </w:p>
    <w:p w14:paraId="6186133F"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③人民幸福就是人民权力保障更加充分，人人得享共同发展。</w:t>
      </w:r>
    </w:p>
    <w:p w14:paraId="6F9D31C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2</w:t>
      </w:r>
      <w:r>
        <w:rPr>
          <w:rFonts w:ascii="宋体" w:eastAsia="宋体" w:hAnsi="宋体" w:cs="宋体"/>
          <w:color w:val="000000"/>
          <w:sz w:val="24"/>
        </w:rPr>
        <w:t>）途径：实现中国梦必须坚持中国道路、弘扬中国精神、凝聚中国力量。</w:t>
      </w:r>
    </w:p>
    <w:p w14:paraId="7C8C5E1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①中国道路就是中国特色社会主义道路。</w:t>
      </w:r>
    </w:p>
    <w:p w14:paraId="300353E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②中国精神就是以爱国主义为核心的民族精神和以改革创新为核心的时代精神。</w:t>
      </w:r>
    </w:p>
    <w:p w14:paraId="0AB5B463"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lastRenderedPageBreak/>
        <w:t>③中国力量就是全国各族人民大团结的力量。</w:t>
      </w:r>
    </w:p>
    <w:p w14:paraId="77D5DEAD"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④为了实现中国梦，我们必须勇于担当，甘于奉献，从我做起，从今天做起。</w:t>
      </w:r>
    </w:p>
    <w:p w14:paraId="62CC9333" w14:textId="77777777" w:rsidR="00F82993" w:rsidRDefault="00F82993">
      <w:pPr>
        <w:jc w:val="left"/>
        <w:rPr>
          <w:rFonts w:ascii="Tahoma" w:eastAsia="Tahoma" w:hAnsi="Tahoma" w:cs="Tahoma"/>
          <w:color w:val="000000"/>
          <w:sz w:val="24"/>
        </w:rPr>
      </w:pPr>
    </w:p>
    <w:p w14:paraId="5D37EB36" w14:textId="77777777" w:rsidR="00F82993" w:rsidRDefault="00000000">
      <w:pPr>
        <w:jc w:val="left"/>
        <w:rPr>
          <w:rFonts w:ascii="Tahoma" w:eastAsia="Tahoma" w:hAnsi="Tahoma" w:cs="Tahoma"/>
          <w:b/>
          <w:color w:val="000000"/>
          <w:sz w:val="24"/>
        </w:rPr>
      </w:pPr>
      <w:r>
        <w:rPr>
          <w:rFonts w:ascii="宋体" w:eastAsia="宋体" w:hAnsi="宋体" w:cs="宋体"/>
          <w:b/>
          <w:color w:val="000000"/>
          <w:sz w:val="24"/>
        </w:rPr>
        <w:t>思考中国梦与大学生的关系？</w:t>
      </w:r>
    </w:p>
    <w:p w14:paraId="45474EBC" w14:textId="77777777" w:rsidR="00F82993" w:rsidRDefault="00F82993">
      <w:pPr>
        <w:jc w:val="left"/>
        <w:rPr>
          <w:rFonts w:ascii="Tahoma" w:eastAsia="Tahoma" w:hAnsi="Tahoma" w:cs="Tahoma"/>
          <w:color w:val="000000"/>
          <w:sz w:val="24"/>
        </w:rPr>
      </w:pPr>
    </w:p>
    <w:p w14:paraId="5BA44D26" w14:textId="77777777" w:rsidR="00F82993" w:rsidRDefault="00000000">
      <w:pPr>
        <w:spacing w:after="200"/>
        <w:jc w:val="left"/>
        <w:rPr>
          <w:rFonts w:ascii="Tahoma" w:eastAsia="Tahoma" w:hAnsi="Tahoma" w:cs="Tahoma"/>
          <w:b/>
          <w:color w:val="000000"/>
          <w:sz w:val="24"/>
          <w:u w:val="thick"/>
        </w:rPr>
      </w:pPr>
      <w:r>
        <w:rPr>
          <w:rFonts w:ascii="宋体" w:eastAsia="宋体" w:hAnsi="宋体" w:cs="宋体"/>
          <w:b/>
          <w:color w:val="000000"/>
          <w:sz w:val="24"/>
          <w:u w:val="thick"/>
        </w:rPr>
        <w:t>第七章</w:t>
      </w:r>
      <w:r>
        <w:rPr>
          <w:rFonts w:ascii="Tahoma" w:eastAsia="Tahoma" w:hAnsi="Tahoma" w:cs="Tahoma"/>
          <w:b/>
          <w:color w:val="000000"/>
          <w:sz w:val="24"/>
          <w:u w:val="thick"/>
        </w:rPr>
        <w:t xml:space="preserve">  </w:t>
      </w:r>
      <w:r>
        <w:rPr>
          <w:rFonts w:ascii="宋体" w:eastAsia="宋体" w:hAnsi="宋体" w:cs="宋体"/>
          <w:b/>
          <w:color w:val="000000"/>
          <w:sz w:val="24"/>
          <w:u w:val="thick"/>
        </w:rPr>
        <w:t>社会主义改革开放理论</w:t>
      </w:r>
    </w:p>
    <w:p w14:paraId="49309640"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1.</w:t>
      </w:r>
      <w:r>
        <w:rPr>
          <w:rFonts w:ascii="宋体" w:eastAsia="宋体" w:hAnsi="宋体" w:cs="宋体"/>
          <w:b/>
          <w:color w:val="000000"/>
          <w:sz w:val="24"/>
        </w:rPr>
        <w:t>改革开放的理论依据。</w:t>
      </w:r>
      <w:r>
        <w:rPr>
          <w:rFonts w:ascii="Tahoma" w:eastAsia="Tahoma" w:hAnsi="Tahoma" w:cs="Tahoma"/>
          <w:b/>
          <w:color w:val="000000"/>
          <w:sz w:val="24"/>
        </w:rPr>
        <w:t>P129-130</w:t>
      </w:r>
    </w:p>
    <w:p w14:paraId="68010138"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①判断生产关系和生产力是否相适应的标准主要是以它是否适应当时当地生产力的要求，能否推动生产力发展。</w:t>
      </w:r>
    </w:p>
    <w:p w14:paraId="0998B7B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②提出在社会主义社会依然有解放生产力的问题，从而为改革开放提供了坚实的理论基础。</w:t>
      </w:r>
    </w:p>
    <w:p w14:paraId="42CD5A79"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③把社会主义社会基本矛盾、主要矛盾和根本任务统一起来。</w:t>
      </w:r>
    </w:p>
    <w:p w14:paraId="5B14B01E"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④指出了解决社会主义初级阶段主要矛盾的途径是改革。</w:t>
      </w:r>
    </w:p>
    <w:p w14:paraId="43B558C6" w14:textId="77777777" w:rsidR="00F82993" w:rsidRDefault="00F82993">
      <w:pPr>
        <w:jc w:val="left"/>
        <w:rPr>
          <w:rFonts w:ascii="Tahoma" w:eastAsia="Tahoma" w:hAnsi="Tahoma" w:cs="Tahoma"/>
          <w:color w:val="000000"/>
          <w:sz w:val="24"/>
        </w:rPr>
      </w:pPr>
    </w:p>
    <w:p w14:paraId="1F1B70A9"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2.</w:t>
      </w:r>
      <w:r>
        <w:rPr>
          <w:rFonts w:ascii="宋体" w:eastAsia="宋体" w:hAnsi="宋体" w:cs="宋体"/>
          <w:b/>
          <w:color w:val="000000"/>
          <w:sz w:val="24"/>
        </w:rPr>
        <w:t>改革的性质和目的。</w:t>
      </w:r>
      <w:r>
        <w:rPr>
          <w:rFonts w:ascii="Tahoma" w:eastAsia="Tahoma" w:hAnsi="Tahoma" w:cs="Tahoma"/>
          <w:b/>
          <w:color w:val="000000"/>
          <w:sz w:val="24"/>
        </w:rPr>
        <w:t>P131</w:t>
      </w:r>
    </w:p>
    <w:p w14:paraId="7ABDB6DE"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(1)</w:t>
      </w:r>
      <w:r>
        <w:rPr>
          <w:rFonts w:ascii="宋体" w:eastAsia="宋体" w:hAnsi="宋体" w:cs="宋体"/>
          <w:color w:val="000000"/>
          <w:sz w:val="24"/>
        </w:rPr>
        <w:t>性质：改革不是一个阶级推翻另一个阶级意义上的革命，而是在坚持社会主义基本制度的前提下，改革束缚生产力发展的具体制度，推动我国社会主义制度自我完善和发展，赋予社会主义新的生机活力，建设和发展中国特色社会主义。</w:t>
      </w:r>
    </w:p>
    <w:p w14:paraId="5B1D5AAF"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例</w:t>
      </w:r>
      <w:r>
        <w:rPr>
          <w:rFonts w:ascii="Tahoma" w:eastAsia="Tahoma" w:hAnsi="Tahoma" w:cs="Tahoma"/>
          <w:color w:val="000000"/>
          <w:sz w:val="24"/>
        </w:rPr>
        <w:t>.</w:t>
      </w:r>
      <w:r>
        <w:rPr>
          <w:rFonts w:ascii="宋体" w:eastAsia="宋体" w:hAnsi="宋体" w:cs="宋体"/>
          <w:color w:val="000000"/>
          <w:sz w:val="24"/>
        </w:rPr>
        <w:t>社会主义改革的性质就是要推动生产力的发展，实现现代化振兴中华。</w:t>
      </w:r>
    </w:p>
    <w:p w14:paraId="102CC51E" w14:textId="77777777" w:rsidR="00F82993" w:rsidRDefault="00000000">
      <w:pPr>
        <w:ind w:firstLine="285"/>
        <w:jc w:val="left"/>
        <w:rPr>
          <w:rFonts w:ascii="Tahoma" w:eastAsia="Tahoma" w:hAnsi="Tahoma" w:cs="Tahoma"/>
          <w:color w:val="000000"/>
          <w:sz w:val="24"/>
        </w:rPr>
      </w:pPr>
      <w:r>
        <w:rPr>
          <w:rFonts w:ascii="宋体" w:eastAsia="宋体" w:hAnsi="宋体" w:cs="宋体"/>
          <w:color w:val="000000"/>
          <w:sz w:val="24"/>
        </w:rPr>
        <w:t>错。答性质。</w:t>
      </w:r>
    </w:p>
    <w:p w14:paraId="2092C5B3"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(2)</w:t>
      </w:r>
      <w:r>
        <w:rPr>
          <w:rFonts w:ascii="宋体" w:eastAsia="宋体" w:hAnsi="宋体" w:cs="宋体"/>
          <w:color w:val="000000"/>
          <w:sz w:val="24"/>
        </w:rPr>
        <w:t>目的：①解放和发展社会生产力，巩固社会主义制度，实现国家现代化，让中国人民富裕起来，振兴伟大的中华民族。</w:t>
      </w:r>
    </w:p>
    <w:p w14:paraId="39B7278A"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②要推动我国社会主义制度自我完善和发展，赋予社会主义新的生机活力，建设和发展中国特色社会主义。</w:t>
      </w:r>
    </w:p>
    <w:p w14:paraId="4274A5DC"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③要在引领当代中国发展进步中加强和改进党的建设，保持和发展党的先进性，确保党始终走在时代前列。</w:t>
      </w:r>
    </w:p>
    <w:p w14:paraId="100BC2C4" w14:textId="77777777" w:rsidR="00F82993" w:rsidRDefault="00F82993">
      <w:pPr>
        <w:jc w:val="left"/>
        <w:rPr>
          <w:rFonts w:ascii="Tahoma" w:eastAsia="Tahoma" w:hAnsi="Tahoma" w:cs="Tahoma"/>
          <w:color w:val="000000"/>
          <w:sz w:val="24"/>
        </w:rPr>
      </w:pPr>
    </w:p>
    <w:p w14:paraId="2E3B8483"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3.</w:t>
      </w:r>
      <w:r>
        <w:rPr>
          <w:rFonts w:ascii="宋体" w:eastAsia="宋体" w:hAnsi="宋体" w:cs="宋体"/>
          <w:b/>
          <w:color w:val="000000"/>
          <w:sz w:val="24"/>
        </w:rPr>
        <w:t>改革开放是一场新的革命。</w:t>
      </w:r>
      <w:r>
        <w:rPr>
          <w:rFonts w:ascii="Tahoma" w:eastAsia="Tahoma" w:hAnsi="Tahoma" w:cs="Tahoma"/>
          <w:b/>
          <w:color w:val="000000"/>
          <w:sz w:val="24"/>
        </w:rPr>
        <w:t>P130[</w:t>
      </w:r>
      <w:r>
        <w:rPr>
          <w:rFonts w:ascii="宋体" w:eastAsia="宋体" w:hAnsi="宋体" w:cs="宋体"/>
          <w:b/>
          <w:color w:val="000000"/>
          <w:sz w:val="24"/>
        </w:rPr>
        <w:t>考的最多的解析题</w:t>
      </w:r>
      <w:r>
        <w:rPr>
          <w:rFonts w:ascii="Tahoma" w:eastAsia="Tahoma" w:hAnsi="Tahoma" w:cs="Tahoma"/>
          <w:b/>
          <w:color w:val="000000"/>
          <w:sz w:val="24"/>
        </w:rPr>
        <w:t>]</w:t>
      </w:r>
    </w:p>
    <w:p w14:paraId="3C576EFB"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①是相对于中国共产党领导的新民主主义革命来讲的。把旧中国改造成新中国，把落后的经济文化改造成富强民主文明和谐。</w:t>
      </w:r>
    </w:p>
    <w:p w14:paraId="0149616A"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改革所引起的广泛性来看，是全面的改革。它既包括经济体制又包括政治体制、文化体制、社会体制、生态体制，既涉及生产力又涉及生产关系，既涉及经济基础又涉及上层建筑，既包括体制层面又包括思想观念层面。改革引起社会生活和人们观念变化的深刻性和广泛性来说，是一场伟大的革命。</w:t>
      </w:r>
    </w:p>
    <w:p w14:paraId="772AC4E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③就改革的深刻性来看，改革不是对原有经济体制的细枝末节的修补，而是对原有体制的根本性变革。</w:t>
      </w:r>
    </w:p>
    <w:p w14:paraId="3ED07789"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改革的性质和目的觉得是新的伟大革命。改革是一场伟大的革命。但它不是一个阶级推翻另一个阶级意义上的革命，不是也不允许否定和抛弃我们已经建立起来的社会主义制度，它是社会主义制度的自我完善和发展。</w:t>
      </w:r>
    </w:p>
    <w:p w14:paraId="5E8688D3" w14:textId="77777777" w:rsidR="00F82993" w:rsidRDefault="00F82993">
      <w:pPr>
        <w:jc w:val="left"/>
        <w:rPr>
          <w:rFonts w:ascii="Tahoma" w:eastAsia="Tahoma" w:hAnsi="Tahoma" w:cs="Tahoma"/>
          <w:color w:val="000000"/>
          <w:sz w:val="24"/>
        </w:rPr>
      </w:pPr>
    </w:p>
    <w:p w14:paraId="6A3C007C"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4.</w:t>
      </w:r>
      <w:r>
        <w:rPr>
          <w:rFonts w:ascii="宋体" w:eastAsia="宋体" w:hAnsi="宋体" w:cs="宋体"/>
          <w:b/>
          <w:color w:val="000000"/>
          <w:sz w:val="24"/>
        </w:rPr>
        <w:t>全面深化改革和对外开放的必要性。</w:t>
      </w:r>
      <w:r>
        <w:rPr>
          <w:rFonts w:ascii="Tahoma" w:eastAsia="Tahoma" w:hAnsi="Tahoma" w:cs="Tahoma"/>
          <w:b/>
          <w:color w:val="000000"/>
          <w:sz w:val="24"/>
        </w:rPr>
        <w:t>P131 P137-138</w:t>
      </w:r>
    </w:p>
    <w:p w14:paraId="1AEB7C3A"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1</w:t>
      </w:r>
      <w:r>
        <w:rPr>
          <w:rFonts w:ascii="宋体" w:eastAsia="宋体" w:hAnsi="宋体" w:cs="宋体"/>
          <w:color w:val="000000"/>
          <w:sz w:val="24"/>
        </w:rPr>
        <w:t>）①实现党的十八大提出的战略目标和任务要求全面深化改革。</w:t>
      </w:r>
    </w:p>
    <w:p w14:paraId="5709751E"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②解决我国发展面临的一系列突出矛盾和问题，实现经济社会持续健康发展，</w:t>
      </w:r>
      <w:r>
        <w:rPr>
          <w:rFonts w:ascii="宋体" w:eastAsia="宋体" w:hAnsi="宋体" w:cs="宋体"/>
          <w:color w:val="000000"/>
          <w:sz w:val="24"/>
        </w:rPr>
        <w:lastRenderedPageBreak/>
        <w:t>不断改善人民生活，要求全面深化改革。</w:t>
      </w:r>
    </w:p>
    <w:p w14:paraId="20DED4A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③改革开放的成功实践为全面深化改革提供了重要经验。</w:t>
      </w:r>
    </w:p>
    <w:p w14:paraId="1F908221"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2</w:t>
      </w:r>
      <w:r>
        <w:rPr>
          <w:rFonts w:ascii="宋体" w:eastAsia="宋体" w:hAnsi="宋体" w:cs="宋体"/>
          <w:color w:val="000000"/>
          <w:sz w:val="24"/>
        </w:rPr>
        <w:t>）①对中国长期停滞落后的历史教训深刻总结的结果。</w:t>
      </w:r>
    </w:p>
    <w:p w14:paraId="05DCEAB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②对当代世界经济、科技发展和国际形式敏锐观察的结果。</w:t>
      </w:r>
    </w:p>
    <w:p w14:paraId="0724D682"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③为了适应社会主义现代化建设的需要。</w:t>
      </w:r>
    </w:p>
    <w:p w14:paraId="2B45E7E9"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④为了借鉴和吸收人类文明的一切优秀成果。</w:t>
      </w:r>
    </w:p>
    <w:p w14:paraId="33DE8F57" w14:textId="77777777" w:rsidR="00F82993" w:rsidRDefault="00F82993">
      <w:pPr>
        <w:jc w:val="left"/>
        <w:rPr>
          <w:rFonts w:ascii="Tahoma" w:eastAsia="Tahoma" w:hAnsi="Tahoma" w:cs="Tahoma"/>
          <w:color w:val="000000"/>
          <w:sz w:val="24"/>
        </w:rPr>
      </w:pPr>
    </w:p>
    <w:p w14:paraId="7C2DD132"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5.</w:t>
      </w:r>
      <w:r>
        <w:rPr>
          <w:rFonts w:ascii="宋体" w:eastAsia="宋体" w:hAnsi="宋体" w:cs="宋体"/>
          <w:b/>
          <w:color w:val="000000"/>
          <w:sz w:val="24"/>
        </w:rPr>
        <w:t>如何坚持改革的正确方向。</w:t>
      </w:r>
      <w:r>
        <w:rPr>
          <w:rFonts w:ascii="Tahoma" w:eastAsia="Tahoma" w:hAnsi="Tahoma" w:cs="Tahoma"/>
          <w:b/>
          <w:color w:val="000000"/>
          <w:sz w:val="24"/>
        </w:rPr>
        <w:t>P133-135[</w:t>
      </w:r>
      <w:r>
        <w:rPr>
          <w:rFonts w:ascii="宋体" w:eastAsia="宋体" w:hAnsi="宋体" w:cs="宋体"/>
          <w:b/>
          <w:color w:val="000000"/>
          <w:sz w:val="24"/>
        </w:rPr>
        <w:t>十八大后的新内容，高度重视，解析题</w:t>
      </w:r>
      <w:r>
        <w:rPr>
          <w:rFonts w:ascii="Tahoma" w:eastAsia="Tahoma" w:hAnsi="Tahoma" w:cs="Tahoma"/>
          <w:b/>
          <w:color w:val="000000"/>
          <w:sz w:val="24"/>
        </w:rPr>
        <w:t>]</w:t>
      </w:r>
    </w:p>
    <w:p w14:paraId="04BF6E25"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①坚持改革的正确方向，最核心的是在改革中坚持和完善党的领导，坚持和发展中国特色社会主义。</w:t>
      </w:r>
    </w:p>
    <w:p w14:paraId="3EF12209"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②坚持社会主义市场经济改革方向。</w:t>
      </w:r>
    </w:p>
    <w:p w14:paraId="43B38DA2" w14:textId="77777777" w:rsidR="00F82993" w:rsidRDefault="00F82993">
      <w:pPr>
        <w:jc w:val="left"/>
        <w:rPr>
          <w:rFonts w:ascii="Tahoma" w:eastAsia="Tahoma" w:hAnsi="Tahoma" w:cs="Tahoma"/>
          <w:color w:val="000000"/>
          <w:sz w:val="24"/>
        </w:rPr>
      </w:pPr>
    </w:p>
    <w:p w14:paraId="5A4D5BF0"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6.</w:t>
      </w:r>
      <w:r>
        <w:rPr>
          <w:rFonts w:ascii="宋体" w:eastAsia="宋体" w:hAnsi="宋体" w:cs="宋体"/>
          <w:b/>
          <w:color w:val="000000"/>
          <w:sz w:val="24"/>
        </w:rPr>
        <w:t>改革、发展、稳定的关系。</w:t>
      </w:r>
      <w:r>
        <w:rPr>
          <w:rFonts w:ascii="Tahoma" w:eastAsia="Tahoma" w:hAnsi="Tahoma" w:cs="Tahoma"/>
          <w:b/>
          <w:color w:val="000000"/>
          <w:sz w:val="24"/>
        </w:rPr>
        <w:t>P136[</w:t>
      </w:r>
      <w:r>
        <w:rPr>
          <w:rFonts w:ascii="宋体" w:eastAsia="宋体" w:hAnsi="宋体" w:cs="宋体"/>
          <w:b/>
          <w:color w:val="000000"/>
          <w:sz w:val="24"/>
        </w:rPr>
        <w:t>往年考得很多</w:t>
      </w:r>
      <w:r>
        <w:rPr>
          <w:rFonts w:ascii="Tahoma" w:eastAsia="Tahoma" w:hAnsi="Tahoma" w:cs="Tahoma"/>
          <w:b/>
          <w:color w:val="000000"/>
          <w:sz w:val="24"/>
        </w:rPr>
        <w:t>]</w:t>
      </w:r>
    </w:p>
    <w:p w14:paraId="64CCE917"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①改革是动力，发展是目的，稳定是前提。</w:t>
      </w:r>
    </w:p>
    <w:p w14:paraId="24170E92" w14:textId="77777777" w:rsidR="00F82993" w:rsidRDefault="00000000">
      <w:pPr>
        <w:numPr>
          <w:ilvl w:val="0"/>
          <w:numId w:val="2"/>
        </w:numPr>
        <w:ind w:left="660" w:hanging="360"/>
        <w:jc w:val="left"/>
        <w:rPr>
          <w:rFonts w:ascii="Tahoma" w:eastAsia="Tahoma" w:hAnsi="Tahoma" w:cs="Tahoma"/>
          <w:color w:val="000000"/>
          <w:sz w:val="24"/>
        </w:rPr>
      </w:pPr>
      <w:r>
        <w:rPr>
          <w:rFonts w:ascii="宋体" w:eastAsia="宋体" w:hAnsi="宋体" w:cs="宋体"/>
          <w:color w:val="000000"/>
          <w:sz w:val="24"/>
        </w:rPr>
        <w:t>改格式动力，新时期我们经济建设的巨大成就是在改革中实现的，实现未来的奋斗目标，关键仍在于深化改革。</w:t>
      </w:r>
    </w:p>
    <w:p w14:paraId="2396AA24" w14:textId="77777777" w:rsidR="00F82993" w:rsidRDefault="00000000">
      <w:pPr>
        <w:numPr>
          <w:ilvl w:val="0"/>
          <w:numId w:val="2"/>
        </w:numPr>
        <w:ind w:left="660" w:hanging="360"/>
        <w:jc w:val="left"/>
        <w:rPr>
          <w:rFonts w:ascii="Tahoma" w:eastAsia="Tahoma" w:hAnsi="Tahoma" w:cs="Tahoma"/>
          <w:color w:val="000000"/>
          <w:sz w:val="24"/>
        </w:rPr>
      </w:pPr>
      <w:r>
        <w:rPr>
          <w:rFonts w:ascii="宋体" w:eastAsia="宋体" w:hAnsi="宋体" w:cs="宋体"/>
          <w:color w:val="000000"/>
          <w:sz w:val="24"/>
        </w:rPr>
        <w:t>发展是目的，中国解决所有问题的关键要靠自己的发展，全面建成小康社会，进而建成富强民主文明和谐的社会主义现代化国家、实现中华民族伟大复兴的中国梦，离不开发展。</w:t>
      </w:r>
    </w:p>
    <w:p w14:paraId="6609FC45" w14:textId="77777777" w:rsidR="00F82993" w:rsidRDefault="00000000">
      <w:pPr>
        <w:numPr>
          <w:ilvl w:val="0"/>
          <w:numId w:val="2"/>
        </w:numPr>
        <w:ind w:left="660" w:hanging="360"/>
        <w:jc w:val="left"/>
        <w:rPr>
          <w:rFonts w:ascii="Tahoma" w:eastAsia="Tahoma" w:hAnsi="Tahoma" w:cs="Tahoma"/>
          <w:color w:val="000000"/>
          <w:sz w:val="24"/>
        </w:rPr>
      </w:pPr>
      <w:r>
        <w:rPr>
          <w:rFonts w:ascii="宋体" w:eastAsia="宋体" w:hAnsi="宋体" w:cs="宋体"/>
          <w:color w:val="000000"/>
          <w:sz w:val="24"/>
        </w:rPr>
        <w:t>稳定是前提，发展和改革必须要有稳定的政治和社会环境，没有稳定的政治和社会环境一切无从谈起。</w:t>
      </w:r>
    </w:p>
    <w:p w14:paraId="281FD110"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②总之，只有社会稳定，改革发展才能推进；只有改革发展不断推进，社会稳定才具有坚实基础。</w:t>
      </w:r>
    </w:p>
    <w:p w14:paraId="67A41F2A"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③正确处理改革发展稳定关系，要坚持三者统一，把改革力度、发展速度和社会可承受程度统一起来，把改善人民神火作为正确处理三者关系的中药结合点，在保持社会稳定中推进改革和发展，通过改革发展促进社会稳定。</w:t>
      </w:r>
    </w:p>
    <w:p w14:paraId="1E4C6B9F" w14:textId="77777777" w:rsidR="00F82993" w:rsidRDefault="00F82993">
      <w:pPr>
        <w:jc w:val="left"/>
        <w:rPr>
          <w:rFonts w:ascii="Tahoma" w:eastAsia="Tahoma" w:hAnsi="Tahoma" w:cs="Tahoma"/>
          <w:color w:val="000000"/>
          <w:sz w:val="24"/>
        </w:rPr>
      </w:pPr>
    </w:p>
    <w:p w14:paraId="74C972AC" w14:textId="77777777" w:rsidR="00F82993" w:rsidRDefault="00000000">
      <w:pPr>
        <w:jc w:val="left"/>
        <w:rPr>
          <w:rFonts w:ascii="Tahoma" w:eastAsia="Tahoma" w:hAnsi="Tahoma" w:cs="Tahoma"/>
          <w:b/>
          <w:color w:val="000000"/>
          <w:sz w:val="24"/>
        </w:rPr>
      </w:pPr>
      <w:r>
        <w:rPr>
          <w:rFonts w:ascii="Tahoma" w:eastAsia="Tahoma" w:hAnsi="Tahoma" w:cs="Tahoma"/>
          <w:b/>
          <w:color w:val="000000"/>
          <w:sz w:val="24"/>
        </w:rPr>
        <w:t>7.</w:t>
      </w:r>
      <w:r>
        <w:rPr>
          <w:rFonts w:ascii="宋体" w:eastAsia="宋体" w:hAnsi="宋体" w:cs="宋体"/>
          <w:b/>
          <w:color w:val="000000"/>
          <w:sz w:val="24"/>
        </w:rPr>
        <w:t>我国全方位的对外开放格局及特点。</w:t>
      </w:r>
      <w:r>
        <w:rPr>
          <w:rFonts w:ascii="Tahoma" w:eastAsia="Tahoma" w:hAnsi="Tahoma" w:cs="Tahoma"/>
          <w:b/>
          <w:color w:val="000000"/>
          <w:sz w:val="24"/>
        </w:rPr>
        <w:t>P139-140</w:t>
      </w:r>
    </w:p>
    <w:p w14:paraId="6F412E5D"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1</w:t>
      </w:r>
      <w:r>
        <w:rPr>
          <w:rFonts w:ascii="宋体" w:eastAsia="宋体" w:hAnsi="宋体" w:cs="宋体"/>
          <w:color w:val="000000"/>
          <w:sz w:val="24"/>
        </w:rPr>
        <w:t>）全方位、多层次、宽领域的对外开放格局。</w:t>
      </w:r>
    </w:p>
    <w:p w14:paraId="329C859F" w14:textId="77777777" w:rsidR="00F82993" w:rsidRDefault="00000000">
      <w:pPr>
        <w:jc w:val="left"/>
        <w:rPr>
          <w:rFonts w:ascii="Tahoma" w:eastAsia="Tahoma" w:hAnsi="Tahoma" w:cs="Tahoma"/>
          <w:color w:val="000000"/>
          <w:sz w:val="24"/>
        </w:rPr>
      </w:pPr>
      <w:r>
        <w:rPr>
          <w:rFonts w:ascii="宋体" w:eastAsia="宋体" w:hAnsi="宋体" w:cs="宋体"/>
          <w:color w:val="000000"/>
          <w:sz w:val="24"/>
        </w:rPr>
        <w:t>（</w:t>
      </w:r>
      <w:r>
        <w:rPr>
          <w:rFonts w:ascii="Tahoma" w:eastAsia="Tahoma" w:hAnsi="Tahoma" w:cs="Tahoma"/>
          <w:color w:val="000000"/>
          <w:sz w:val="24"/>
        </w:rPr>
        <w:t>2</w:t>
      </w:r>
      <w:r>
        <w:rPr>
          <w:rFonts w:ascii="宋体" w:eastAsia="宋体" w:hAnsi="宋体" w:cs="宋体"/>
          <w:color w:val="000000"/>
          <w:sz w:val="24"/>
        </w:rPr>
        <w:t>）①立足国情积极稳妥推进对外开放。</w:t>
      </w:r>
    </w:p>
    <w:p w14:paraId="39BEE487"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 xml:space="preserve">        </w:t>
      </w:r>
      <w:r>
        <w:rPr>
          <w:rFonts w:ascii="宋体" w:eastAsia="宋体" w:hAnsi="宋体" w:cs="宋体"/>
          <w:color w:val="000000"/>
          <w:sz w:val="24"/>
        </w:rPr>
        <w:t>②实现改革和开放良性互动。</w:t>
      </w:r>
    </w:p>
    <w:p w14:paraId="6B51D89F" w14:textId="77777777" w:rsidR="00F82993" w:rsidRDefault="00000000">
      <w:pPr>
        <w:jc w:val="left"/>
        <w:rPr>
          <w:rFonts w:ascii="Tahoma" w:eastAsia="Tahoma" w:hAnsi="Tahoma" w:cs="Tahoma"/>
          <w:color w:val="000000"/>
          <w:sz w:val="24"/>
        </w:rPr>
      </w:pPr>
      <w:r>
        <w:rPr>
          <w:rFonts w:ascii="Tahoma" w:eastAsia="Tahoma" w:hAnsi="Tahoma" w:cs="Tahoma"/>
          <w:color w:val="000000"/>
          <w:sz w:val="24"/>
        </w:rPr>
        <w:t xml:space="preserve">        </w:t>
      </w:r>
      <w:r>
        <w:rPr>
          <w:rFonts w:ascii="宋体" w:eastAsia="宋体" w:hAnsi="宋体" w:cs="宋体"/>
          <w:color w:val="000000"/>
          <w:sz w:val="24"/>
        </w:rPr>
        <w:t>③统筹国内发展和对外开放。</w:t>
      </w:r>
    </w:p>
    <w:p w14:paraId="3DF033D6" w14:textId="77777777" w:rsidR="00F82993" w:rsidRDefault="00000000">
      <w:pPr>
        <w:jc w:val="left"/>
        <w:rPr>
          <w:rFonts w:ascii="宋体" w:eastAsia="宋体" w:hAnsi="宋体" w:cs="宋体"/>
          <w:color w:val="000000"/>
          <w:sz w:val="24"/>
        </w:rPr>
      </w:pPr>
      <w:r>
        <w:rPr>
          <w:rFonts w:ascii="Tahoma" w:eastAsia="Tahoma" w:hAnsi="Tahoma" w:cs="Tahoma"/>
          <w:color w:val="000000"/>
          <w:sz w:val="24"/>
        </w:rPr>
        <w:t xml:space="preserve">        </w:t>
      </w:r>
      <w:r>
        <w:rPr>
          <w:rFonts w:ascii="宋体" w:eastAsia="宋体" w:hAnsi="宋体" w:cs="宋体"/>
          <w:color w:val="000000"/>
          <w:sz w:val="24"/>
        </w:rPr>
        <w:t>④坚持平等互利共赢的对外开放战略。</w:t>
      </w:r>
    </w:p>
    <w:p w14:paraId="1A5894CA" w14:textId="77777777" w:rsidR="00B67A94" w:rsidRDefault="00B67A94">
      <w:pPr>
        <w:jc w:val="left"/>
        <w:rPr>
          <w:rFonts w:ascii="宋体" w:eastAsia="宋体" w:hAnsi="宋体" w:cs="宋体"/>
          <w:color w:val="000000"/>
          <w:sz w:val="24"/>
        </w:rPr>
      </w:pPr>
    </w:p>
    <w:p w14:paraId="5D3BC0A4" w14:textId="77777777" w:rsidR="00B67A94" w:rsidRDefault="00B67A94">
      <w:pPr>
        <w:jc w:val="left"/>
        <w:rPr>
          <w:rFonts w:ascii="宋体" w:eastAsia="宋体" w:hAnsi="宋体" w:cs="宋体"/>
          <w:color w:val="000000"/>
          <w:sz w:val="24"/>
        </w:rPr>
      </w:pPr>
    </w:p>
    <w:p w14:paraId="19EB8CBF" w14:textId="77777777" w:rsidR="00B67A94" w:rsidRDefault="00B67A94">
      <w:pPr>
        <w:jc w:val="left"/>
        <w:rPr>
          <w:rFonts w:ascii="宋体" w:eastAsia="宋体" w:hAnsi="宋体" w:cs="宋体"/>
          <w:color w:val="000000"/>
          <w:sz w:val="24"/>
        </w:rPr>
      </w:pPr>
    </w:p>
    <w:p w14:paraId="540AB385" w14:textId="77777777" w:rsidR="00B67A94" w:rsidRDefault="00B67A94">
      <w:pPr>
        <w:jc w:val="left"/>
        <w:rPr>
          <w:rFonts w:ascii="宋体" w:eastAsia="宋体" w:hAnsi="宋体" w:cs="宋体"/>
          <w:color w:val="000000"/>
          <w:sz w:val="24"/>
        </w:rPr>
      </w:pPr>
    </w:p>
    <w:p w14:paraId="43C2FCFF" w14:textId="77777777" w:rsidR="00B67A94" w:rsidRDefault="00B67A94">
      <w:pPr>
        <w:jc w:val="left"/>
        <w:rPr>
          <w:rFonts w:ascii="宋体" w:eastAsia="宋体" w:hAnsi="宋体" w:cs="宋体"/>
          <w:color w:val="000000"/>
          <w:sz w:val="24"/>
        </w:rPr>
      </w:pPr>
    </w:p>
    <w:p w14:paraId="3C38911D" w14:textId="77777777" w:rsidR="00B67A94" w:rsidRDefault="00B67A94">
      <w:pPr>
        <w:jc w:val="left"/>
        <w:rPr>
          <w:rFonts w:ascii="宋体" w:eastAsia="宋体" w:hAnsi="宋体" w:cs="宋体"/>
          <w:color w:val="000000"/>
          <w:sz w:val="24"/>
        </w:rPr>
      </w:pPr>
    </w:p>
    <w:p w14:paraId="398AA88C" w14:textId="77777777" w:rsidR="00B67A94" w:rsidRDefault="00B67A94">
      <w:pPr>
        <w:jc w:val="left"/>
        <w:rPr>
          <w:rFonts w:ascii="宋体" w:eastAsia="宋体" w:hAnsi="宋体" w:cs="宋体"/>
          <w:color w:val="000000"/>
          <w:sz w:val="24"/>
        </w:rPr>
      </w:pPr>
    </w:p>
    <w:p w14:paraId="5D17EFFF" w14:textId="77777777" w:rsidR="00B67A94" w:rsidRDefault="00B67A94">
      <w:pPr>
        <w:jc w:val="left"/>
        <w:rPr>
          <w:rFonts w:ascii="宋体" w:eastAsia="宋体" w:hAnsi="宋体" w:cs="宋体"/>
          <w:color w:val="000000"/>
          <w:sz w:val="24"/>
        </w:rPr>
      </w:pPr>
    </w:p>
    <w:p w14:paraId="25329207" w14:textId="77777777" w:rsidR="00B67A94" w:rsidRDefault="00B67A94">
      <w:pPr>
        <w:jc w:val="left"/>
        <w:rPr>
          <w:rFonts w:ascii="宋体" w:eastAsia="宋体" w:hAnsi="宋体" w:cs="宋体"/>
          <w:color w:val="000000"/>
          <w:sz w:val="24"/>
        </w:rPr>
      </w:pPr>
    </w:p>
    <w:p w14:paraId="76F03B19" w14:textId="77777777" w:rsidR="00B67A94" w:rsidRDefault="00B67A94">
      <w:pPr>
        <w:jc w:val="left"/>
        <w:rPr>
          <w:rFonts w:ascii="宋体" w:eastAsia="宋体" w:hAnsi="宋体" w:cs="宋体"/>
          <w:color w:val="000000"/>
          <w:sz w:val="24"/>
        </w:rPr>
      </w:pPr>
    </w:p>
    <w:p w14:paraId="659A4B9C" w14:textId="77777777" w:rsidR="00B67A94" w:rsidRPr="00B67A94" w:rsidRDefault="00B67A94" w:rsidP="00B67A94">
      <w:pPr>
        <w:rPr>
          <w:rFonts w:ascii="楷体_GB2312" w:eastAsia="楷体_GB2312" w:hAnsi="Times New Roman" w:cs="Times New Roman"/>
          <w:b/>
          <w:sz w:val="24"/>
          <w:szCs w:val="36"/>
          <w14:ligatures w14:val="none"/>
        </w:rPr>
      </w:pPr>
      <w:r w:rsidRPr="00B67A94">
        <w:rPr>
          <w:rFonts w:ascii="楷体_GB2312" w:eastAsia="楷体_GB2312" w:hAnsi="Times New Roman" w:cs="Times New Roman" w:hint="eastAsia"/>
          <w:b/>
          <w:sz w:val="36"/>
          <w:szCs w:val="36"/>
          <w14:ligatures w14:val="none"/>
        </w:rPr>
        <w:lastRenderedPageBreak/>
        <w:t xml:space="preserve">   毛泽东思想和中国特色社会主义理论体系概论</w:t>
      </w:r>
    </w:p>
    <w:p w14:paraId="6B537D8E" w14:textId="77777777" w:rsidR="00B67A94" w:rsidRPr="00B67A94" w:rsidRDefault="00B67A94" w:rsidP="00B67A94">
      <w:pPr>
        <w:rPr>
          <w:rFonts w:ascii="楷体_GB2312" w:eastAsia="楷体_GB2312" w:hAnsi="Times New Roman" w:cs="Times New Roman" w:hint="eastAsia"/>
          <w:b/>
          <w:i/>
          <w:sz w:val="24"/>
          <w:szCs w:val="32"/>
          <w14:ligatures w14:val="none"/>
        </w:rPr>
      </w:pPr>
      <w:r w:rsidRPr="00B67A94">
        <w:rPr>
          <w:rFonts w:ascii="楷体_GB2312" w:eastAsia="楷体_GB2312" w:hAnsi="Times New Roman" w:cs="Times New Roman" w:hint="eastAsia"/>
          <w:b/>
          <w:i/>
          <w:sz w:val="24"/>
          <w:szCs w:val="32"/>
          <w14:ligatures w14:val="none"/>
        </w:rPr>
        <w:t>一．名称解释：</w:t>
      </w:r>
    </w:p>
    <w:p w14:paraId="7D04A146"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楷体_GB2312" w:eastAsia="楷体_GB2312" w:hAnsi="Times New Roman" w:cs="Times New Roman" w:hint="eastAsia"/>
          <w:b/>
          <w:sz w:val="24"/>
          <w:szCs w:val="28"/>
          <w14:ligatures w14:val="none"/>
        </w:rPr>
        <w:t>毛泽东思想</w:t>
      </w:r>
      <w:r w:rsidRPr="00B67A94">
        <w:rPr>
          <w:rFonts w:ascii="楷体_GB2312" w:eastAsia="楷体_GB2312" w:hAnsi="Times New Roman" w:cs="Times New Roman" w:hint="eastAsia"/>
          <w:b/>
          <w:sz w:val="24"/>
          <w:szCs w:val="21"/>
          <w14:ligatures w14:val="none"/>
        </w:rPr>
        <w:t>：</w:t>
      </w:r>
      <w:r w:rsidRPr="00B67A94">
        <w:rPr>
          <w:rFonts w:ascii="Times New Roman" w:eastAsia="宋体" w:hAnsi="Times New Roman" w:cs="Times New Roman" w:hint="eastAsia"/>
          <w:sz w:val="24"/>
          <w:szCs w:val="21"/>
          <w14:ligatures w14:val="none"/>
        </w:rPr>
        <w:t>是在我国新民主主义革命，社会主义革命和社会主义建设的实践过程中，在总结我国革命和建设正反两方面历史经验的基础上，逐步形成和发展起来的。（第</w:t>
      </w:r>
      <w:r w:rsidRPr="00B67A94">
        <w:rPr>
          <w:rFonts w:ascii="Times New Roman" w:eastAsia="宋体" w:hAnsi="Times New Roman" w:cs="Times New Roman"/>
          <w:sz w:val="24"/>
          <w:szCs w:val="21"/>
          <w14:ligatures w14:val="none"/>
        </w:rPr>
        <w:t>1</w:t>
      </w:r>
      <w:r w:rsidRPr="00B67A94">
        <w:rPr>
          <w:rFonts w:ascii="Times New Roman" w:eastAsia="宋体" w:hAnsi="Times New Roman" w:cs="Times New Roman" w:hint="eastAsia"/>
          <w:sz w:val="24"/>
          <w:szCs w:val="21"/>
          <w14:ligatures w14:val="none"/>
        </w:rPr>
        <w:t>章）</w:t>
      </w:r>
    </w:p>
    <w:p w14:paraId="35AC01D3"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楷体_GB2312" w:eastAsia="楷体_GB2312" w:hAnsi="Times New Roman" w:cs="Times New Roman" w:hint="eastAsia"/>
          <w:b/>
          <w:sz w:val="24"/>
          <w:szCs w:val="28"/>
          <w14:ligatures w14:val="none"/>
        </w:rPr>
        <w:t>科教兴国战略</w:t>
      </w:r>
      <w:r w:rsidRPr="00B67A94">
        <w:rPr>
          <w:rFonts w:ascii="Times New Roman" w:eastAsia="宋体" w:hAnsi="Times New Roman" w:cs="Times New Roman" w:hint="eastAsia"/>
          <w:sz w:val="24"/>
          <w:szCs w:val="21"/>
          <w14:ligatures w14:val="none"/>
        </w:rPr>
        <w:t>：全面落实科学技术是第一生产力的思想，坚持教育为本，把科技与教育摆在经济，社会发展的重要地位，增强国家的科技实力及向实现生产力转化的能力，提高全民族的科技文化素质，把经济建设转移到依靠科技进步和提高劳动者素质的轨道上来，加速实现国家的繁荣富强。（第</w:t>
      </w:r>
      <w:r w:rsidRPr="00B67A94">
        <w:rPr>
          <w:rFonts w:ascii="Times New Roman" w:eastAsia="宋体" w:hAnsi="Times New Roman" w:cs="Times New Roman"/>
          <w:sz w:val="24"/>
          <w:szCs w:val="21"/>
          <w14:ligatures w14:val="none"/>
        </w:rPr>
        <w:t>5</w:t>
      </w:r>
      <w:r w:rsidRPr="00B67A94">
        <w:rPr>
          <w:rFonts w:ascii="Times New Roman" w:eastAsia="宋体" w:hAnsi="Times New Roman" w:cs="Times New Roman" w:hint="eastAsia"/>
          <w:sz w:val="24"/>
          <w:szCs w:val="21"/>
          <w14:ligatures w14:val="none"/>
        </w:rPr>
        <w:t>章）</w:t>
      </w:r>
    </w:p>
    <w:p w14:paraId="22CEDE2F"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楷体_GB2312" w:eastAsia="楷体_GB2312" w:hAnsi="Times New Roman" w:cs="Times New Roman" w:hint="eastAsia"/>
          <w:b/>
          <w:sz w:val="24"/>
          <w:szCs w:val="28"/>
          <w14:ligatures w14:val="none"/>
        </w:rPr>
        <w:t>人才强国战略</w:t>
      </w:r>
      <w:r w:rsidRPr="00B67A94">
        <w:rPr>
          <w:rFonts w:ascii="Times New Roman" w:eastAsia="宋体" w:hAnsi="Times New Roman" w:cs="Times New Roman" w:hint="eastAsia"/>
          <w:sz w:val="24"/>
          <w:szCs w:val="21"/>
          <w14:ligatures w14:val="none"/>
        </w:rPr>
        <w:t>：在建设中国特色社会主义伟大事业中，要把人才作为推进事业发展的关键因素，努力造就数以亿计的高素质劳动者，数以千万计的专门人才和一大批拔尖创新人才，建设规模宏大，结构合理，素质较高的人才队伍，开创人才辈出，人尽其才的新局面，把我国由人口大国转化为人才资源强国。（第</w:t>
      </w:r>
      <w:r w:rsidRPr="00B67A94">
        <w:rPr>
          <w:rFonts w:ascii="Times New Roman" w:eastAsia="宋体" w:hAnsi="Times New Roman" w:cs="Times New Roman"/>
          <w:sz w:val="24"/>
          <w:szCs w:val="21"/>
          <w14:ligatures w14:val="none"/>
        </w:rPr>
        <w:t>5</w:t>
      </w:r>
      <w:r w:rsidRPr="00B67A94">
        <w:rPr>
          <w:rFonts w:ascii="Times New Roman" w:eastAsia="宋体" w:hAnsi="Times New Roman" w:cs="Times New Roman" w:hint="eastAsia"/>
          <w:sz w:val="24"/>
          <w:szCs w:val="21"/>
          <w14:ligatures w14:val="none"/>
        </w:rPr>
        <w:t>章）</w:t>
      </w:r>
    </w:p>
    <w:p w14:paraId="752E8571"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楷体_GB2312" w:eastAsia="楷体_GB2312" w:hAnsi="Times New Roman" w:cs="Times New Roman" w:hint="eastAsia"/>
          <w:b/>
          <w:sz w:val="24"/>
          <w:szCs w:val="28"/>
          <w14:ligatures w14:val="none"/>
        </w:rPr>
        <w:t>资源节约型社会</w:t>
      </w:r>
      <w:r w:rsidRPr="00B67A94">
        <w:rPr>
          <w:rFonts w:ascii="Times New Roman" w:eastAsia="宋体" w:hAnsi="Times New Roman" w:cs="Times New Roman" w:hint="eastAsia"/>
          <w:sz w:val="24"/>
          <w:szCs w:val="21"/>
          <w14:ligatures w14:val="none"/>
        </w:rPr>
        <w:t>：是指以能源资源高效率利用的方式进行生产，以节约的方式进行消费为根本特征的社会。（第</w:t>
      </w:r>
      <w:r w:rsidRPr="00B67A94">
        <w:rPr>
          <w:rFonts w:ascii="Times New Roman" w:eastAsia="宋体" w:hAnsi="Times New Roman" w:cs="Times New Roman"/>
          <w:sz w:val="24"/>
          <w:szCs w:val="21"/>
          <w14:ligatures w14:val="none"/>
        </w:rPr>
        <w:t>8</w:t>
      </w:r>
      <w:r w:rsidRPr="00B67A94">
        <w:rPr>
          <w:rFonts w:ascii="Times New Roman" w:eastAsia="宋体" w:hAnsi="Times New Roman" w:cs="Times New Roman" w:hint="eastAsia"/>
          <w:sz w:val="24"/>
          <w:szCs w:val="21"/>
          <w14:ligatures w14:val="none"/>
        </w:rPr>
        <w:t>章）</w:t>
      </w:r>
    </w:p>
    <w:p w14:paraId="14C22E20"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楷体_GB2312" w:eastAsia="楷体_GB2312" w:hAnsi="Times New Roman" w:cs="Times New Roman" w:hint="eastAsia"/>
          <w:b/>
          <w:sz w:val="24"/>
          <w:szCs w:val="28"/>
          <w14:ligatures w14:val="none"/>
        </w:rPr>
        <w:t>环境友好型社会</w:t>
      </w:r>
      <w:r w:rsidRPr="00B67A94">
        <w:rPr>
          <w:rFonts w:ascii="Times New Roman" w:eastAsia="宋体" w:hAnsi="Times New Roman" w:cs="Times New Roman" w:hint="eastAsia"/>
          <w:sz w:val="24"/>
          <w:szCs w:val="21"/>
          <w14:ligatures w14:val="none"/>
        </w:rPr>
        <w:t>：是人与自然和谐发展的社会，通过人与自然的和谐来促进人与人，人与社会的和谐。（第</w:t>
      </w:r>
      <w:r w:rsidRPr="00B67A94">
        <w:rPr>
          <w:rFonts w:ascii="Times New Roman" w:eastAsia="宋体" w:hAnsi="Times New Roman" w:cs="Times New Roman"/>
          <w:sz w:val="24"/>
          <w:szCs w:val="21"/>
          <w14:ligatures w14:val="none"/>
        </w:rPr>
        <w:t>8</w:t>
      </w:r>
      <w:r w:rsidRPr="00B67A94">
        <w:rPr>
          <w:rFonts w:ascii="Times New Roman" w:eastAsia="宋体" w:hAnsi="Times New Roman" w:cs="Times New Roman" w:hint="eastAsia"/>
          <w:sz w:val="24"/>
          <w:szCs w:val="21"/>
          <w14:ligatures w14:val="none"/>
        </w:rPr>
        <w:t>章）</w:t>
      </w:r>
    </w:p>
    <w:p w14:paraId="78702EA7"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楷体_GB2312" w:eastAsia="楷体_GB2312" w:hAnsi="Times New Roman" w:cs="Times New Roman" w:hint="eastAsia"/>
          <w:b/>
          <w:sz w:val="24"/>
          <w:szCs w:val="28"/>
          <w14:ligatures w14:val="none"/>
        </w:rPr>
        <w:t>民族精神</w:t>
      </w:r>
      <w:r w:rsidRPr="00B67A94">
        <w:rPr>
          <w:rFonts w:ascii="Times New Roman" w:eastAsia="宋体" w:hAnsi="Times New Roman" w:cs="Times New Roman" w:hint="eastAsia"/>
          <w:sz w:val="24"/>
          <w:szCs w:val="21"/>
          <w14:ligatures w14:val="none"/>
        </w:rPr>
        <w:t>：是一个民族在长期共同社会实践中形成的民族意识，民族心理，民族品格，民族气质的总和，是民族文化中固有的并且延绵不断的一种历史文化传统，是民族文化最本质，最集中的体现。（第</w:t>
      </w:r>
      <w:r w:rsidRPr="00B67A94">
        <w:rPr>
          <w:rFonts w:ascii="Times New Roman" w:eastAsia="宋体" w:hAnsi="Times New Roman" w:cs="Times New Roman"/>
          <w:sz w:val="24"/>
          <w:szCs w:val="21"/>
          <w14:ligatures w14:val="none"/>
        </w:rPr>
        <w:t>10</w:t>
      </w:r>
      <w:r w:rsidRPr="00B67A94">
        <w:rPr>
          <w:rFonts w:ascii="Times New Roman" w:eastAsia="宋体" w:hAnsi="Times New Roman" w:cs="Times New Roman" w:hint="eastAsia"/>
          <w:sz w:val="24"/>
          <w:szCs w:val="21"/>
          <w14:ligatures w14:val="none"/>
        </w:rPr>
        <w:t>章）</w:t>
      </w:r>
    </w:p>
    <w:p w14:paraId="02BAC33E"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楷体_GB2312" w:eastAsia="楷体_GB2312" w:hAnsi="Times New Roman" w:cs="Times New Roman" w:hint="eastAsia"/>
          <w:b/>
          <w:sz w:val="24"/>
          <w:szCs w:val="28"/>
          <w14:ligatures w14:val="none"/>
        </w:rPr>
        <w:t>爱国主义：</w:t>
      </w:r>
      <w:r w:rsidRPr="00B67A94">
        <w:rPr>
          <w:rFonts w:ascii="Times New Roman" w:eastAsia="宋体" w:hAnsi="Times New Roman" w:cs="Times New Roman" w:hint="eastAsia"/>
          <w:sz w:val="24"/>
          <w:szCs w:val="21"/>
          <w14:ligatures w14:val="none"/>
        </w:rPr>
        <w:t>是长期历史发展过程中形成的对自己祖国的一种最深厚的感情，是一个国家民族意识和民族觉悟的集中反映。（第</w:t>
      </w:r>
      <w:r w:rsidRPr="00B67A94">
        <w:rPr>
          <w:rFonts w:ascii="Times New Roman" w:eastAsia="宋体" w:hAnsi="Times New Roman" w:cs="Times New Roman"/>
          <w:sz w:val="24"/>
          <w:szCs w:val="21"/>
          <w14:ligatures w14:val="none"/>
        </w:rPr>
        <w:t>12</w:t>
      </w:r>
      <w:r w:rsidRPr="00B67A94">
        <w:rPr>
          <w:rFonts w:ascii="Times New Roman" w:eastAsia="宋体" w:hAnsi="Times New Roman" w:cs="Times New Roman" w:hint="eastAsia"/>
          <w:sz w:val="24"/>
          <w:szCs w:val="21"/>
          <w14:ligatures w14:val="none"/>
        </w:rPr>
        <w:t>章）</w:t>
      </w:r>
    </w:p>
    <w:p w14:paraId="51E0DDB1"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楷体_GB2312" w:eastAsia="楷体_GB2312" w:hAnsi="Times New Roman" w:cs="Times New Roman" w:hint="eastAsia"/>
          <w:b/>
          <w:sz w:val="24"/>
          <w:szCs w:val="28"/>
          <w14:ligatures w14:val="none"/>
        </w:rPr>
        <w:t>民族复兴</w:t>
      </w:r>
      <w:r w:rsidRPr="00B67A94">
        <w:rPr>
          <w:rFonts w:ascii="Times New Roman" w:eastAsia="宋体" w:hAnsi="Times New Roman" w:cs="Times New Roman" w:hint="eastAsia"/>
          <w:sz w:val="24"/>
          <w:szCs w:val="21"/>
          <w14:ligatures w14:val="none"/>
        </w:rPr>
        <w:t>：就是改变民族因某种原因陷入停滞不前，贫穷落后，被动挨打的状况，使民族奋发图强，独立解放，实现繁荣昌盛，以重振民族形象，重立民族地位，重现民族辉煌。（第</w:t>
      </w:r>
      <w:r w:rsidRPr="00B67A94">
        <w:rPr>
          <w:rFonts w:ascii="Times New Roman" w:eastAsia="宋体" w:hAnsi="Times New Roman" w:cs="Times New Roman"/>
          <w:sz w:val="24"/>
          <w:szCs w:val="21"/>
          <w14:ligatures w14:val="none"/>
        </w:rPr>
        <w:t>12</w:t>
      </w:r>
      <w:r w:rsidRPr="00B67A94">
        <w:rPr>
          <w:rFonts w:ascii="Times New Roman" w:eastAsia="宋体" w:hAnsi="Times New Roman" w:cs="Times New Roman" w:hint="eastAsia"/>
          <w:sz w:val="24"/>
          <w:szCs w:val="21"/>
          <w14:ligatures w14:val="none"/>
        </w:rPr>
        <w:t>章）</w:t>
      </w:r>
    </w:p>
    <w:p w14:paraId="3AA5A3AC" w14:textId="77777777" w:rsidR="00B67A94" w:rsidRPr="00B67A94" w:rsidRDefault="00B67A94" w:rsidP="00B67A94">
      <w:pPr>
        <w:rPr>
          <w:rFonts w:ascii="楷体_GB2312" w:eastAsia="楷体_GB2312" w:hAnsi="Times New Roman" w:cs="Times New Roman"/>
          <w:b/>
          <w:i/>
          <w:sz w:val="24"/>
          <w:szCs w:val="32"/>
          <w14:ligatures w14:val="none"/>
        </w:rPr>
      </w:pPr>
      <w:r w:rsidRPr="00B67A94">
        <w:rPr>
          <w:rFonts w:ascii="楷体_GB2312" w:eastAsia="楷体_GB2312" w:hAnsi="Times New Roman" w:cs="Times New Roman" w:hint="eastAsia"/>
          <w:b/>
          <w:i/>
          <w:sz w:val="24"/>
          <w:szCs w:val="32"/>
          <w14:ligatures w14:val="none"/>
        </w:rPr>
        <w:t>二．简答题</w:t>
      </w:r>
    </w:p>
    <w:p w14:paraId="7F84DC31" w14:textId="77777777" w:rsidR="00B67A94" w:rsidRPr="00B67A94" w:rsidRDefault="00B67A94" w:rsidP="00B67A94">
      <w:pPr>
        <w:rPr>
          <w:rFonts w:ascii="楷体_GB2312" w:eastAsia="楷体_GB2312" w:hAnsi="Times New Roman" w:cs="Times New Roman" w:hint="eastAsia"/>
          <w:b/>
          <w:sz w:val="24"/>
          <w:szCs w:val="28"/>
          <w14:ligatures w14:val="none"/>
        </w:rPr>
      </w:pPr>
      <w:r w:rsidRPr="00B67A94">
        <w:rPr>
          <w:rFonts w:ascii="楷体_GB2312" w:eastAsia="楷体_GB2312" w:hAnsi="Times New Roman" w:cs="Times New Roman" w:hint="eastAsia"/>
          <w:b/>
          <w:sz w:val="24"/>
          <w:szCs w:val="28"/>
          <w14:ligatures w14:val="none"/>
        </w:rPr>
        <w:t>1、 邓小平理论的历史地位和指导意义（第1章）</w:t>
      </w:r>
    </w:p>
    <w:p w14:paraId="2700346B"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答：邓小平理论的历史地位如下：</w:t>
      </w:r>
    </w:p>
    <w:p w14:paraId="4DE7C702"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sz w:val="24"/>
          <w:szCs w:val="21"/>
          <w14:ligatures w14:val="none"/>
        </w:rPr>
        <w:t xml:space="preserve">1 </w:t>
      </w:r>
      <w:r w:rsidRPr="00B67A94">
        <w:rPr>
          <w:rFonts w:ascii="Times New Roman" w:eastAsia="宋体" w:hAnsi="Times New Roman" w:cs="Times New Roman" w:hint="eastAsia"/>
          <w:sz w:val="24"/>
          <w:szCs w:val="21"/>
          <w14:ligatures w14:val="none"/>
        </w:rPr>
        <w:t>、中国社会主义建设规律的科学认识。</w:t>
      </w:r>
    </w:p>
    <w:p w14:paraId="4FCA8545"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sz w:val="24"/>
          <w:szCs w:val="21"/>
          <w14:ligatures w14:val="none"/>
        </w:rPr>
        <w:t>2</w:t>
      </w:r>
      <w:r w:rsidRPr="00B67A94">
        <w:rPr>
          <w:rFonts w:ascii="Times New Roman" w:eastAsia="宋体" w:hAnsi="Times New Roman" w:cs="Times New Roman" w:hint="eastAsia"/>
          <w:sz w:val="24"/>
          <w:szCs w:val="21"/>
          <w14:ligatures w14:val="none"/>
        </w:rPr>
        <w:t>、</w:t>
      </w:r>
      <w:r w:rsidRPr="00B67A94">
        <w:rPr>
          <w:rFonts w:ascii="Times New Roman" w:eastAsia="宋体" w:hAnsi="Times New Roman" w:cs="Times New Roman"/>
          <w:sz w:val="24"/>
          <w:szCs w:val="21"/>
          <w14:ligatures w14:val="none"/>
        </w:rPr>
        <w:t xml:space="preserve"> </w:t>
      </w:r>
      <w:r w:rsidRPr="00B67A94">
        <w:rPr>
          <w:rFonts w:ascii="Times New Roman" w:eastAsia="宋体" w:hAnsi="Times New Roman" w:cs="Times New Roman" w:hint="eastAsia"/>
          <w:sz w:val="24"/>
          <w:szCs w:val="21"/>
          <w14:ligatures w14:val="none"/>
        </w:rPr>
        <w:t>是改革开放和社会主义现代化建设的科学指南。</w:t>
      </w:r>
    </w:p>
    <w:p w14:paraId="27679756"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sz w:val="24"/>
          <w:szCs w:val="21"/>
          <w14:ligatures w14:val="none"/>
        </w:rPr>
        <w:t xml:space="preserve">3 </w:t>
      </w:r>
      <w:r w:rsidRPr="00B67A94">
        <w:rPr>
          <w:rFonts w:ascii="Times New Roman" w:eastAsia="宋体" w:hAnsi="Times New Roman" w:cs="Times New Roman" w:hint="eastAsia"/>
          <w:sz w:val="24"/>
          <w:szCs w:val="21"/>
          <w14:ligatures w14:val="none"/>
        </w:rPr>
        <w:t>、是党和国家必须长期坚持的指导思想。</w:t>
      </w:r>
    </w:p>
    <w:p w14:paraId="4C258DF7"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意义：它开拓了马克思主义的新境界；它把对社会主义的认识提高到新的科学水平；它对当今时代特征和总体国际形势，做出了新的科学判断；它是建设中国特色社会主义的新的科学理论体系。</w:t>
      </w:r>
    </w:p>
    <w:p w14:paraId="57C420C2"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2、科学发展观的主要内容（第2章）</w:t>
      </w:r>
    </w:p>
    <w:p w14:paraId="1A299F20"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答：科学发展观，第一要义是发展，核心是以人为本，基本要求是全面协调可持续，根本方法是统筹兼顾。</w:t>
      </w:r>
    </w:p>
    <w:p w14:paraId="49CA50A3"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3、新民主主义的基本纲领（第3章）</w:t>
      </w:r>
    </w:p>
    <w:p w14:paraId="71845806"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答：新民主主义的政治纲领是：推翻帝国主义和封建主义的统治，建立一个无产阶级领导的，以工农联盟为基础的，各革命阶级联合专政的新民主主义的共合体。</w:t>
      </w:r>
    </w:p>
    <w:p w14:paraId="7D31E413"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新民主主义的经济纲领是：没收封建地主阶级的土地归农民所有，没收官僚资</w:t>
      </w:r>
      <w:r w:rsidRPr="00B67A94">
        <w:rPr>
          <w:rFonts w:ascii="Times New Roman" w:eastAsia="宋体" w:hAnsi="Times New Roman" w:cs="Times New Roman" w:hint="eastAsia"/>
          <w:sz w:val="24"/>
          <w:szCs w:val="21"/>
          <w14:ligatures w14:val="none"/>
        </w:rPr>
        <w:lastRenderedPageBreak/>
        <w:t>产阶级的垄断资本归新民主主义的国家所有，保护民族工商业。</w:t>
      </w:r>
    </w:p>
    <w:p w14:paraId="7E079D84"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新民主主义的文化纲领是：新民主主义的政治和经济，必须要有与之相适应的新民主主义文化。</w:t>
      </w:r>
    </w:p>
    <w:p w14:paraId="0532D176"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4、过渡时期总路线的内容（第4章）</w:t>
      </w:r>
    </w:p>
    <w:p w14:paraId="099A3CC4"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党在过渡时期的总路线的主要内容被概括为“一化三改”。“一化”即社会主义工业化，</w:t>
      </w:r>
    </w:p>
    <w:p w14:paraId="7D19D4B6"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sz w:val="24"/>
          <w:szCs w:val="21"/>
          <w14:ligatures w14:val="none"/>
        </w:rPr>
        <w:t xml:space="preserve"> </w:t>
      </w:r>
      <w:r w:rsidRPr="00B67A94">
        <w:rPr>
          <w:rFonts w:ascii="Times New Roman" w:eastAsia="宋体" w:hAnsi="Times New Roman" w:cs="Times New Roman" w:hint="eastAsia"/>
          <w:sz w:val="24"/>
          <w:szCs w:val="21"/>
          <w14:ligatures w14:val="none"/>
        </w:rPr>
        <w:t>“三改”即对个体农业，手工业和对资本主义工商业的社会主义改造。</w:t>
      </w:r>
    </w:p>
    <w:p w14:paraId="63023C15" w14:textId="77777777" w:rsidR="00B67A94" w:rsidRPr="00B67A94" w:rsidRDefault="00B67A94" w:rsidP="00B67A94">
      <w:pPr>
        <w:numPr>
          <w:ilvl w:val="0"/>
          <w:numId w:val="3"/>
        </w:num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社会主义改造的历史经验（第4章）</w:t>
      </w:r>
    </w:p>
    <w:p w14:paraId="67C7D61B"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w:t>
      </w:r>
      <w:r w:rsidRPr="00B67A94">
        <w:rPr>
          <w:rFonts w:ascii="Times New Roman" w:eastAsia="宋体" w:hAnsi="Times New Roman" w:cs="Times New Roman"/>
          <w:sz w:val="24"/>
          <w:szCs w:val="21"/>
          <w14:ligatures w14:val="none"/>
        </w:rPr>
        <w:t>1</w:t>
      </w:r>
      <w:r w:rsidRPr="00B67A94">
        <w:rPr>
          <w:rFonts w:ascii="Times New Roman" w:eastAsia="宋体" w:hAnsi="Times New Roman" w:cs="Times New Roman" w:hint="eastAsia"/>
          <w:sz w:val="24"/>
          <w:szCs w:val="21"/>
          <w14:ligatures w14:val="none"/>
        </w:rPr>
        <w:t>坚持社会主义工业化建设与社会主义改造同时并举。</w:t>
      </w:r>
    </w:p>
    <w:p w14:paraId="786DB9E6"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sz w:val="24"/>
          <w:szCs w:val="21"/>
          <w14:ligatures w14:val="none"/>
        </w:rPr>
        <w:t>2</w:t>
      </w:r>
      <w:r w:rsidRPr="00B67A94">
        <w:rPr>
          <w:rFonts w:ascii="Times New Roman" w:eastAsia="宋体" w:hAnsi="Times New Roman" w:cs="Times New Roman" w:hint="eastAsia"/>
          <w:sz w:val="24"/>
          <w:szCs w:val="21"/>
          <w14:ligatures w14:val="none"/>
        </w:rPr>
        <w:t>、采取积极引导，逐步过渡的方式。</w:t>
      </w:r>
    </w:p>
    <w:p w14:paraId="2481A292"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sz w:val="24"/>
          <w:szCs w:val="21"/>
          <w14:ligatures w14:val="none"/>
        </w:rPr>
        <w:t>3</w:t>
      </w:r>
      <w:r w:rsidRPr="00B67A94">
        <w:rPr>
          <w:rFonts w:ascii="Times New Roman" w:eastAsia="宋体" w:hAnsi="Times New Roman" w:cs="Times New Roman" w:hint="eastAsia"/>
          <w:sz w:val="24"/>
          <w:szCs w:val="21"/>
          <w14:ligatures w14:val="none"/>
        </w:rPr>
        <w:t>、用和平的方法进行改造。、</w:t>
      </w:r>
    </w:p>
    <w:p w14:paraId="1C4671D0"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6、发展才是硬道理（第5章）</w:t>
      </w:r>
    </w:p>
    <w:p w14:paraId="558909EF"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w:t>
      </w:r>
      <w:r w:rsidRPr="00B67A94">
        <w:rPr>
          <w:rFonts w:ascii="Times New Roman" w:eastAsia="宋体" w:hAnsi="Times New Roman" w:cs="Times New Roman"/>
          <w:sz w:val="24"/>
          <w:szCs w:val="21"/>
          <w14:ligatures w14:val="none"/>
        </w:rPr>
        <w:t xml:space="preserve"> </w:t>
      </w:r>
      <w:r w:rsidRPr="00B67A94">
        <w:rPr>
          <w:rFonts w:ascii="Times New Roman" w:eastAsia="宋体" w:hAnsi="Times New Roman" w:cs="Times New Roman" w:hint="eastAsia"/>
          <w:sz w:val="24"/>
          <w:szCs w:val="21"/>
          <w14:ligatures w14:val="none"/>
        </w:rPr>
        <w:t>第一、发展才是硬道理，把发展生产力作为社会主义建设的根本任务，符合马克思主义的基本原理，是巩固和发展社会主义制度的必然要求。</w:t>
      </w:r>
    </w:p>
    <w:p w14:paraId="054EF9B5" w14:textId="77777777" w:rsidR="00B67A94" w:rsidRPr="00B67A94" w:rsidRDefault="00B67A94" w:rsidP="00B67A94">
      <w:pPr>
        <w:numPr>
          <w:ilvl w:val="0"/>
          <w:numId w:val="4"/>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发展才是硬道理，是对社会主义实践经验教训的深刻总结。</w:t>
      </w:r>
    </w:p>
    <w:p w14:paraId="41CE4D1A" w14:textId="77777777" w:rsidR="00B67A94" w:rsidRPr="00B67A94" w:rsidRDefault="00B67A94" w:rsidP="00B67A94">
      <w:pPr>
        <w:numPr>
          <w:ilvl w:val="0"/>
          <w:numId w:val="4"/>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发展才是硬道理，是适应时代主题变化的需要。</w:t>
      </w:r>
    </w:p>
    <w:p w14:paraId="2270A8B4"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7、社会主义初级阶段的科学含义（第6章）</w:t>
      </w:r>
    </w:p>
    <w:p w14:paraId="5704B517"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答：社会主义初级阶段包含两层含义：第一，我国社会已经是社会主义社会。我们必须坚持而不能离开社会主义。第二，我国的社会主义社会还处在初级阶段。我们必须从这个实际出发，而不能超越这个阶段。</w:t>
      </w:r>
    </w:p>
    <w:p w14:paraId="6AA419EE"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8、“三步走”的发展战略（第6章）</w:t>
      </w:r>
    </w:p>
    <w:p w14:paraId="3483B2DA"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答：第一步，从</w:t>
      </w:r>
      <w:r w:rsidRPr="00B67A94">
        <w:rPr>
          <w:rFonts w:ascii="Times New Roman" w:eastAsia="宋体" w:hAnsi="Times New Roman" w:cs="Times New Roman"/>
          <w:sz w:val="24"/>
          <w:szCs w:val="21"/>
          <w14:ligatures w14:val="none"/>
        </w:rPr>
        <w:t>1981</w:t>
      </w:r>
      <w:r w:rsidRPr="00B67A94">
        <w:rPr>
          <w:rFonts w:ascii="Times New Roman" w:eastAsia="宋体" w:hAnsi="Times New Roman" w:cs="Times New Roman" w:hint="eastAsia"/>
          <w:sz w:val="24"/>
          <w:szCs w:val="21"/>
          <w14:ligatures w14:val="none"/>
        </w:rPr>
        <w:t>年到</w:t>
      </w:r>
      <w:r w:rsidRPr="00B67A94">
        <w:rPr>
          <w:rFonts w:ascii="Times New Roman" w:eastAsia="宋体" w:hAnsi="Times New Roman" w:cs="Times New Roman"/>
          <w:sz w:val="24"/>
          <w:szCs w:val="21"/>
          <w14:ligatures w14:val="none"/>
        </w:rPr>
        <w:t>1990</w:t>
      </w:r>
      <w:r w:rsidRPr="00B67A94">
        <w:rPr>
          <w:rFonts w:ascii="Times New Roman" w:eastAsia="宋体" w:hAnsi="Times New Roman" w:cs="Times New Roman" w:hint="eastAsia"/>
          <w:sz w:val="24"/>
          <w:szCs w:val="21"/>
          <w14:ligatures w14:val="none"/>
        </w:rPr>
        <w:t>年实现国民生产总值比</w:t>
      </w:r>
      <w:r w:rsidRPr="00B67A94">
        <w:rPr>
          <w:rFonts w:ascii="Times New Roman" w:eastAsia="宋体" w:hAnsi="Times New Roman" w:cs="Times New Roman"/>
          <w:sz w:val="24"/>
          <w:szCs w:val="21"/>
          <w14:ligatures w14:val="none"/>
        </w:rPr>
        <w:t>1980</w:t>
      </w:r>
      <w:r w:rsidRPr="00B67A94">
        <w:rPr>
          <w:rFonts w:ascii="Times New Roman" w:eastAsia="宋体" w:hAnsi="Times New Roman" w:cs="Times New Roman" w:hint="eastAsia"/>
          <w:sz w:val="24"/>
          <w:szCs w:val="21"/>
          <w14:ligatures w14:val="none"/>
        </w:rPr>
        <w:t>年翻一番，解决人民的温饱问题；</w:t>
      </w:r>
    </w:p>
    <w:p w14:paraId="3B71248C"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第二步，从</w:t>
      </w:r>
      <w:r w:rsidRPr="00B67A94">
        <w:rPr>
          <w:rFonts w:ascii="Times New Roman" w:eastAsia="宋体" w:hAnsi="Times New Roman" w:cs="Times New Roman"/>
          <w:sz w:val="24"/>
          <w:szCs w:val="21"/>
          <w14:ligatures w14:val="none"/>
        </w:rPr>
        <w:t>1991</w:t>
      </w:r>
      <w:r w:rsidRPr="00B67A94">
        <w:rPr>
          <w:rFonts w:ascii="Times New Roman" w:eastAsia="宋体" w:hAnsi="Times New Roman" w:cs="Times New Roman" w:hint="eastAsia"/>
          <w:sz w:val="24"/>
          <w:szCs w:val="21"/>
          <w14:ligatures w14:val="none"/>
        </w:rPr>
        <w:t>年到</w:t>
      </w:r>
      <w:r w:rsidRPr="00B67A94">
        <w:rPr>
          <w:rFonts w:ascii="Times New Roman" w:eastAsia="宋体" w:hAnsi="Times New Roman" w:cs="Times New Roman"/>
          <w:sz w:val="24"/>
          <w:szCs w:val="21"/>
          <w14:ligatures w14:val="none"/>
        </w:rPr>
        <w:t>20</w:t>
      </w:r>
      <w:r w:rsidRPr="00B67A94">
        <w:rPr>
          <w:rFonts w:ascii="Times New Roman" w:eastAsia="宋体" w:hAnsi="Times New Roman" w:cs="Times New Roman" w:hint="eastAsia"/>
          <w:sz w:val="24"/>
          <w:szCs w:val="21"/>
          <w14:ligatures w14:val="none"/>
        </w:rPr>
        <w:t>世纪末，使国民生产总值在增长一倍，人民生活达到小康水平；</w:t>
      </w:r>
    </w:p>
    <w:p w14:paraId="7E93D00B"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第三步，到</w:t>
      </w:r>
      <w:r w:rsidRPr="00B67A94">
        <w:rPr>
          <w:rFonts w:ascii="Times New Roman" w:eastAsia="宋体" w:hAnsi="Times New Roman" w:cs="Times New Roman"/>
          <w:sz w:val="24"/>
          <w:szCs w:val="21"/>
          <w14:ligatures w14:val="none"/>
        </w:rPr>
        <w:t>21</w:t>
      </w:r>
      <w:r w:rsidRPr="00B67A94">
        <w:rPr>
          <w:rFonts w:ascii="Times New Roman" w:eastAsia="宋体" w:hAnsi="Times New Roman" w:cs="Times New Roman" w:hint="eastAsia"/>
          <w:sz w:val="24"/>
          <w:szCs w:val="21"/>
          <w14:ligatures w14:val="none"/>
        </w:rPr>
        <w:t>世纪中叶，人均国民生产总值达到中等发达国家水平，人民生活比较富裕，基本实现现代化。然后，在这个基础上继续前进。</w:t>
      </w:r>
    </w:p>
    <w:p w14:paraId="07A13740"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9、正确处理改革、发展、稳定的关系（第7章）</w:t>
      </w:r>
    </w:p>
    <w:p w14:paraId="4ED15277"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答：第一、保持改革，发展，稳定在动态中的相互协调和相互促进。</w:t>
      </w:r>
    </w:p>
    <w:p w14:paraId="4F556C42" w14:textId="77777777" w:rsidR="00B67A94" w:rsidRPr="00B67A94" w:rsidRDefault="00B67A94" w:rsidP="00B67A94">
      <w:pPr>
        <w:numPr>
          <w:ilvl w:val="0"/>
          <w:numId w:val="5"/>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把改革的力度，发展的速度和社会可以承受的程度统一起来。</w:t>
      </w:r>
    </w:p>
    <w:p w14:paraId="1B26EF54" w14:textId="77777777" w:rsidR="00B67A94" w:rsidRPr="00B67A94" w:rsidRDefault="00B67A94" w:rsidP="00B67A94">
      <w:pPr>
        <w:numPr>
          <w:ilvl w:val="0"/>
          <w:numId w:val="5"/>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把不断改善人民生活作为处理改革，发展，稳定关系的重要结合点。</w:t>
      </w:r>
    </w:p>
    <w:p w14:paraId="3FB82AB4"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10、不断提高开放型经济水平（第7章）</w:t>
      </w:r>
    </w:p>
    <w:p w14:paraId="174B1648" w14:textId="77777777" w:rsidR="00B67A94" w:rsidRPr="00B67A94" w:rsidRDefault="00B67A94" w:rsidP="00B67A94">
      <w:pPr>
        <w:rPr>
          <w:rFonts w:ascii="楷体_GB2312" w:eastAsia="楷体_GB2312" w:hAnsi="Times New Roman" w:cs="Times New Roman" w:hint="eastAsia"/>
          <w:b/>
          <w:sz w:val="24"/>
          <w:szCs w:val="28"/>
          <w14:ligatures w14:val="none"/>
        </w:rPr>
      </w:pPr>
      <w:r w:rsidRPr="00B67A94">
        <w:rPr>
          <w:rFonts w:ascii="Times New Roman" w:eastAsia="宋体" w:hAnsi="Times New Roman" w:cs="Times New Roman" w:hint="eastAsia"/>
          <w:sz w:val="24"/>
          <w:szCs w:val="21"/>
          <w14:ligatures w14:val="none"/>
        </w:rPr>
        <w:t>答：</w:t>
      </w:r>
    </w:p>
    <w:p w14:paraId="36A2884C" w14:textId="77777777" w:rsidR="00B67A94" w:rsidRPr="00B67A94" w:rsidRDefault="00B67A94" w:rsidP="00B67A94">
      <w:pPr>
        <w:numPr>
          <w:ilvl w:val="0"/>
          <w:numId w:val="6"/>
        </w:num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转变对外贸易增长方式，提高对外贸易效益</w:t>
      </w:r>
    </w:p>
    <w:p w14:paraId="145391AC" w14:textId="77777777" w:rsidR="00B67A94" w:rsidRPr="00B67A94" w:rsidRDefault="00B67A94" w:rsidP="00B67A94">
      <w:pPr>
        <w:numPr>
          <w:ilvl w:val="0"/>
          <w:numId w:val="6"/>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坚持“引进来”和“走出去”相结合的战略。</w:t>
      </w:r>
    </w:p>
    <w:p w14:paraId="65082097" w14:textId="77777777" w:rsidR="00B67A94" w:rsidRPr="00B67A94" w:rsidRDefault="00B67A94" w:rsidP="00B67A94">
      <w:pPr>
        <w:numPr>
          <w:ilvl w:val="0"/>
          <w:numId w:val="6"/>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切实维护国家安全。</w:t>
      </w:r>
    </w:p>
    <w:p w14:paraId="03D72809"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11、确立公有制为主体、多种所有制经济共同发展的基本经济制度的基本依据（第8章）</w:t>
      </w:r>
    </w:p>
    <w:p w14:paraId="70279950"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w:t>
      </w:r>
    </w:p>
    <w:p w14:paraId="3A318D2C" w14:textId="77777777" w:rsidR="00B67A94" w:rsidRPr="00B67A94" w:rsidRDefault="00B67A94" w:rsidP="00B67A94">
      <w:pPr>
        <w:numPr>
          <w:ilvl w:val="0"/>
          <w:numId w:val="7"/>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公有制是社会主义经济制度的基础，是社会主义生产关系区别于资本主义的本质特征，是劳动人民当家作主的经济基础，也是社会化大生产的客观要求。</w:t>
      </w:r>
    </w:p>
    <w:p w14:paraId="1A01953F" w14:textId="77777777" w:rsidR="00B67A94" w:rsidRPr="00B67A94" w:rsidRDefault="00B67A94" w:rsidP="00B67A94">
      <w:pPr>
        <w:numPr>
          <w:ilvl w:val="0"/>
          <w:numId w:val="7"/>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我国还处在社会主义初级阶段，生产力还不发达，生产社会化的程度还不高，发展还很不平衡，需要在公有制为主体的条件下发展多种所有制</w:t>
      </w:r>
      <w:r w:rsidRPr="00B67A94">
        <w:rPr>
          <w:rFonts w:ascii="Times New Roman" w:eastAsia="宋体" w:hAnsi="Times New Roman" w:cs="Times New Roman" w:hint="eastAsia"/>
          <w:sz w:val="24"/>
          <w:szCs w:val="21"/>
          <w14:ligatures w14:val="none"/>
        </w:rPr>
        <w:lastRenderedPageBreak/>
        <w:t>经济，以适应生产力的要求。</w:t>
      </w:r>
    </w:p>
    <w:p w14:paraId="49C75792" w14:textId="77777777" w:rsidR="00B67A94" w:rsidRPr="00B67A94" w:rsidRDefault="00B67A94" w:rsidP="00B67A94">
      <w:pPr>
        <w:numPr>
          <w:ilvl w:val="0"/>
          <w:numId w:val="7"/>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一切符合“三个有利于”标准的所有制形式，都可以而且应该用来为发展社会主义服务。</w:t>
      </w:r>
    </w:p>
    <w:p w14:paraId="7F775307"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12、建设社会主义新农村的总要求（第8章）</w:t>
      </w:r>
    </w:p>
    <w:p w14:paraId="1FB92F54" w14:textId="77777777" w:rsidR="00B67A94" w:rsidRPr="00B67A94" w:rsidRDefault="00B67A94" w:rsidP="00B67A94">
      <w:pPr>
        <w:rPr>
          <w:rFonts w:ascii="楷体_GB2312" w:eastAsia="楷体_GB2312" w:hAnsi="Times New Roman" w:cs="Times New Roman" w:hint="eastAsia"/>
          <w:b/>
          <w:sz w:val="24"/>
          <w:szCs w:val="28"/>
          <w14:ligatures w14:val="none"/>
        </w:rPr>
      </w:pPr>
      <w:r w:rsidRPr="00B67A94">
        <w:rPr>
          <w:rFonts w:ascii="Times New Roman" w:eastAsia="宋体" w:hAnsi="Times New Roman" w:cs="Times New Roman" w:hint="eastAsia"/>
          <w:sz w:val="24"/>
          <w:szCs w:val="21"/>
          <w14:ligatures w14:val="none"/>
        </w:rPr>
        <w:t>答：</w:t>
      </w:r>
    </w:p>
    <w:p w14:paraId="1E595FB1" w14:textId="77777777" w:rsidR="00B67A94" w:rsidRPr="00B67A94" w:rsidRDefault="00B67A94" w:rsidP="00B67A94">
      <w:pPr>
        <w:numPr>
          <w:ilvl w:val="0"/>
          <w:numId w:val="8"/>
        </w:num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生产发展，是新农村建设的中心环节，是实现其他目标的物质基础。</w:t>
      </w:r>
    </w:p>
    <w:p w14:paraId="65B8C94A" w14:textId="77777777" w:rsidR="00B67A94" w:rsidRPr="00B67A94" w:rsidRDefault="00B67A94" w:rsidP="00B67A94">
      <w:pPr>
        <w:numPr>
          <w:ilvl w:val="0"/>
          <w:numId w:val="8"/>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生活宽裕，是新农村建设的目的，也是衡量我们工作的基本尺度。</w:t>
      </w:r>
    </w:p>
    <w:p w14:paraId="7D0EFA5D" w14:textId="77777777" w:rsidR="00B67A94" w:rsidRPr="00B67A94" w:rsidRDefault="00B67A94" w:rsidP="00B67A94">
      <w:pPr>
        <w:numPr>
          <w:ilvl w:val="0"/>
          <w:numId w:val="8"/>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乡风文明，是农民素质的</w:t>
      </w:r>
      <w:r w:rsidRPr="00B67A94">
        <w:rPr>
          <w:rFonts w:ascii="Times New Roman" w:eastAsia="宋体" w:hAnsi="Times New Roman" w:cs="Times New Roman"/>
          <w:sz w:val="24"/>
          <w:szCs w:val="21"/>
          <w14:ligatures w14:val="none"/>
        </w:rPr>
        <w:t xml:space="preserve"> </w:t>
      </w:r>
      <w:r w:rsidRPr="00B67A94">
        <w:rPr>
          <w:rFonts w:ascii="Times New Roman" w:eastAsia="宋体" w:hAnsi="Times New Roman" w:cs="Times New Roman" w:hint="eastAsia"/>
          <w:sz w:val="24"/>
          <w:szCs w:val="21"/>
          <w14:ligatures w14:val="none"/>
        </w:rPr>
        <w:t>，</w:t>
      </w:r>
      <w:r w:rsidRPr="00B67A94">
        <w:rPr>
          <w:rFonts w:ascii="Times New Roman" w:eastAsia="宋体" w:hAnsi="Times New Roman" w:cs="Times New Roman"/>
          <w:sz w:val="24"/>
          <w:szCs w:val="21"/>
          <w14:ligatures w14:val="none"/>
        </w:rPr>
        <w:t xml:space="preserve"> </w:t>
      </w:r>
      <w:r w:rsidRPr="00B67A94">
        <w:rPr>
          <w:rFonts w:ascii="Times New Roman" w:eastAsia="宋体" w:hAnsi="Times New Roman" w:cs="Times New Roman" w:hint="eastAsia"/>
          <w:sz w:val="24"/>
          <w:szCs w:val="21"/>
          <w14:ligatures w14:val="none"/>
        </w:rPr>
        <w:t>农村精神文明建设的要求。</w:t>
      </w:r>
      <w:r w:rsidRPr="00B67A94">
        <w:rPr>
          <w:rFonts w:ascii="Times New Roman" w:eastAsia="宋体" w:hAnsi="Times New Roman" w:cs="Times New Roman"/>
          <w:sz w:val="24"/>
          <w:szCs w:val="21"/>
          <w14:ligatures w14:val="none"/>
        </w:rPr>
        <w:t xml:space="preserve"> </w:t>
      </w:r>
    </w:p>
    <w:p w14:paraId="42A7C3DC" w14:textId="77777777" w:rsidR="00B67A94" w:rsidRPr="00B67A94" w:rsidRDefault="00B67A94" w:rsidP="00B67A94">
      <w:pPr>
        <w:numPr>
          <w:ilvl w:val="0"/>
          <w:numId w:val="8"/>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村容整洁，是展现农村新貌的窗口，是实现人与环境和谐发展的必然要求。</w:t>
      </w:r>
    </w:p>
    <w:p w14:paraId="3911B559" w14:textId="77777777" w:rsidR="00B67A94" w:rsidRPr="00B67A94" w:rsidRDefault="00B67A94" w:rsidP="00B67A94">
      <w:pPr>
        <w:numPr>
          <w:ilvl w:val="0"/>
          <w:numId w:val="8"/>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管理民主，是新农村建设的政治保证。</w:t>
      </w:r>
    </w:p>
    <w:p w14:paraId="7766FCC8"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13、坚持党的领导、人民当家作主和依法治国的有机统一（第9章）</w:t>
      </w:r>
      <w:r w:rsidRPr="00B67A94">
        <w:rPr>
          <w:rFonts w:ascii="Times New Roman" w:eastAsia="宋体" w:hAnsi="Times New Roman" w:cs="Times New Roman" w:hint="eastAsia"/>
          <w:sz w:val="24"/>
          <w:szCs w:val="21"/>
          <w14:ligatures w14:val="none"/>
        </w:rPr>
        <w:t>答：</w:t>
      </w:r>
    </w:p>
    <w:p w14:paraId="44FC829C" w14:textId="77777777" w:rsidR="00B67A94" w:rsidRPr="00B67A94" w:rsidRDefault="00B67A94" w:rsidP="00B67A94">
      <w:pPr>
        <w:numPr>
          <w:ilvl w:val="0"/>
          <w:numId w:val="9"/>
        </w:num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中国共产党的领导是人民当家作主和依法治国的根本保证。</w:t>
      </w:r>
    </w:p>
    <w:p w14:paraId="262B818D" w14:textId="77777777" w:rsidR="00B67A94" w:rsidRPr="00B67A94" w:rsidRDefault="00B67A94" w:rsidP="00B67A94">
      <w:pPr>
        <w:numPr>
          <w:ilvl w:val="0"/>
          <w:numId w:val="9"/>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人民当家作主是社会主义民主政治的本质和核心要求，是社会主义政治文明建设的根本出发点和归宿。</w:t>
      </w:r>
    </w:p>
    <w:p w14:paraId="6E15C0C2" w14:textId="77777777" w:rsidR="00B67A94" w:rsidRPr="00B67A94" w:rsidRDefault="00B67A94" w:rsidP="00B67A94">
      <w:pPr>
        <w:numPr>
          <w:ilvl w:val="0"/>
          <w:numId w:val="9"/>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依法治国是党领导人民治理国家的基本方略。</w:t>
      </w:r>
    </w:p>
    <w:p w14:paraId="5390B7B4"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总之，党的领导，人民当家作主和依法治国统一于建设中国特色社会主义民主政治的伟大实践之中，决不能把它们分割开来或对立起来。</w:t>
      </w:r>
    </w:p>
    <w:p w14:paraId="71E45D83"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14、“和平统一、一国两制”构想的重要意义（第12章）</w:t>
      </w:r>
    </w:p>
    <w:p w14:paraId="60E464B9"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答：第一，“和平统一，一国两制”构想创造性的把和平共处原则用之于解决一个国家的统一问题。</w:t>
      </w:r>
    </w:p>
    <w:p w14:paraId="34F8EA0B"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第二，“和平统一，一国两制”构想创造性的发展了马克思主义的国家学说。</w:t>
      </w:r>
    </w:p>
    <w:p w14:paraId="4C3783DC"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第三，“和平统一，一国两制”构想体现了既坚持国家统一，维护国家主权的原则坚定性，也体现了照顾历史实际和现实可能的策略灵活性，可以避免武力统一会造成的不良后果。</w:t>
      </w:r>
    </w:p>
    <w:p w14:paraId="08CA5CED"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第四，“和平统一，一国两制”构想有利于争取社会主义现代化建设事业所需要的和平的国际环境与国内环境。</w:t>
      </w:r>
    </w:p>
    <w:p w14:paraId="565BA6F2"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第五，“和平统一，一国两制”构想为解决国际争端和历史遗留问题提供了新的思路。</w:t>
      </w:r>
    </w:p>
    <w:p w14:paraId="15206A42"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15、和平共处五项原则（第13章）</w:t>
      </w:r>
    </w:p>
    <w:p w14:paraId="17991F60"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答：互相尊重主权和领土完整，互不侵犯，互不干涉内政，平等互利，和平共处。</w:t>
      </w:r>
    </w:p>
    <w:p w14:paraId="68555E98"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16、独立自主和平外交政策的基本原则（第13章）</w:t>
      </w:r>
    </w:p>
    <w:p w14:paraId="2E1ADA51" w14:textId="77777777" w:rsidR="00B67A94" w:rsidRPr="00B67A94" w:rsidRDefault="00B67A94" w:rsidP="00B67A94">
      <w:pPr>
        <w:rPr>
          <w:rFonts w:ascii="楷体_GB2312" w:eastAsia="楷体_GB2312" w:hAnsi="Times New Roman" w:cs="Times New Roman" w:hint="eastAsia"/>
          <w:b/>
          <w:sz w:val="24"/>
          <w:szCs w:val="28"/>
          <w14:ligatures w14:val="none"/>
        </w:rPr>
      </w:pPr>
      <w:r w:rsidRPr="00B67A94">
        <w:rPr>
          <w:rFonts w:ascii="Times New Roman" w:eastAsia="宋体" w:hAnsi="Times New Roman" w:cs="Times New Roman" w:hint="eastAsia"/>
          <w:sz w:val="24"/>
          <w:szCs w:val="21"/>
          <w14:ligatures w14:val="none"/>
        </w:rPr>
        <w:t>答：</w:t>
      </w:r>
    </w:p>
    <w:p w14:paraId="57361AE2" w14:textId="77777777" w:rsidR="00B67A94" w:rsidRPr="00B67A94" w:rsidRDefault="00B67A94" w:rsidP="00B67A94">
      <w:pPr>
        <w:numPr>
          <w:ilvl w:val="0"/>
          <w:numId w:val="10"/>
        </w:num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坚持独立自主地处理一切国际事务的原则。</w:t>
      </w:r>
    </w:p>
    <w:p w14:paraId="51B2388D" w14:textId="77777777" w:rsidR="00B67A94" w:rsidRPr="00B67A94" w:rsidRDefault="00B67A94" w:rsidP="00B67A94">
      <w:pPr>
        <w:numPr>
          <w:ilvl w:val="0"/>
          <w:numId w:val="10"/>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坚持和平共处原则为指导国家间关系的基本准则。</w:t>
      </w:r>
    </w:p>
    <w:p w14:paraId="3D305B01" w14:textId="77777777" w:rsidR="00B67A94" w:rsidRPr="00B67A94" w:rsidRDefault="00B67A94" w:rsidP="00B67A94">
      <w:pPr>
        <w:numPr>
          <w:ilvl w:val="0"/>
          <w:numId w:val="10"/>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坚持同发展中国家加强团结与合作的原则。</w:t>
      </w:r>
    </w:p>
    <w:p w14:paraId="032010C8" w14:textId="77777777" w:rsidR="00B67A94" w:rsidRPr="00B67A94" w:rsidRDefault="00B67A94" w:rsidP="00B67A94">
      <w:pPr>
        <w:rPr>
          <w:rFonts w:ascii="Times New Roman" w:eastAsia="宋体" w:hAnsi="Times New Roman" w:cs="Times New Roman"/>
          <w:sz w:val="24"/>
          <w:szCs w:val="24"/>
          <w14:ligatures w14:val="none"/>
        </w:rPr>
      </w:pPr>
      <w:r w:rsidRPr="00B67A94">
        <w:rPr>
          <w:rFonts w:ascii="Times New Roman" w:eastAsia="宋体" w:hAnsi="Times New Roman" w:cs="Times New Roman" w:hint="eastAsia"/>
          <w:sz w:val="24"/>
          <w:szCs w:val="24"/>
          <w14:ligatures w14:val="none"/>
        </w:rPr>
        <w:t>坚持爱国主义与履行国际义务相统一的原则。</w:t>
      </w:r>
    </w:p>
    <w:p w14:paraId="00306CDA"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17、积极推进中国特色军事变革（第14章）</w:t>
      </w:r>
    </w:p>
    <w:p w14:paraId="5CCC9068" w14:textId="77777777" w:rsidR="00B67A94" w:rsidRPr="00B67A94" w:rsidRDefault="00B67A94" w:rsidP="00B67A94">
      <w:pPr>
        <w:rPr>
          <w:rFonts w:ascii="楷体_GB2312" w:eastAsia="楷体_GB2312" w:hAnsi="Times New Roman" w:cs="Times New Roman" w:hint="eastAsia"/>
          <w:b/>
          <w:sz w:val="24"/>
          <w:szCs w:val="28"/>
          <w14:ligatures w14:val="none"/>
        </w:rPr>
      </w:pPr>
      <w:r w:rsidRPr="00B67A94">
        <w:rPr>
          <w:rFonts w:ascii="Times New Roman" w:eastAsia="宋体" w:hAnsi="Times New Roman" w:cs="Times New Roman" w:hint="eastAsia"/>
          <w:sz w:val="24"/>
          <w:szCs w:val="21"/>
          <w14:ligatures w14:val="none"/>
        </w:rPr>
        <w:t>答：</w:t>
      </w:r>
    </w:p>
    <w:p w14:paraId="2ECCD2DF" w14:textId="77777777" w:rsidR="00B67A94" w:rsidRPr="00B67A94" w:rsidRDefault="00B67A94" w:rsidP="00B67A94">
      <w:pPr>
        <w:numPr>
          <w:ilvl w:val="0"/>
          <w:numId w:val="11"/>
        </w:num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按照信息化的要求，积极创新军事理论。</w:t>
      </w:r>
    </w:p>
    <w:p w14:paraId="02C29094" w14:textId="77777777" w:rsidR="00B67A94" w:rsidRPr="00B67A94" w:rsidRDefault="00B67A94" w:rsidP="00B67A94">
      <w:pPr>
        <w:numPr>
          <w:ilvl w:val="0"/>
          <w:numId w:val="11"/>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大力实施人才战略工程，培养高素质新型人才。</w:t>
      </w:r>
    </w:p>
    <w:p w14:paraId="7D312FE4" w14:textId="77777777" w:rsidR="00B67A94" w:rsidRPr="00B67A94" w:rsidRDefault="00B67A94" w:rsidP="00B67A94">
      <w:pPr>
        <w:numPr>
          <w:ilvl w:val="0"/>
          <w:numId w:val="11"/>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继续对我军的体制编制进行改革，使之更趋合理。</w:t>
      </w:r>
    </w:p>
    <w:p w14:paraId="63072B86" w14:textId="77777777" w:rsidR="00B67A94" w:rsidRPr="00B67A94" w:rsidRDefault="00B67A94" w:rsidP="00B67A94">
      <w:pPr>
        <w:numPr>
          <w:ilvl w:val="0"/>
          <w:numId w:val="11"/>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围绕建设信息化军队，打赢信息化战争的目标，加快机械化和信息化复</w:t>
      </w:r>
      <w:r w:rsidRPr="00B67A94">
        <w:rPr>
          <w:rFonts w:ascii="Times New Roman" w:eastAsia="宋体" w:hAnsi="Times New Roman" w:cs="Times New Roman" w:hint="eastAsia"/>
          <w:sz w:val="24"/>
          <w:szCs w:val="21"/>
          <w14:ligatures w14:val="none"/>
        </w:rPr>
        <w:lastRenderedPageBreak/>
        <w:t>合发展。</w:t>
      </w:r>
    </w:p>
    <w:p w14:paraId="251DA19A" w14:textId="77777777" w:rsidR="00B67A94" w:rsidRPr="00B67A94" w:rsidRDefault="00B67A94" w:rsidP="00B67A94">
      <w:pPr>
        <w:numPr>
          <w:ilvl w:val="0"/>
          <w:numId w:val="11"/>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坚定不移地走中国特色的精兵之路。</w:t>
      </w:r>
    </w:p>
    <w:p w14:paraId="7CCD5653" w14:textId="77777777" w:rsidR="00B67A94" w:rsidRPr="00B67A94" w:rsidRDefault="00B67A94" w:rsidP="00B67A94">
      <w:pPr>
        <w:rPr>
          <w:rFonts w:ascii="楷体_GB2312" w:eastAsia="楷体_GB2312" w:hAnsi="Times New Roman" w:cs="Times New Roman"/>
          <w:b/>
          <w:i/>
          <w:sz w:val="24"/>
          <w:szCs w:val="32"/>
          <w14:ligatures w14:val="none"/>
        </w:rPr>
      </w:pPr>
      <w:r w:rsidRPr="00B67A94">
        <w:rPr>
          <w:rFonts w:ascii="楷体_GB2312" w:eastAsia="楷体_GB2312" w:hAnsi="Times New Roman" w:cs="Times New Roman" w:hint="eastAsia"/>
          <w:b/>
          <w:i/>
          <w:sz w:val="24"/>
          <w:szCs w:val="32"/>
          <w14:ligatures w14:val="none"/>
        </w:rPr>
        <w:t>三．论述题</w:t>
      </w:r>
    </w:p>
    <w:p w14:paraId="6C75B5FF" w14:textId="77777777" w:rsidR="00B67A94" w:rsidRPr="00B67A94" w:rsidRDefault="00B67A94" w:rsidP="00B67A94">
      <w:pPr>
        <w:rPr>
          <w:rFonts w:ascii="楷体_GB2312" w:eastAsia="楷体_GB2312" w:hAnsi="Times New Roman" w:cs="Times New Roman" w:hint="eastAsia"/>
          <w:b/>
          <w:sz w:val="24"/>
          <w:szCs w:val="28"/>
          <w14:ligatures w14:val="none"/>
        </w:rPr>
      </w:pPr>
      <w:r w:rsidRPr="00B67A94">
        <w:rPr>
          <w:rFonts w:ascii="楷体_GB2312" w:eastAsia="楷体_GB2312" w:hAnsi="Times New Roman" w:cs="Times New Roman" w:hint="eastAsia"/>
          <w:b/>
          <w:sz w:val="24"/>
          <w:szCs w:val="28"/>
          <w14:ligatures w14:val="none"/>
        </w:rPr>
        <w:t>1、试述马克思主义中国化的重要意义（第1章）</w:t>
      </w:r>
    </w:p>
    <w:p w14:paraId="7AD3DD9C" w14:textId="77777777" w:rsidR="00B67A94" w:rsidRPr="00B67A94" w:rsidRDefault="00B67A94" w:rsidP="00B67A94">
      <w:pPr>
        <w:rPr>
          <w:rFonts w:ascii="楷体_GB2312" w:eastAsia="楷体_GB2312" w:hAnsi="Times New Roman" w:cs="Times New Roman" w:hint="eastAsia"/>
          <w:b/>
          <w:sz w:val="24"/>
          <w:szCs w:val="28"/>
          <w14:ligatures w14:val="none"/>
        </w:rPr>
      </w:pPr>
      <w:r w:rsidRPr="00B67A94">
        <w:rPr>
          <w:rFonts w:ascii="Times New Roman" w:eastAsia="宋体" w:hAnsi="Times New Roman" w:cs="Times New Roman" w:hint="eastAsia"/>
          <w:sz w:val="24"/>
          <w:szCs w:val="21"/>
          <w14:ligatures w14:val="none"/>
        </w:rPr>
        <w:t>答：</w:t>
      </w:r>
    </w:p>
    <w:p w14:paraId="2CE9B21E" w14:textId="77777777" w:rsidR="00B67A94" w:rsidRPr="00B67A94" w:rsidRDefault="00B67A94" w:rsidP="00B67A94">
      <w:pPr>
        <w:numPr>
          <w:ilvl w:val="0"/>
          <w:numId w:val="12"/>
        </w:num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马克思主义中国化的理论成果指引着党和人民的伟大事业不断取得胜利。没有革命的理论就没有革命的实践。第二，马克思主义中国化的理论成果提供了凝聚全党全国各族人民的强大精神支柱。</w:t>
      </w:r>
    </w:p>
    <w:p w14:paraId="1C62F9E6"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第三，马克思主义中国化倡导了对待马克思主义的科学态度和学风，开拓着马克思主义在中国发展的新境界。</w:t>
      </w:r>
    </w:p>
    <w:p w14:paraId="1C19AD98"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2、试述中国革命走农村包围城市、武装夺取政权道路理论的意义（第3章）</w:t>
      </w:r>
    </w:p>
    <w:p w14:paraId="20256D2C"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答：农村包围城市道路革命新道路的开辟，无论在中国革命史上，还是在马克思列宁主义、毛泽东思想发展史上都具有十分重要的意义。</w:t>
      </w:r>
    </w:p>
    <w:p w14:paraId="56D9F95D"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第一，农村包围城市道路革命新道路的开辟，实现了中国革命由城市转向农村的历史性转变，保存和发展了革命力量。</w:t>
      </w:r>
    </w:p>
    <w:p w14:paraId="03405076"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第二，农村包围城市、武装夺取政权的革命新道路，揭示了中国革命发展的规律，指导中国革命取得了最后胜利。</w:t>
      </w:r>
    </w:p>
    <w:p w14:paraId="555B7304"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第三，农村包围城市、武装夺取政权的革命新道路，丰富和发展了马克思主义关于暴力革命的学说，为殖民地半封建国家的人民解放斗争提供了重要经验。</w:t>
      </w:r>
    </w:p>
    <w:p w14:paraId="30584A7B" w14:textId="77777777" w:rsidR="00B67A94" w:rsidRPr="00B67A94" w:rsidRDefault="00B67A94" w:rsidP="00B67A94">
      <w:pPr>
        <w:numPr>
          <w:ilvl w:val="0"/>
          <w:numId w:val="10"/>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中国革命新道路的开辟，是马克思列宁主义普遍原理与中国革命具体实践相结合的光辉典范，是毛泽东思想形成的重要标志。</w:t>
      </w:r>
    </w:p>
    <w:p w14:paraId="462E1BFD"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3、联系实际，谈谈如何践行社会主义荣辱观？（必考）（第10章）</w:t>
      </w:r>
    </w:p>
    <w:p w14:paraId="71F48170"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答：必要性：</w:t>
      </w:r>
      <w:r w:rsidRPr="00B67A94">
        <w:rPr>
          <w:rFonts w:ascii="Times New Roman" w:eastAsia="宋体" w:hAnsi="Times New Roman" w:cs="Times New Roman"/>
          <w:sz w:val="24"/>
          <w:szCs w:val="21"/>
          <w14:ligatures w14:val="none"/>
        </w:rPr>
        <w:t xml:space="preserve">  </w:t>
      </w:r>
      <w:r w:rsidRPr="00B67A94">
        <w:rPr>
          <w:rFonts w:ascii="Times New Roman" w:eastAsia="宋体" w:hAnsi="Times New Roman" w:cs="Times New Roman" w:hint="eastAsia"/>
          <w:sz w:val="24"/>
          <w:szCs w:val="21"/>
          <w14:ligatures w14:val="none"/>
        </w:rPr>
        <w:t>首先，以“八荣八耻”为核心内容的社会主义荣辱观的提出，是与我国经济社会的发展要求相适应的。其次，社会主义荣辱观还直接关涉国家软实力的强弱。第三，社会主义荣辱观与国家现行的一系列重大方针政策是相辅相成的。树立社会主义荣辱观，关键在于脚踏实地予以践行。应该从以下五个方面着手：一是要把学习贯彻社会主义荣辱观与学习贯彻十六大以来我们党的一系列理论创新和重大战略思想结合起来；二是要深化对社会主义荣辱观的理论研究，全面准确深刻地理解其科学内涵及其重大意义；三是要宣传好，让社会主义荣辱观深入人心，家喻户晓，妇孺皆知；四是党员干部要身体力行，为群众做出表率；五是领导决策部门要拿出具体的措施办法，营造好践行荣辱观的氛围。</w:t>
      </w:r>
    </w:p>
    <w:p w14:paraId="4C169F4C" w14:textId="77777777" w:rsidR="00B67A94" w:rsidRPr="00B67A94" w:rsidRDefault="00B67A94" w:rsidP="00B67A94">
      <w:p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（答案较开放，可理解后用自己的话表达）</w:t>
      </w:r>
    </w:p>
    <w:p w14:paraId="1AE9F8F5" w14:textId="77777777" w:rsidR="00B67A94" w:rsidRPr="00B67A94" w:rsidRDefault="00B67A94" w:rsidP="00B67A94">
      <w:pPr>
        <w:rPr>
          <w:rFonts w:ascii="Times New Roman" w:eastAsia="宋体" w:hAnsi="Times New Roman" w:cs="Times New Roman"/>
          <w:sz w:val="24"/>
          <w:szCs w:val="21"/>
          <w14:ligatures w14:val="none"/>
        </w:rPr>
      </w:pPr>
    </w:p>
    <w:p w14:paraId="1D009A62" w14:textId="77777777" w:rsidR="00B67A94" w:rsidRPr="00B67A94" w:rsidRDefault="00B67A94" w:rsidP="00B67A94">
      <w:pPr>
        <w:rPr>
          <w:rFonts w:ascii="楷体_GB2312" w:eastAsia="楷体_GB2312" w:hAnsi="Times New Roman" w:cs="Times New Roman"/>
          <w:b/>
          <w:sz w:val="24"/>
          <w:szCs w:val="28"/>
          <w14:ligatures w14:val="none"/>
        </w:rPr>
      </w:pPr>
      <w:r w:rsidRPr="00B67A94">
        <w:rPr>
          <w:rFonts w:ascii="楷体_GB2312" w:eastAsia="楷体_GB2312" w:hAnsi="Times New Roman" w:cs="Times New Roman" w:hint="eastAsia"/>
          <w:b/>
          <w:sz w:val="24"/>
          <w:szCs w:val="28"/>
          <w14:ligatures w14:val="none"/>
        </w:rPr>
        <w:t>4、怎样实现好、维护好、发展好最广大人民的根本利益（第15章）</w:t>
      </w:r>
    </w:p>
    <w:p w14:paraId="3B2F711A" w14:textId="77777777" w:rsidR="00B67A94" w:rsidRPr="00B67A94" w:rsidRDefault="00B67A94" w:rsidP="00B67A94">
      <w:pPr>
        <w:rPr>
          <w:rFonts w:ascii="Times New Roman" w:eastAsia="宋体" w:hAnsi="Times New Roman" w:cs="Times New Roman" w:hint="eastAsia"/>
          <w:sz w:val="24"/>
          <w:szCs w:val="21"/>
          <w14:ligatures w14:val="none"/>
        </w:rPr>
      </w:pPr>
      <w:r w:rsidRPr="00B67A94">
        <w:rPr>
          <w:rFonts w:ascii="Times New Roman" w:eastAsia="宋体" w:hAnsi="Times New Roman" w:cs="Times New Roman" w:hint="eastAsia"/>
          <w:sz w:val="24"/>
          <w:szCs w:val="21"/>
          <w14:ligatures w14:val="none"/>
        </w:rPr>
        <w:t>答：为实现好，维护好，发展好最广大人民的根本利益，要正确把握以下基本原则</w:t>
      </w:r>
    </w:p>
    <w:p w14:paraId="2612C192" w14:textId="77777777" w:rsidR="00B67A94" w:rsidRPr="00B67A94" w:rsidRDefault="00B67A94" w:rsidP="00B67A94">
      <w:pPr>
        <w:numPr>
          <w:ilvl w:val="0"/>
          <w:numId w:val="13"/>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根本立足点是中国最广大人民的根本利益。这是党在执政的条件下坚持为人民服务这一根本宗旨的必然要求。最广大人们的根本利益是最紧要和最具有决定性的因素，这始终关系党执政的全局，关系国家经济政治文化发展的全局，关系全国各族人民的团结和社会安定的全局。</w:t>
      </w:r>
    </w:p>
    <w:p w14:paraId="3898D0B0" w14:textId="77777777" w:rsidR="00B67A94" w:rsidRPr="00B67A94" w:rsidRDefault="00B67A94" w:rsidP="00B67A94">
      <w:pPr>
        <w:numPr>
          <w:ilvl w:val="0"/>
          <w:numId w:val="13"/>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妥善处理与兼顾不同阶层，不同方面群众的利益关系。党要高度重视和维护人民群众最现实，最关心，最直接的利益，使工人，农民，知识分子和其他群众共同享受到经济社会发展的成果，既坚决维护工人阶级的</w:t>
      </w:r>
      <w:r w:rsidRPr="00B67A94">
        <w:rPr>
          <w:rFonts w:ascii="Times New Roman" w:eastAsia="宋体" w:hAnsi="Times New Roman" w:cs="Times New Roman" w:hint="eastAsia"/>
          <w:sz w:val="24"/>
          <w:szCs w:val="21"/>
          <w14:ligatures w14:val="none"/>
        </w:rPr>
        <w:lastRenderedPageBreak/>
        <w:t>主人翁地位，又认真考虑和兼顾其他各阶层，各方面的利益。</w:t>
      </w:r>
    </w:p>
    <w:p w14:paraId="598AB0D3" w14:textId="77777777" w:rsidR="00B67A94" w:rsidRPr="00B67A94" w:rsidRDefault="00B67A94" w:rsidP="00B67A94">
      <w:pPr>
        <w:numPr>
          <w:ilvl w:val="0"/>
          <w:numId w:val="13"/>
        </w:numPr>
        <w:rPr>
          <w:rFonts w:ascii="Times New Roman" w:eastAsia="宋体" w:hAnsi="Times New Roman" w:cs="Times New Roman"/>
          <w:sz w:val="24"/>
          <w:szCs w:val="21"/>
          <w14:ligatures w14:val="none"/>
        </w:rPr>
      </w:pPr>
      <w:r w:rsidRPr="00B67A94">
        <w:rPr>
          <w:rFonts w:ascii="Times New Roman" w:eastAsia="宋体" w:hAnsi="Times New Roman" w:cs="Times New Roman" w:hint="eastAsia"/>
          <w:sz w:val="24"/>
          <w:szCs w:val="21"/>
          <w14:ligatures w14:val="none"/>
        </w:rPr>
        <w:t>切实解决好事关人民群众利益的实际问题。关心群众，代表群众利益，绝不是空洞的口号，必须十分具体地落实到解决群众生产和生活的实际问题上。</w:t>
      </w:r>
    </w:p>
    <w:p w14:paraId="38AE7408" w14:textId="77777777" w:rsidR="00B67A94" w:rsidRPr="00B67A94" w:rsidRDefault="00B67A94" w:rsidP="00B67A94">
      <w:pPr>
        <w:rPr>
          <w:rFonts w:ascii="Times New Roman" w:eastAsia="宋体" w:hAnsi="Times New Roman" w:cs="Times New Roman"/>
          <w:sz w:val="24"/>
          <w:szCs w:val="21"/>
          <w14:ligatures w14:val="none"/>
        </w:rPr>
      </w:pPr>
    </w:p>
    <w:p w14:paraId="3094AE2E" w14:textId="77777777" w:rsidR="00B67A94" w:rsidRDefault="00B67A94">
      <w:pPr>
        <w:jc w:val="left"/>
        <w:rPr>
          <w:rFonts w:ascii="Tahoma" w:hAnsi="Tahoma" w:cs="Tahoma"/>
          <w:color w:val="000000"/>
          <w:sz w:val="24"/>
        </w:rPr>
      </w:pPr>
    </w:p>
    <w:p w14:paraId="5185F188" w14:textId="77777777" w:rsidR="00B67A94" w:rsidRDefault="00B67A94">
      <w:pPr>
        <w:jc w:val="left"/>
        <w:rPr>
          <w:rFonts w:ascii="Tahoma" w:hAnsi="Tahoma" w:cs="Tahoma"/>
          <w:color w:val="000000"/>
          <w:sz w:val="24"/>
        </w:rPr>
      </w:pPr>
    </w:p>
    <w:p w14:paraId="199A43B5" w14:textId="77777777" w:rsidR="00B67A94" w:rsidRDefault="00B67A94">
      <w:pPr>
        <w:jc w:val="left"/>
        <w:rPr>
          <w:rFonts w:ascii="Tahoma" w:hAnsi="Tahoma" w:cs="Tahoma"/>
          <w:color w:val="000000"/>
          <w:sz w:val="24"/>
        </w:rPr>
      </w:pPr>
    </w:p>
    <w:p w14:paraId="5E26F793" w14:textId="77777777" w:rsidR="00B67A94" w:rsidRDefault="00B67A94">
      <w:pPr>
        <w:jc w:val="left"/>
        <w:rPr>
          <w:rFonts w:ascii="Tahoma" w:hAnsi="Tahoma" w:cs="Tahoma"/>
          <w:color w:val="000000"/>
          <w:sz w:val="24"/>
        </w:rPr>
      </w:pPr>
    </w:p>
    <w:p w14:paraId="2284755F" w14:textId="77777777" w:rsidR="00B67A94" w:rsidRDefault="00B67A94">
      <w:pPr>
        <w:jc w:val="left"/>
        <w:rPr>
          <w:rFonts w:ascii="Tahoma" w:hAnsi="Tahoma" w:cs="Tahoma"/>
          <w:color w:val="000000"/>
          <w:sz w:val="24"/>
        </w:rPr>
      </w:pPr>
    </w:p>
    <w:p w14:paraId="2745D880" w14:textId="77777777" w:rsidR="00B67A94" w:rsidRDefault="00B67A94">
      <w:pPr>
        <w:jc w:val="left"/>
        <w:rPr>
          <w:rFonts w:ascii="Tahoma" w:hAnsi="Tahoma" w:cs="Tahoma"/>
          <w:color w:val="000000"/>
          <w:sz w:val="24"/>
        </w:rPr>
      </w:pPr>
    </w:p>
    <w:p w14:paraId="42AED8A2" w14:textId="77777777" w:rsidR="00B67A94" w:rsidRDefault="00B67A94">
      <w:pPr>
        <w:jc w:val="left"/>
        <w:rPr>
          <w:rFonts w:ascii="Tahoma" w:hAnsi="Tahoma" w:cs="Tahoma"/>
          <w:color w:val="000000"/>
          <w:sz w:val="24"/>
        </w:rPr>
      </w:pPr>
    </w:p>
    <w:p w14:paraId="7ABD5F6F" w14:textId="77777777" w:rsidR="00B67A94" w:rsidRDefault="00B67A94">
      <w:pPr>
        <w:jc w:val="left"/>
        <w:rPr>
          <w:rFonts w:ascii="Tahoma" w:hAnsi="Tahoma" w:cs="Tahoma" w:hint="eastAsia"/>
          <w:color w:val="000000"/>
          <w:sz w:val="24"/>
        </w:rPr>
      </w:pPr>
    </w:p>
    <w:p w14:paraId="17E195C5" w14:textId="77777777" w:rsidR="00B67A94" w:rsidRPr="00B16192" w:rsidRDefault="00B67A94" w:rsidP="00B67A94">
      <w:pPr>
        <w:jc w:val="left"/>
        <w:rPr>
          <w:rFonts w:eastAsia="黑体"/>
          <w:b/>
        </w:rPr>
      </w:pPr>
      <w:r>
        <w:rPr>
          <w:rFonts w:eastAsia="黑体" w:hint="eastAsia"/>
          <w:b/>
        </w:rPr>
        <w:t>一、简答题</w:t>
      </w:r>
    </w:p>
    <w:p w14:paraId="443B55D9" w14:textId="77777777" w:rsidR="00B67A94" w:rsidRPr="00E55EB7" w:rsidRDefault="00B67A94" w:rsidP="00B67A94">
      <w:pPr>
        <w:autoSpaceDE w:val="0"/>
        <w:autoSpaceDN w:val="0"/>
        <w:adjustRightInd w:val="0"/>
        <w:jc w:val="left"/>
        <w:rPr>
          <w:kern w:val="0"/>
          <w:sz w:val="17"/>
          <w:szCs w:val="17"/>
          <w:lang w:val="zh-CN"/>
        </w:rPr>
      </w:pPr>
      <w:r w:rsidRPr="00E55EB7">
        <w:rPr>
          <w:kern w:val="0"/>
          <w:szCs w:val="21"/>
        </w:rPr>
        <w:t xml:space="preserve">1. </w:t>
      </w:r>
      <w:r w:rsidRPr="00E55EB7">
        <w:rPr>
          <w:rFonts w:hint="eastAsia"/>
          <w:kern w:val="0"/>
          <w:szCs w:val="21"/>
        </w:rPr>
        <w:t>简答</w:t>
      </w:r>
      <w:r w:rsidRPr="00E55EB7">
        <w:rPr>
          <w:kern w:val="0"/>
          <w:szCs w:val="21"/>
        </w:rPr>
        <w:t>"</w:t>
      </w:r>
      <w:r w:rsidRPr="00E55EB7">
        <w:rPr>
          <w:rFonts w:hint="eastAsia"/>
          <w:kern w:val="0"/>
          <w:szCs w:val="21"/>
        </w:rPr>
        <w:t>以人为本</w:t>
      </w:r>
      <w:r w:rsidRPr="00E55EB7">
        <w:rPr>
          <w:kern w:val="0"/>
          <w:szCs w:val="21"/>
        </w:rPr>
        <w:t>"</w:t>
      </w:r>
      <w:r w:rsidRPr="00E55EB7">
        <w:rPr>
          <w:rFonts w:hint="eastAsia"/>
          <w:kern w:val="0"/>
          <w:szCs w:val="21"/>
        </w:rPr>
        <w:t>的基本含义。</w:t>
      </w:r>
    </w:p>
    <w:p w14:paraId="335930E9" w14:textId="77777777" w:rsidR="00B67A94" w:rsidRPr="00E55EB7" w:rsidRDefault="00B67A94" w:rsidP="00B67A94">
      <w:pPr>
        <w:jc w:val="left"/>
        <w:rPr>
          <w:rFonts w:hint="eastAsia"/>
        </w:rPr>
      </w:pPr>
      <w:r w:rsidRPr="00E55EB7">
        <w:rPr>
          <w:rFonts w:hint="eastAsia"/>
        </w:rPr>
        <w:t>解答:</w:t>
      </w:r>
    </w:p>
    <w:p w14:paraId="7FB634A1" w14:textId="77777777" w:rsidR="00B67A94" w:rsidRPr="00E55EB7" w:rsidRDefault="00B67A94" w:rsidP="00B67A94">
      <w:pPr>
        <w:autoSpaceDE w:val="0"/>
        <w:autoSpaceDN w:val="0"/>
        <w:adjustRightInd w:val="0"/>
        <w:ind w:firstLine="420"/>
        <w:rPr>
          <w:kern w:val="0"/>
          <w:sz w:val="17"/>
          <w:szCs w:val="17"/>
          <w:lang w:val="zh-CN"/>
        </w:rPr>
      </w:pPr>
      <w:r w:rsidRPr="00E55EB7">
        <w:rPr>
          <w:rFonts w:hint="eastAsia"/>
          <w:szCs w:val="21"/>
        </w:rPr>
        <w:t>全心全意为人民服务是党的根本宗旨，党的一切奋斗和工作都是为了造福人民。要始终把实现好、维护好、发展好最广大人民的根本利益作为党和国家一切工作的出发点和落脚点，尊重人民主体地位，发挥人民首创精神，保障人民各项权益，走共同富裕道路，促进人的全面发展，做到发展为了人民、发展依靠人民、发展成果由人民共享。</w:t>
      </w:r>
    </w:p>
    <w:p w14:paraId="0C0E0A77" w14:textId="77777777" w:rsidR="00B67A94" w:rsidRPr="00E55EB7" w:rsidRDefault="00B67A94" w:rsidP="00B67A94">
      <w:pPr>
        <w:autoSpaceDE w:val="0"/>
        <w:autoSpaceDN w:val="0"/>
        <w:adjustRightInd w:val="0"/>
        <w:jc w:val="left"/>
        <w:rPr>
          <w:kern w:val="0"/>
          <w:sz w:val="17"/>
          <w:szCs w:val="17"/>
          <w:lang w:val="zh-CN"/>
        </w:rPr>
      </w:pPr>
      <w:r w:rsidRPr="00E55EB7">
        <w:rPr>
          <w:szCs w:val="21"/>
        </w:rPr>
        <w:t xml:space="preserve">2. </w:t>
      </w:r>
      <w:r w:rsidRPr="00E55EB7">
        <w:rPr>
          <w:rFonts w:hint="eastAsia"/>
          <w:szCs w:val="21"/>
        </w:rPr>
        <w:t>简答</w:t>
      </w:r>
      <w:r w:rsidRPr="00E55EB7">
        <w:rPr>
          <w:rFonts w:hint="eastAsia"/>
          <w:kern w:val="0"/>
          <w:szCs w:val="21"/>
        </w:rPr>
        <w:t>贯彻落实科学发展观的基本要求。</w:t>
      </w:r>
    </w:p>
    <w:p w14:paraId="11B42205" w14:textId="77777777" w:rsidR="00B67A94" w:rsidRPr="00E55EB7" w:rsidRDefault="00B67A94" w:rsidP="00B67A94">
      <w:pPr>
        <w:jc w:val="left"/>
        <w:rPr>
          <w:rFonts w:hint="eastAsia"/>
        </w:rPr>
      </w:pPr>
      <w:r w:rsidRPr="00E55EB7">
        <w:rPr>
          <w:rFonts w:hint="eastAsia"/>
        </w:rPr>
        <w:t>解答:</w:t>
      </w:r>
    </w:p>
    <w:p w14:paraId="4689C26D" w14:textId="77777777" w:rsidR="00B67A94" w:rsidRPr="00E55EB7" w:rsidRDefault="00B67A94" w:rsidP="00B67A94">
      <w:pPr>
        <w:autoSpaceDE w:val="0"/>
        <w:autoSpaceDN w:val="0"/>
        <w:adjustRightInd w:val="0"/>
        <w:ind w:firstLine="420"/>
        <w:rPr>
          <w:kern w:val="0"/>
          <w:sz w:val="17"/>
          <w:szCs w:val="17"/>
          <w:lang w:val="zh-CN"/>
        </w:rPr>
      </w:pPr>
      <w:r w:rsidRPr="00E55EB7">
        <w:rPr>
          <w:rFonts w:hint="eastAsia"/>
          <w:kern w:val="0"/>
          <w:szCs w:val="21"/>
        </w:rPr>
        <w:t>（</w:t>
      </w:r>
      <w:r w:rsidRPr="00E55EB7">
        <w:rPr>
          <w:kern w:val="0"/>
          <w:szCs w:val="21"/>
        </w:rPr>
        <w:t>1</w:t>
      </w:r>
      <w:r w:rsidRPr="00E55EB7">
        <w:rPr>
          <w:rFonts w:hint="eastAsia"/>
          <w:kern w:val="0"/>
          <w:szCs w:val="21"/>
        </w:rPr>
        <w:t>）必须始终坚持</w:t>
      </w:r>
      <w:r w:rsidRPr="00E55EB7">
        <w:rPr>
          <w:kern w:val="0"/>
          <w:szCs w:val="21"/>
        </w:rPr>
        <w:t>"</w:t>
      </w:r>
      <w:r w:rsidRPr="00E55EB7">
        <w:rPr>
          <w:rFonts w:hint="eastAsia"/>
          <w:kern w:val="0"/>
          <w:szCs w:val="21"/>
        </w:rPr>
        <w:t>一个中心、两个基本点</w:t>
      </w:r>
      <w:r w:rsidRPr="00E55EB7">
        <w:rPr>
          <w:kern w:val="0"/>
          <w:szCs w:val="21"/>
        </w:rPr>
        <w:t>"</w:t>
      </w:r>
      <w:r w:rsidRPr="00E55EB7">
        <w:rPr>
          <w:rFonts w:hint="eastAsia"/>
          <w:kern w:val="0"/>
          <w:szCs w:val="21"/>
        </w:rPr>
        <w:t>的基本路线。（</w:t>
      </w:r>
      <w:r w:rsidRPr="00E55EB7">
        <w:rPr>
          <w:kern w:val="0"/>
          <w:szCs w:val="21"/>
        </w:rPr>
        <w:t>2</w:t>
      </w:r>
      <w:r w:rsidRPr="00E55EB7">
        <w:rPr>
          <w:rFonts w:hint="eastAsia"/>
          <w:kern w:val="0"/>
          <w:szCs w:val="21"/>
        </w:rPr>
        <w:t>）积极构建社会主义和谐社会。（</w:t>
      </w:r>
      <w:r w:rsidRPr="00E55EB7">
        <w:rPr>
          <w:kern w:val="0"/>
          <w:szCs w:val="21"/>
        </w:rPr>
        <w:t>3</w:t>
      </w:r>
      <w:r>
        <w:rPr>
          <w:rFonts w:hint="eastAsia"/>
          <w:kern w:val="0"/>
          <w:szCs w:val="21"/>
        </w:rPr>
        <w:t>）继续深化改革开放。（4）</w:t>
      </w:r>
      <w:r w:rsidRPr="00E55EB7">
        <w:rPr>
          <w:rFonts w:hint="eastAsia"/>
          <w:kern w:val="0"/>
          <w:szCs w:val="21"/>
        </w:rPr>
        <w:t>切实加强和改进党的建设。</w:t>
      </w:r>
    </w:p>
    <w:p w14:paraId="2DF4BAAC" w14:textId="77777777" w:rsidR="00B67A94" w:rsidRPr="00D27236" w:rsidRDefault="00B67A94" w:rsidP="00B67A94">
      <w:pPr>
        <w:autoSpaceDE w:val="0"/>
        <w:autoSpaceDN w:val="0"/>
        <w:adjustRightInd w:val="0"/>
        <w:jc w:val="left"/>
        <w:rPr>
          <w:kern w:val="0"/>
          <w:sz w:val="17"/>
          <w:szCs w:val="17"/>
          <w:lang w:val="zh-CN"/>
        </w:rPr>
      </w:pPr>
      <w:r>
        <w:rPr>
          <w:rFonts w:hint="eastAsia"/>
          <w:szCs w:val="21"/>
        </w:rPr>
        <w:t>3</w:t>
      </w:r>
      <w:r w:rsidRPr="00D27236">
        <w:rPr>
          <w:szCs w:val="21"/>
        </w:rPr>
        <w:t xml:space="preserve">. </w:t>
      </w:r>
      <w:r w:rsidRPr="00D27236">
        <w:rPr>
          <w:rFonts w:hint="eastAsia"/>
          <w:szCs w:val="21"/>
        </w:rPr>
        <w:t>简答中国特色社会主义理论体系的基本问题。</w:t>
      </w:r>
    </w:p>
    <w:p w14:paraId="20AA219E" w14:textId="77777777" w:rsidR="00B67A94" w:rsidRPr="00D27236" w:rsidRDefault="00B67A94" w:rsidP="00B67A94">
      <w:pPr>
        <w:jc w:val="left"/>
        <w:rPr>
          <w:rFonts w:hint="eastAsia"/>
        </w:rPr>
      </w:pPr>
      <w:r w:rsidRPr="00D27236">
        <w:rPr>
          <w:rFonts w:hint="eastAsia"/>
        </w:rPr>
        <w:t>解答:</w:t>
      </w:r>
    </w:p>
    <w:p w14:paraId="39D868AA" w14:textId="77777777" w:rsidR="00B67A94" w:rsidRPr="00D27236" w:rsidRDefault="00B67A94" w:rsidP="00B67A94">
      <w:pPr>
        <w:autoSpaceDE w:val="0"/>
        <w:autoSpaceDN w:val="0"/>
        <w:adjustRightInd w:val="0"/>
        <w:ind w:firstLine="420"/>
        <w:rPr>
          <w:kern w:val="0"/>
          <w:sz w:val="17"/>
          <w:szCs w:val="17"/>
          <w:lang w:val="zh-CN"/>
        </w:rPr>
      </w:pPr>
      <w:r w:rsidRPr="00D27236">
        <w:rPr>
          <w:rFonts w:hint="eastAsia"/>
          <w:kern w:val="0"/>
          <w:szCs w:val="21"/>
        </w:rPr>
        <w:t>建设和发展中国特色社会主义，最根本的是要清醒认识和科学回答四大基本问题，这就是：什么是马克思主义、怎样对待马克思主义，什么是社会主义、怎样建设社会主义，建设什么样的党、怎样建设党，实现什么样的发展、怎样发展。</w:t>
      </w:r>
    </w:p>
    <w:p w14:paraId="3E34196D" w14:textId="77777777" w:rsidR="00B67A94" w:rsidRPr="00D27236" w:rsidRDefault="00B67A94" w:rsidP="00B67A94">
      <w:pPr>
        <w:autoSpaceDE w:val="0"/>
        <w:autoSpaceDN w:val="0"/>
        <w:adjustRightInd w:val="0"/>
        <w:jc w:val="left"/>
        <w:rPr>
          <w:kern w:val="0"/>
          <w:sz w:val="17"/>
          <w:szCs w:val="17"/>
          <w:lang w:val="zh-CN"/>
        </w:rPr>
      </w:pPr>
      <w:r>
        <w:rPr>
          <w:rFonts w:hint="eastAsia"/>
          <w:szCs w:val="21"/>
        </w:rPr>
        <w:t>4</w:t>
      </w:r>
      <w:r w:rsidRPr="00D27236">
        <w:rPr>
          <w:szCs w:val="21"/>
        </w:rPr>
        <w:t xml:space="preserve">. </w:t>
      </w:r>
      <w:r w:rsidRPr="00D27236">
        <w:rPr>
          <w:rFonts w:hint="eastAsia"/>
          <w:szCs w:val="21"/>
        </w:rPr>
        <w:t>简答</w:t>
      </w:r>
      <w:r w:rsidRPr="00D27236">
        <w:rPr>
          <w:rFonts w:hint="eastAsia"/>
          <w:kern w:val="0"/>
          <w:szCs w:val="21"/>
        </w:rPr>
        <w:t>中国特色社会主义的科学含义。</w:t>
      </w:r>
    </w:p>
    <w:p w14:paraId="6FC03200" w14:textId="77777777" w:rsidR="00B67A94" w:rsidRPr="00D27236" w:rsidRDefault="00B67A94" w:rsidP="00B67A94">
      <w:pPr>
        <w:jc w:val="left"/>
        <w:rPr>
          <w:rFonts w:hint="eastAsia"/>
        </w:rPr>
      </w:pPr>
      <w:r w:rsidRPr="00D27236">
        <w:rPr>
          <w:rFonts w:hint="eastAsia"/>
        </w:rPr>
        <w:t>解答:</w:t>
      </w:r>
    </w:p>
    <w:p w14:paraId="3B4B2E2D" w14:textId="77777777" w:rsidR="00B67A94" w:rsidRPr="00D27236" w:rsidRDefault="00B67A94" w:rsidP="00B67A94">
      <w:pPr>
        <w:autoSpaceDE w:val="0"/>
        <w:autoSpaceDN w:val="0"/>
        <w:adjustRightInd w:val="0"/>
        <w:ind w:firstLine="420"/>
        <w:rPr>
          <w:kern w:val="0"/>
          <w:sz w:val="17"/>
          <w:szCs w:val="17"/>
          <w:lang w:val="zh-CN"/>
        </w:rPr>
      </w:pPr>
      <w:r w:rsidRPr="00D27236">
        <w:rPr>
          <w:rFonts w:hint="eastAsia"/>
          <w:kern w:val="0"/>
          <w:szCs w:val="21"/>
        </w:rPr>
        <w:t>中国特色社会主义就是既坚持科学社会主义的基本原则，又根据我国实际和时代特征赋予其鲜明的中国特色。</w:t>
      </w:r>
    </w:p>
    <w:p w14:paraId="4E3737B5" w14:textId="77777777" w:rsidR="00B67A94" w:rsidRPr="00167AD4" w:rsidRDefault="00B67A94" w:rsidP="00B67A94">
      <w:pPr>
        <w:autoSpaceDE w:val="0"/>
        <w:autoSpaceDN w:val="0"/>
        <w:adjustRightInd w:val="0"/>
        <w:jc w:val="left"/>
        <w:rPr>
          <w:kern w:val="0"/>
          <w:sz w:val="17"/>
          <w:szCs w:val="17"/>
          <w:lang w:val="zh-CN"/>
        </w:rPr>
      </w:pPr>
      <w:r>
        <w:rPr>
          <w:rFonts w:hint="eastAsia"/>
          <w:kern w:val="0"/>
          <w:szCs w:val="21"/>
        </w:rPr>
        <w:t>5</w:t>
      </w:r>
      <w:r w:rsidRPr="00167AD4">
        <w:rPr>
          <w:kern w:val="0"/>
          <w:szCs w:val="21"/>
        </w:rPr>
        <w:t xml:space="preserve">. </w:t>
      </w:r>
      <w:r w:rsidRPr="00167AD4">
        <w:rPr>
          <w:rFonts w:hint="eastAsia"/>
          <w:kern w:val="0"/>
          <w:szCs w:val="21"/>
        </w:rPr>
        <w:t>简答马克思主义中国化的内涵。</w:t>
      </w:r>
    </w:p>
    <w:p w14:paraId="3760FFE8" w14:textId="77777777" w:rsidR="00B67A94" w:rsidRPr="00167AD4" w:rsidRDefault="00B67A94" w:rsidP="00B67A94">
      <w:pPr>
        <w:jc w:val="left"/>
        <w:rPr>
          <w:rFonts w:hint="eastAsia"/>
        </w:rPr>
      </w:pPr>
      <w:r w:rsidRPr="00167AD4">
        <w:rPr>
          <w:rFonts w:hint="eastAsia"/>
        </w:rPr>
        <w:t>解答:</w:t>
      </w:r>
    </w:p>
    <w:p w14:paraId="1F46495D" w14:textId="77777777" w:rsidR="00B67A94" w:rsidRPr="00167AD4" w:rsidRDefault="00B67A94" w:rsidP="00B67A94">
      <w:pPr>
        <w:autoSpaceDE w:val="0"/>
        <w:autoSpaceDN w:val="0"/>
        <w:adjustRightInd w:val="0"/>
        <w:ind w:firstLine="420"/>
        <w:rPr>
          <w:kern w:val="0"/>
          <w:sz w:val="17"/>
          <w:szCs w:val="17"/>
          <w:lang w:val="zh-CN"/>
        </w:rPr>
      </w:pPr>
      <w:r w:rsidRPr="00167AD4">
        <w:rPr>
          <w:rFonts w:hint="eastAsia"/>
          <w:kern w:val="0"/>
          <w:szCs w:val="21"/>
        </w:rPr>
        <w:t>马克思主义中国化就是把马克思主义的普遍真理和中国革命的具体实际结合起来。具体说来，就是要和中国革命实践、中国历史和中国文化结合起来。</w:t>
      </w:r>
    </w:p>
    <w:p w14:paraId="667945B5" w14:textId="77777777" w:rsidR="00B67A94" w:rsidRPr="00167AD4" w:rsidRDefault="00B67A94" w:rsidP="00B67A94">
      <w:pPr>
        <w:autoSpaceDE w:val="0"/>
        <w:autoSpaceDN w:val="0"/>
        <w:adjustRightInd w:val="0"/>
        <w:jc w:val="left"/>
        <w:rPr>
          <w:kern w:val="0"/>
          <w:sz w:val="17"/>
          <w:szCs w:val="17"/>
          <w:lang w:val="zh-CN"/>
        </w:rPr>
      </w:pPr>
      <w:r>
        <w:rPr>
          <w:rFonts w:hint="eastAsia"/>
          <w:szCs w:val="21"/>
        </w:rPr>
        <w:t>6</w:t>
      </w:r>
      <w:r w:rsidRPr="00167AD4">
        <w:rPr>
          <w:szCs w:val="21"/>
        </w:rPr>
        <w:t xml:space="preserve">. </w:t>
      </w:r>
      <w:r w:rsidRPr="00167AD4">
        <w:rPr>
          <w:rFonts w:hint="eastAsia"/>
          <w:szCs w:val="21"/>
        </w:rPr>
        <w:t>简答马克思主义中国化的理论成果。</w:t>
      </w:r>
    </w:p>
    <w:p w14:paraId="55741130" w14:textId="77777777" w:rsidR="00B67A94" w:rsidRPr="00167AD4" w:rsidRDefault="00B67A94" w:rsidP="00B67A94">
      <w:pPr>
        <w:jc w:val="left"/>
        <w:rPr>
          <w:rFonts w:hint="eastAsia"/>
        </w:rPr>
      </w:pPr>
      <w:r w:rsidRPr="00167AD4">
        <w:rPr>
          <w:rFonts w:hint="eastAsia"/>
        </w:rPr>
        <w:t>解答:</w:t>
      </w:r>
    </w:p>
    <w:p w14:paraId="60C42F82" w14:textId="77777777" w:rsidR="00B67A94" w:rsidRPr="00167AD4" w:rsidRDefault="00B67A94" w:rsidP="00B67A94">
      <w:pPr>
        <w:autoSpaceDE w:val="0"/>
        <w:autoSpaceDN w:val="0"/>
        <w:adjustRightInd w:val="0"/>
        <w:ind w:firstLine="420"/>
        <w:rPr>
          <w:kern w:val="0"/>
          <w:sz w:val="17"/>
          <w:szCs w:val="17"/>
          <w:lang w:val="zh-CN"/>
        </w:rPr>
      </w:pPr>
      <w:r w:rsidRPr="00167AD4">
        <w:rPr>
          <w:rFonts w:hint="eastAsia"/>
          <w:kern w:val="0"/>
          <w:szCs w:val="21"/>
        </w:rPr>
        <w:t>在马克思主义中国化的历史进程中，产生了两次历史性的飞跃。一次是毛泽东思想的产生，一次是中国特色社会主义理论体系的产生。中国特色社会主义理论体系，是党的十一届三中全会以来我们党形成的包括邓小平理论、</w:t>
      </w:r>
      <w:r w:rsidRPr="00167AD4">
        <w:rPr>
          <w:kern w:val="0"/>
          <w:szCs w:val="21"/>
        </w:rPr>
        <w:t>"</w:t>
      </w:r>
      <w:r w:rsidRPr="00167AD4">
        <w:rPr>
          <w:rFonts w:hint="eastAsia"/>
          <w:kern w:val="0"/>
          <w:szCs w:val="21"/>
        </w:rPr>
        <w:t>三个代表</w:t>
      </w:r>
      <w:r w:rsidRPr="00167AD4">
        <w:rPr>
          <w:kern w:val="0"/>
          <w:szCs w:val="21"/>
        </w:rPr>
        <w:t>"</w:t>
      </w:r>
      <w:r w:rsidRPr="00167AD4">
        <w:rPr>
          <w:rFonts w:hint="eastAsia"/>
          <w:kern w:val="0"/>
          <w:szCs w:val="21"/>
        </w:rPr>
        <w:t>重要思想以及科学发展观等重大战略思想在内的科学理论体系。</w:t>
      </w:r>
    </w:p>
    <w:p w14:paraId="615F7C98" w14:textId="77777777" w:rsidR="00B67A94" w:rsidRDefault="00B67A94" w:rsidP="00B67A94"/>
    <w:p w14:paraId="273BC26A" w14:textId="77777777" w:rsidR="00B67A94" w:rsidRPr="00B16192" w:rsidRDefault="00B67A94" w:rsidP="00B67A94">
      <w:pPr>
        <w:jc w:val="left"/>
        <w:rPr>
          <w:rFonts w:eastAsia="黑体"/>
          <w:b/>
        </w:rPr>
      </w:pPr>
      <w:r w:rsidRPr="00B16192">
        <w:rPr>
          <w:rFonts w:eastAsia="黑体" w:hint="eastAsia"/>
          <w:b/>
        </w:rPr>
        <w:lastRenderedPageBreak/>
        <w:t>二、论述题</w:t>
      </w:r>
    </w:p>
    <w:p w14:paraId="3A9E2544" w14:textId="77777777" w:rsidR="00B67A94" w:rsidRPr="00E55EB7" w:rsidRDefault="00B67A94" w:rsidP="00B67A94">
      <w:pPr>
        <w:autoSpaceDE w:val="0"/>
        <w:autoSpaceDN w:val="0"/>
        <w:adjustRightInd w:val="0"/>
        <w:jc w:val="left"/>
        <w:rPr>
          <w:kern w:val="0"/>
          <w:sz w:val="17"/>
          <w:szCs w:val="17"/>
          <w:lang w:val="zh-CN"/>
        </w:rPr>
      </w:pPr>
      <w:r w:rsidRPr="00E55EB7">
        <w:rPr>
          <w:kern w:val="0"/>
          <w:szCs w:val="21"/>
        </w:rPr>
        <w:t xml:space="preserve">1. </w:t>
      </w:r>
      <w:r w:rsidRPr="00E55EB7">
        <w:rPr>
          <w:rFonts w:hint="eastAsia"/>
          <w:kern w:val="0"/>
          <w:szCs w:val="21"/>
        </w:rPr>
        <w:t>试述新民主主义革命的对象。</w:t>
      </w:r>
    </w:p>
    <w:p w14:paraId="6008637D" w14:textId="77777777" w:rsidR="00B67A94" w:rsidRPr="00E55EB7" w:rsidRDefault="00B67A94" w:rsidP="00B67A94">
      <w:pPr>
        <w:jc w:val="left"/>
        <w:rPr>
          <w:rFonts w:hint="eastAsia"/>
        </w:rPr>
      </w:pPr>
      <w:r w:rsidRPr="00E55EB7">
        <w:rPr>
          <w:rFonts w:hint="eastAsia"/>
        </w:rPr>
        <w:t>解答:</w:t>
      </w:r>
    </w:p>
    <w:p w14:paraId="3CDD9EAF" w14:textId="77777777" w:rsidR="00B67A94" w:rsidRPr="00E55EB7" w:rsidRDefault="00B67A94" w:rsidP="00B67A94">
      <w:pPr>
        <w:autoSpaceDE w:val="0"/>
        <w:autoSpaceDN w:val="0"/>
        <w:adjustRightInd w:val="0"/>
        <w:ind w:firstLine="420"/>
        <w:rPr>
          <w:kern w:val="0"/>
          <w:szCs w:val="21"/>
        </w:rPr>
      </w:pPr>
      <w:r w:rsidRPr="00E55EB7">
        <w:rPr>
          <w:rFonts w:hint="eastAsia"/>
          <w:kern w:val="0"/>
          <w:szCs w:val="21"/>
        </w:rPr>
        <w:t>分清敌友，这是革命的首要问题。近代中国社会的性质和主要矛盾，决定了中国革命的主要敌人，就是帝国主义、封建主义和官僚资本主义。</w:t>
      </w:r>
    </w:p>
    <w:p w14:paraId="1D1D651C" w14:textId="77777777" w:rsidR="00B67A94" w:rsidRPr="00E55EB7" w:rsidRDefault="00B67A94" w:rsidP="00B67A94">
      <w:pPr>
        <w:autoSpaceDE w:val="0"/>
        <w:autoSpaceDN w:val="0"/>
        <w:adjustRightInd w:val="0"/>
        <w:ind w:firstLine="420"/>
        <w:rPr>
          <w:kern w:val="0"/>
          <w:szCs w:val="21"/>
        </w:rPr>
      </w:pPr>
      <w:r w:rsidRPr="00E55EB7">
        <w:rPr>
          <w:rFonts w:hint="eastAsia"/>
          <w:kern w:val="0"/>
          <w:szCs w:val="21"/>
        </w:rPr>
        <w:t>帝国主义是中国革命的首要对象，是中国人民第一个和最凶恶的敌人。帝国主义是阻碍中国社会进步和发展的首要因素，是近代中国贫困落后和一切灾祸的总根源。推翻帝国主义的压迫是中国走向独立和富强的前提。</w:t>
      </w:r>
    </w:p>
    <w:p w14:paraId="0BBCAC3B" w14:textId="77777777" w:rsidR="00B67A94" w:rsidRPr="00E55EB7" w:rsidRDefault="00B67A94" w:rsidP="00B67A94">
      <w:pPr>
        <w:autoSpaceDE w:val="0"/>
        <w:autoSpaceDN w:val="0"/>
        <w:adjustRightInd w:val="0"/>
        <w:ind w:firstLine="420"/>
        <w:rPr>
          <w:kern w:val="0"/>
          <w:szCs w:val="21"/>
        </w:rPr>
      </w:pPr>
      <w:r w:rsidRPr="00E55EB7">
        <w:rPr>
          <w:rFonts w:hint="eastAsia"/>
          <w:kern w:val="0"/>
          <w:szCs w:val="21"/>
        </w:rPr>
        <w:t>在近代中国社会里，封建剥削制度是帝国主义统治中国和封建军阀实行专制统治的社会基础。封建地主阶级的政治统治也是中国经济现代化和政治民主化的主要障碍。反对封建主义，从根本上说，就是要在经济上消灭封建剥削制度，在政治上消灭军阀的专制统治，消灭地主阶级，解放生产力，为中国的经济现代化和政治民主化创造条件。</w:t>
      </w:r>
    </w:p>
    <w:p w14:paraId="60280ABB" w14:textId="77777777" w:rsidR="00B67A94" w:rsidRPr="00E55EB7" w:rsidRDefault="00B67A94" w:rsidP="00B67A94">
      <w:pPr>
        <w:autoSpaceDE w:val="0"/>
        <w:autoSpaceDN w:val="0"/>
        <w:adjustRightInd w:val="0"/>
        <w:ind w:firstLine="420"/>
        <w:rPr>
          <w:kern w:val="0"/>
          <w:szCs w:val="21"/>
        </w:rPr>
      </w:pPr>
      <w:r w:rsidRPr="00E55EB7">
        <w:rPr>
          <w:rFonts w:hint="eastAsia"/>
          <w:kern w:val="0"/>
          <w:szCs w:val="21"/>
        </w:rPr>
        <w:t>官僚资本主义是依靠帝国主义、勾结封建势力、利用国家政权力量而发展起来的买办的封建的国家垄断资本主义。反对官僚资本主义并非因为它是资本主义，而是因为这种资本主义同外国帝国主义、本国地主阶级和旧式富农密切地结合着，具有买办性、封建性和垄断性。官僚资本主义对广大劳动人民的残酷剥削和对民族工商业的巧取豪夺，严重地束缚了中国社会生产力的发展，因此也是中国革命的对象。</w:t>
      </w:r>
    </w:p>
    <w:p w14:paraId="7B3083B8" w14:textId="77777777" w:rsidR="00B67A94" w:rsidRPr="00E55EB7" w:rsidRDefault="00B67A94" w:rsidP="00B67A94">
      <w:pPr>
        <w:autoSpaceDE w:val="0"/>
        <w:autoSpaceDN w:val="0"/>
        <w:adjustRightInd w:val="0"/>
        <w:ind w:firstLine="420"/>
        <w:rPr>
          <w:kern w:val="0"/>
          <w:sz w:val="17"/>
          <w:szCs w:val="17"/>
          <w:lang w:val="zh-CN"/>
        </w:rPr>
      </w:pPr>
      <w:r w:rsidRPr="00E55EB7">
        <w:rPr>
          <w:rFonts w:hint="eastAsia"/>
          <w:kern w:val="0"/>
          <w:szCs w:val="21"/>
        </w:rPr>
        <w:t>从总体上说，中国革命的对象是帝国主义、封建主义和官僚资本主义，它们是压在中国人民头上的三座大山。但是，在不同历史阶段，随着社会主要矛盾的变化，集中反对的主要敌人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w:t>
      </w:r>
    </w:p>
    <w:p w14:paraId="0F3A173E" w14:textId="77777777" w:rsidR="00B67A94" w:rsidRDefault="00B67A94" w:rsidP="00B67A94">
      <w:pPr>
        <w:autoSpaceDE w:val="0"/>
        <w:autoSpaceDN w:val="0"/>
        <w:adjustRightInd w:val="0"/>
        <w:jc w:val="left"/>
        <w:rPr>
          <w:rFonts w:hint="eastAsia"/>
          <w:szCs w:val="21"/>
        </w:rPr>
      </w:pPr>
    </w:p>
    <w:p w14:paraId="429A607E" w14:textId="77777777" w:rsidR="00B67A94" w:rsidRPr="00E55EB7" w:rsidRDefault="00B67A94" w:rsidP="00B67A94">
      <w:pPr>
        <w:autoSpaceDE w:val="0"/>
        <w:autoSpaceDN w:val="0"/>
        <w:adjustRightInd w:val="0"/>
        <w:jc w:val="left"/>
        <w:rPr>
          <w:kern w:val="0"/>
          <w:sz w:val="17"/>
          <w:szCs w:val="17"/>
          <w:lang w:val="zh-CN"/>
        </w:rPr>
      </w:pPr>
      <w:r w:rsidRPr="00E55EB7">
        <w:rPr>
          <w:szCs w:val="21"/>
        </w:rPr>
        <w:t xml:space="preserve">2. </w:t>
      </w:r>
      <w:r w:rsidRPr="00E55EB7">
        <w:rPr>
          <w:rFonts w:hint="eastAsia"/>
          <w:szCs w:val="21"/>
        </w:rPr>
        <w:t>试述中国特色社会主义伟大旗帜的内涵和意义。</w:t>
      </w:r>
    </w:p>
    <w:p w14:paraId="377499BD" w14:textId="77777777" w:rsidR="00B67A94" w:rsidRPr="00E55EB7" w:rsidRDefault="00B67A94" w:rsidP="00B67A94">
      <w:pPr>
        <w:jc w:val="left"/>
        <w:rPr>
          <w:rFonts w:hint="eastAsia"/>
        </w:rPr>
      </w:pPr>
      <w:r w:rsidRPr="00E55EB7">
        <w:rPr>
          <w:rFonts w:hint="eastAsia"/>
        </w:rPr>
        <w:t>解答:</w:t>
      </w:r>
    </w:p>
    <w:p w14:paraId="0F3ACAF2" w14:textId="77777777" w:rsidR="00B67A94" w:rsidRPr="00E55EB7" w:rsidRDefault="00B67A94" w:rsidP="00B67A94">
      <w:pPr>
        <w:autoSpaceDE w:val="0"/>
        <w:autoSpaceDN w:val="0"/>
        <w:adjustRightInd w:val="0"/>
        <w:ind w:firstLine="420"/>
        <w:rPr>
          <w:kern w:val="0"/>
          <w:szCs w:val="21"/>
          <w:lang w:val="zh-CN"/>
        </w:rPr>
      </w:pPr>
      <w:r w:rsidRPr="00E55EB7">
        <w:rPr>
          <w:kern w:val="0"/>
          <w:szCs w:val="21"/>
        </w:rPr>
        <w:t>2007</w:t>
      </w:r>
      <w:r w:rsidRPr="00E55EB7">
        <w:rPr>
          <w:rFonts w:hint="eastAsia"/>
          <w:kern w:val="0"/>
          <w:szCs w:val="21"/>
        </w:rPr>
        <w:t>年</w:t>
      </w:r>
      <w:r w:rsidRPr="00E55EB7">
        <w:rPr>
          <w:kern w:val="0"/>
          <w:szCs w:val="21"/>
        </w:rPr>
        <w:t>10</w:t>
      </w:r>
      <w:r w:rsidRPr="00E55EB7">
        <w:rPr>
          <w:rFonts w:hint="eastAsia"/>
          <w:kern w:val="0"/>
          <w:szCs w:val="21"/>
        </w:rPr>
        <w:t>月召开的党的第十七次全国代表大会是在我国改革开放处于关键时期一次极为重要的历史性会议。会议的一个突出贡献就是第一次鲜明地提出了</w:t>
      </w:r>
      <w:r w:rsidRPr="00E55EB7">
        <w:rPr>
          <w:kern w:val="0"/>
          <w:szCs w:val="21"/>
        </w:rPr>
        <w:t>"</w:t>
      </w:r>
      <w:r w:rsidRPr="00E55EB7">
        <w:rPr>
          <w:rFonts w:hint="eastAsia"/>
          <w:kern w:val="0"/>
          <w:szCs w:val="21"/>
        </w:rPr>
        <w:t>中国特色社会主义伟大旗帜</w:t>
      </w:r>
      <w:r w:rsidRPr="00E55EB7">
        <w:rPr>
          <w:kern w:val="0"/>
          <w:szCs w:val="21"/>
        </w:rPr>
        <w:t>"</w:t>
      </w:r>
      <w:r w:rsidRPr="00E55EB7">
        <w:rPr>
          <w:rFonts w:hint="eastAsia"/>
          <w:kern w:val="0"/>
          <w:szCs w:val="21"/>
        </w:rPr>
        <w:t>的概念。胡锦涛指出，</w:t>
      </w:r>
      <w:r w:rsidRPr="00E55EB7">
        <w:rPr>
          <w:rFonts w:hint="eastAsia"/>
          <w:kern w:val="0"/>
          <w:szCs w:val="21"/>
          <w:lang w:val="zh-CN"/>
        </w:rPr>
        <w:t>改革开放以来我们取得一切成绩和进步的根本原因，归结起来就是：开辟了中国特色社会主义道路，形成了中国特色社会主义理论体系。高举中国特色社会主义伟大旗帜，最根本的就是要坚持这条道路和这个理论体系。</w:t>
      </w:r>
    </w:p>
    <w:p w14:paraId="5D884CE0" w14:textId="77777777" w:rsidR="00B67A94" w:rsidRPr="00E55EB7" w:rsidRDefault="00B67A94" w:rsidP="00B67A94">
      <w:pPr>
        <w:autoSpaceDE w:val="0"/>
        <w:autoSpaceDN w:val="0"/>
        <w:adjustRightInd w:val="0"/>
        <w:ind w:firstLine="420"/>
        <w:rPr>
          <w:kern w:val="0"/>
          <w:szCs w:val="21"/>
          <w:lang w:val="zh-CN"/>
        </w:rPr>
      </w:pPr>
      <w:r w:rsidRPr="00E55EB7">
        <w:rPr>
          <w:rFonts w:hint="eastAsia"/>
          <w:kern w:val="0"/>
          <w:szCs w:val="21"/>
          <w:lang w:val="zh-CN"/>
        </w:rPr>
        <w:t>改革开放</w:t>
      </w:r>
      <w:r w:rsidRPr="00E55EB7">
        <w:rPr>
          <w:kern w:val="0"/>
          <w:szCs w:val="21"/>
          <w:lang w:val="zh-CN"/>
        </w:rPr>
        <w:t>30</w:t>
      </w:r>
      <w:r w:rsidRPr="00E55EB7">
        <w:rPr>
          <w:rFonts w:hint="eastAsia"/>
          <w:kern w:val="0"/>
          <w:szCs w:val="21"/>
          <w:lang w:val="zh-CN"/>
        </w:rPr>
        <w:t>年来，中国共产党的全部理论和全部实践，归结起来就是创造性地探索和回答了什么是马克思主义、怎样对待马克思主义；什么是社会主义、怎样建设社会主义；建设什么样的党、怎样建设党；实现什么样的发展、怎样发展等重大理论和实际问题。</w:t>
      </w:r>
    </w:p>
    <w:p w14:paraId="50FA1899" w14:textId="77777777" w:rsidR="00B67A94" w:rsidRPr="00E55EB7" w:rsidRDefault="00B67A94" w:rsidP="00B67A94">
      <w:pPr>
        <w:autoSpaceDE w:val="0"/>
        <w:autoSpaceDN w:val="0"/>
        <w:adjustRightInd w:val="0"/>
        <w:ind w:firstLine="420"/>
        <w:rPr>
          <w:kern w:val="0"/>
          <w:sz w:val="17"/>
          <w:szCs w:val="17"/>
          <w:lang w:val="zh-CN"/>
        </w:rPr>
      </w:pPr>
      <w:r w:rsidRPr="00E55EB7">
        <w:rPr>
          <w:rFonts w:hint="eastAsia"/>
          <w:kern w:val="0"/>
          <w:szCs w:val="21"/>
          <w:lang w:val="zh-CN"/>
        </w:rPr>
        <w:t>实践已经证明并将继续证明，只有高举中国特色社会主义伟大旗帜，才能发展中国、发展社会主义、实现中华民族的伟大复兴。中国特色社会主义伟大旗帜，是当代中国发展进步的旗帜，是全党全国各族人民团结奋斗的旗帜。</w:t>
      </w:r>
    </w:p>
    <w:p w14:paraId="258E7CA7" w14:textId="77777777" w:rsidR="00B67A94" w:rsidRPr="00D27236" w:rsidRDefault="00B67A94" w:rsidP="00B67A94">
      <w:pPr>
        <w:autoSpaceDE w:val="0"/>
        <w:autoSpaceDN w:val="0"/>
        <w:adjustRightInd w:val="0"/>
        <w:jc w:val="left"/>
        <w:rPr>
          <w:kern w:val="0"/>
          <w:sz w:val="17"/>
          <w:szCs w:val="17"/>
          <w:lang w:val="zh-CN"/>
        </w:rPr>
      </w:pPr>
      <w:r>
        <w:rPr>
          <w:rFonts w:hint="eastAsia"/>
          <w:szCs w:val="21"/>
        </w:rPr>
        <w:t>3</w:t>
      </w:r>
      <w:r w:rsidRPr="00D27236">
        <w:rPr>
          <w:szCs w:val="21"/>
        </w:rPr>
        <w:t xml:space="preserve">. </w:t>
      </w:r>
      <w:r w:rsidRPr="00D27236">
        <w:rPr>
          <w:rFonts w:hint="eastAsia"/>
          <w:szCs w:val="21"/>
        </w:rPr>
        <w:t>试论</w:t>
      </w:r>
      <w:r w:rsidRPr="00D27236">
        <w:rPr>
          <w:szCs w:val="21"/>
        </w:rPr>
        <w:t>"</w:t>
      </w:r>
      <w:r w:rsidRPr="00D27236">
        <w:rPr>
          <w:rFonts w:hint="eastAsia"/>
          <w:szCs w:val="21"/>
        </w:rPr>
        <w:t>发展就是硬道理</w:t>
      </w:r>
      <w:r w:rsidRPr="00D27236">
        <w:rPr>
          <w:szCs w:val="21"/>
        </w:rPr>
        <w:t>"</w:t>
      </w:r>
      <w:r w:rsidRPr="00D27236">
        <w:rPr>
          <w:rFonts w:hint="eastAsia"/>
          <w:szCs w:val="21"/>
        </w:rPr>
        <w:t>的理论依据。</w:t>
      </w:r>
    </w:p>
    <w:p w14:paraId="6650C8B0" w14:textId="77777777" w:rsidR="00B67A94" w:rsidRPr="00D27236" w:rsidRDefault="00B67A94" w:rsidP="00B67A94">
      <w:pPr>
        <w:jc w:val="left"/>
        <w:rPr>
          <w:rFonts w:hint="eastAsia"/>
        </w:rPr>
      </w:pPr>
      <w:r w:rsidRPr="00D27236">
        <w:rPr>
          <w:rFonts w:hint="eastAsia"/>
        </w:rPr>
        <w:t>解答:</w:t>
      </w:r>
    </w:p>
    <w:p w14:paraId="443006B7" w14:textId="77777777" w:rsidR="00B67A94" w:rsidRPr="00D27236" w:rsidRDefault="00B67A94" w:rsidP="00B67A94">
      <w:pPr>
        <w:autoSpaceDE w:val="0"/>
        <w:autoSpaceDN w:val="0"/>
        <w:adjustRightInd w:val="0"/>
        <w:ind w:firstLine="420"/>
        <w:rPr>
          <w:color w:val="000000"/>
          <w:kern w:val="0"/>
          <w:szCs w:val="21"/>
        </w:rPr>
      </w:pPr>
      <w:r w:rsidRPr="00D27236">
        <w:rPr>
          <w:rFonts w:hint="eastAsia"/>
          <w:szCs w:val="21"/>
        </w:rPr>
        <w:t>解放生产力，</w:t>
      </w:r>
      <w:r w:rsidRPr="00D27236">
        <w:rPr>
          <w:rFonts w:hint="eastAsia"/>
          <w:color w:val="000000"/>
          <w:kern w:val="0"/>
          <w:szCs w:val="21"/>
        </w:rPr>
        <w:t>发展生产力是社会主义本质的根本体现，是社会主义的根本任务。邓小平指出</w:t>
      </w:r>
      <w:r w:rsidRPr="00D27236">
        <w:rPr>
          <w:color w:val="000000"/>
          <w:kern w:val="0"/>
          <w:szCs w:val="21"/>
        </w:rPr>
        <w:t>"</w:t>
      </w:r>
      <w:r w:rsidRPr="00D27236">
        <w:rPr>
          <w:rFonts w:hint="eastAsia"/>
          <w:color w:val="000000"/>
          <w:kern w:val="0"/>
          <w:szCs w:val="21"/>
        </w:rPr>
        <w:t>发展才是硬道理</w:t>
      </w:r>
      <w:r w:rsidRPr="00D27236">
        <w:rPr>
          <w:color w:val="000000"/>
          <w:kern w:val="0"/>
          <w:szCs w:val="21"/>
        </w:rPr>
        <w:t>"</w:t>
      </w:r>
      <w:r w:rsidRPr="00D27236">
        <w:rPr>
          <w:rFonts w:hint="eastAsia"/>
          <w:color w:val="000000"/>
          <w:kern w:val="0"/>
          <w:szCs w:val="21"/>
        </w:rPr>
        <w:t>，</w:t>
      </w:r>
      <w:r w:rsidRPr="00D27236">
        <w:rPr>
          <w:color w:val="000000"/>
          <w:kern w:val="0"/>
          <w:szCs w:val="21"/>
        </w:rPr>
        <w:t>"</w:t>
      </w:r>
      <w:r w:rsidRPr="00D27236">
        <w:rPr>
          <w:rFonts w:hint="eastAsia"/>
          <w:color w:val="000000"/>
          <w:kern w:val="0"/>
          <w:szCs w:val="21"/>
        </w:rPr>
        <w:t>发展是解决中国所有问题的关键</w:t>
      </w:r>
      <w:r w:rsidRPr="00D27236">
        <w:rPr>
          <w:color w:val="000000"/>
          <w:kern w:val="0"/>
          <w:szCs w:val="21"/>
        </w:rPr>
        <w:t>"</w:t>
      </w:r>
      <w:r w:rsidRPr="00D27236">
        <w:rPr>
          <w:rFonts w:hint="eastAsia"/>
          <w:color w:val="000000"/>
          <w:kern w:val="0"/>
          <w:szCs w:val="21"/>
        </w:rPr>
        <w:t>，</w:t>
      </w:r>
      <w:r w:rsidRPr="00D27236">
        <w:rPr>
          <w:color w:val="000000"/>
          <w:kern w:val="0"/>
          <w:szCs w:val="21"/>
        </w:rPr>
        <w:t>"</w:t>
      </w:r>
      <w:r w:rsidRPr="00D27236">
        <w:rPr>
          <w:rFonts w:hint="eastAsia"/>
          <w:color w:val="000000"/>
          <w:kern w:val="0"/>
          <w:szCs w:val="21"/>
        </w:rPr>
        <w:t>中国的主要目标是发展</w:t>
      </w:r>
      <w:r w:rsidRPr="00D27236">
        <w:rPr>
          <w:color w:val="000000"/>
          <w:kern w:val="0"/>
          <w:szCs w:val="21"/>
        </w:rPr>
        <w:t>"</w:t>
      </w:r>
      <w:r w:rsidRPr="00D27236">
        <w:rPr>
          <w:rFonts w:hint="eastAsia"/>
          <w:color w:val="000000"/>
          <w:kern w:val="0"/>
          <w:szCs w:val="21"/>
        </w:rPr>
        <w:t>的著名论断，就是从社会主义本质要求的高度强调发展生产力的重要性。</w:t>
      </w:r>
    </w:p>
    <w:p w14:paraId="017E8136" w14:textId="77777777" w:rsidR="00B67A94" w:rsidRPr="00D27236" w:rsidRDefault="00B67A94" w:rsidP="00B67A94">
      <w:pPr>
        <w:autoSpaceDE w:val="0"/>
        <w:autoSpaceDN w:val="0"/>
        <w:adjustRightInd w:val="0"/>
        <w:ind w:firstLine="420"/>
        <w:rPr>
          <w:kern w:val="0"/>
          <w:sz w:val="17"/>
          <w:szCs w:val="17"/>
          <w:lang w:val="zh-CN"/>
        </w:rPr>
      </w:pPr>
      <w:r w:rsidRPr="00D27236">
        <w:rPr>
          <w:rFonts w:hint="eastAsia"/>
          <w:color w:val="000000"/>
          <w:kern w:val="0"/>
          <w:szCs w:val="21"/>
        </w:rPr>
        <w:t>把发展生产力作为社会主义的根本任务，符合马克思主义基本原理科学社会主义的根本观点，是巩固和发展社会主义制度的必然要求。强调发展才是硬道理，是对社会主义实</w:t>
      </w:r>
      <w:r w:rsidRPr="00D27236">
        <w:rPr>
          <w:rFonts w:hint="eastAsia"/>
          <w:color w:val="000000"/>
          <w:kern w:val="0"/>
          <w:szCs w:val="21"/>
        </w:rPr>
        <w:lastRenderedPageBreak/>
        <w:t>践经验教训的深刻总结。中国解决所有问题的关键是要靠自己的发展。这是对国内外社会主义建设的经验教训进行科学分析得出的最重要的结论。发展才是硬道理，是适应时代主题变化和激烈国际竞争的需要。</w:t>
      </w:r>
    </w:p>
    <w:p w14:paraId="6D2FA937" w14:textId="77777777" w:rsidR="00B67A94" w:rsidRDefault="00B67A94" w:rsidP="00B67A94">
      <w:pPr>
        <w:autoSpaceDE w:val="0"/>
        <w:autoSpaceDN w:val="0"/>
        <w:adjustRightInd w:val="0"/>
        <w:jc w:val="left"/>
        <w:rPr>
          <w:rFonts w:hint="eastAsia"/>
          <w:kern w:val="0"/>
          <w:szCs w:val="21"/>
          <w:lang w:val="zh-CN"/>
        </w:rPr>
      </w:pPr>
    </w:p>
    <w:p w14:paraId="587B9073" w14:textId="77777777" w:rsidR="00B67A94" w:rsidRPr="00D27236" w:rsidRDefault="00B67A94" w:rsidP="00B67A94">
      <w:pPr>
        <w:autoSpaceDE w:val="0"/>
        <w:autoSpaceDN w:val="0"/>
        <w:adjustRightInd w:val="0"/>
        <w:jc w:val="left"/>
        <w:rPr>
          <w:kern w:val="0"/>
          <w:sz w:val="17"/>
          <w:szCs w:val="17"/>
          <w:lang w:val="zh-CN"/>
        </w:rPr>
      </w:pPr>
      <w:r>
        <w:rPr>
          <w:rFonts w:hint="eastAsia"/>
          <w:kern w:val="0"/>
          <w:szCs w:val="21"/>
          <w:lang w:val="zh-CN"/>
        </w:rPr>
        <w:t>4</w:t>
      </w:r>
      <w:r w:rsidRPr="00D27236">
        <w:rPr>
          <w:kern w:val="0"/>
          <w:szCs w:val="21"/>
          <w:lang w:val="zh-CN"/>
        </w:rPr>
        <w:t xml:space="preserve">. </w:t>
      </w:r>
      <w:r w:rsidRPr="00D27236">
        <w:rPr>
          <w:rFonts w:hint="eastAsia"/>
          <w:kern w:val="0"/>
          <w:szCs w:val="21"/>
          <w:lang w:val="zh-CN"/>
        </w:rPr>
        <w:t>为什么把培养</w:t>
      </w:r>
      <w:r w:rsidRPr="00D27236">
        <w:rPr>
          <w:kern w:val="0"/>
          <w:szCs w:val="21"/>
          <w:lang w:val="zh-CN"/>
        </w:rPr>
        <w:t>"</w:t>
      </w:r>
      <w:r w:rsidRPr="00D27236">
        <w:rPr>
          <w:rFonts w:hint="eastAsia"/>
          <w:kern w:val="0"/>
          <w:szCs w:val="21"/>
          <w:lang w:val="zh-CN"/>
        </w:rPr>
        <w:t>四有</w:t>
      </w:r>
      <w:r w:rsidRPr="00D27236">
        <w:rPr>
          <w:kern w:val="0"/>
          <w:szCs w:val="21"/>
          <w:lang w:val="zh-CN"/>
        </w:rPr>
        <w:t>"</w:t>
      </w:r>
      <w:r w:rsidRPr="00D27236">
        <w:rPr>
          <w:rFonts w:hint="eastAsia"/>
          <w:kern w:val="0"/>
          <w:szCs w:val="21"/>
          <w:lang w:val="zh-CN"/>
        </w:rPr>
        <w:t>新人作为社会主义精神文明建设的根本目标？</w:t>
      </w:r>
    </w:p>
    <w:p w14:paraId="17617FB2" w14:textId="77777777" w:rsidR="00B67A94" w:rsidRPr="00D27236" w:rsidRDefault="00B67A94" w:rsidP="00B67A94">
      <w:pPr>
        <w:jc w:val="left"/>
        <w:rPr>
          <w:rFonts w:hint="eastAsia"/>
        </w:rPr>
      </w:pPr>
      <w:r w:rsidRPr="00D27236">
        <w:rPr>
          <w:rFonts w:hint="eastAsia"/>
        </w:rPr>
        <w:t>解答:</w:t>
      </w:r>
    </w:p>
    <w:p w14:paraId="126C8311" w14:textId="77777777" w:rsidR="00B67A94" w:rsidRPr="00D27236" w:rsidRDefault="00B67A94" w:rsidP="00B67A94">
      <w:pPr>
        <w:autoSpaceDE w:val="0"/>
        <w:autoSpaceDN w:val="0"/>
        <w:adjustRightInd w:val="0"/>
        <w:ind w:firstLine="454"/>
        <w:rPr>
          <w:szCs w:val="21"/>
        </w:rPr>
      </w:pPr>
      <w:r w:rsidRPr="00D27236">
        <w:rPr>
          <w:rFonts w:hint="eastAsia"/>
          <w:szCs w:val="21"/>
        </w:rPr>
        <w:t>因为社会主义现代化建设的发展，要求我们把培养</w:t>
      </w:r>
      <w:r w:rsidRPr="00D27236">
        <w:rPr>
          <w:szCs w:val="21"/>
        </w:rPr>
        <w:t>"</w:t>
      </w:r>
      <w:r w:rsidRPr="00D27236">
        <w:rPr>
          <w:rFonts w:hint="eastAsia"/>
          <w:szCs w:val="21"/>
        </w:rPr>
        <w:t>有理想、有道德、有文化、有纪律</w:t>
      </w:r>
      <w:r w:rsidRPr="00D27236">
        <w:rPr>
          <w:szCs w:val="21"/>
        </w:rPr>
        <w:t>"</w:t>
      </w:r>
      <w:r w:rsidRPr="00D27236">
        <w:rPr>
          <w:rFonts w:hint="eastAsia"/>
          <w:szCs w:val="21"/>
        </w:rPr>
        <w:t>的</w:t>
      </w:r>
      <w:r w:rsidRPr="00D27236">
        <w:rPr>
          <w:szCs w:val="21"/>
        </w:rPr>
        <w:t>"</w:t>
      </w:r>
      <w:r w:rsidRPr="00D27236">
        <w:rPr>
          <w:rFonts w:hint="eastAsia"/>
          <w:szCs w:val="21"/>
        </w:rPr>
        <w:t>四有</w:t>
      </w:r>
      <w:r w:rsidRPr="00D27236">
        <w:rPr>
          <w:szCs w:val="21"/>
        </w:rPr>
        <w:t>"</w:t>
      </w:r>
      <w:r w:rsidRPr="00D27236">
        <w:rPr>
          <w:rFonts w:hint="eastAsia"/>
          <w:szCs w:val="21"/>
        </w:rPr>
        <w:t>新人作为精神文明建设的根本目标。</w:t>
      </w:r>
    </w:p>
    <w:p w14:paraId="67ECEDE1" w14:textId="77777777" w:rsidR="00B67A94" w:rsidRPr="00D27236" w:rsidRDefault="00B67A94" w:rsidP="00B67A94">
      <w:pPr>
        <w:autoSpaceDE w:val="0"/>
        <w:autoSpaceDN w:val="0"/>
        <w:adjustRightInd w:val="0"/>
        <w:ind w:firstLine="454"/>
        <w:rPr>
          <w:szCs w:val="21"/>
        </w:rPr>
      </w:pPr>
      <w:r w:rsidRPr="00D27236">
        <w:rPr>
          <w:szCs w:val="21"/>
        </w:rPr>
        <w:t>"</w:t>
      </w:r>
      <w:r w:rsidRPr="00D27236">
        <w:rPr>
          <w:rFonts w:hint="eastAsia"/>
          <w:szCs w:val="21"/>
        </w:rPr>
        <w:t>有理想</w:t>
      </w:r>
      <w:r w:rsidRPr="00D27236">
        <w:rPr>
          <w:szCs w:val="21"/>
        </w:rPr>
        <w:t>"</w:t>
      </w:r>
      <w:r w:rsidRPr="00D27236">
        <w:rPr>
          <w:rFonts w:hint="eastAsia"/>
          <w:szCs w:val="21"/>
        </w:rPr>
        <w:t>，就是要有最终实现共产主义的远大理想，在现阶段就是要有为把我国建设成为富强、民主、文明的社会主义现代化国家而奋斗的共同理想。所谓理想，是指人们向往、追求和奋斗的目标。它是人们的世界观、人生观的集中反映，是一种支配人的行动的巨大的精神动力。在现阶段，必须把共产主义的远大理想同我国各族人民的共同理想即建设富强、民主、文明的社会主义现代化国家结合起来。也就是确立共产主义的远大理想，为建设有中国特色的社会主义而努力奋斗。</w:t>
      </w:r>
    </w:p>
    <w:p w14:paraId="076EAE41" w14:textId="77777777" w:rsidR="00B67A94" w:rsidRPr="00D27236" w:rsidRDefault="00B67A94" w:rsidP="00B67A94">
      <w:pPr>
        <w:autoSpaceDE w:val="0"/>
        <w:autoSpaceDN w:val="0"/>
        <w:adjustRightInd w:val="0"/>
        <w:ind w:firstLine="454"/>
        <w:rPr>
          <w:szCs w:val="21"/>
        </w:rPr>
      </w:pPr>
      <w:r w:rsidRPr="00D27236">
        <w:rPr>
          <w:szCs w:val="21"/>
        </w:rPr>
        <w:t>"</w:t>
      </w:r>
      <w:r w:rsidRPr="00D27236">
        <w:rPr>
          <w:rFonts w:hint="eastAsia"/>
          <w:szCs w:val="21"/>
        </w:rPr>
        <w:t>有道德</w:t>
      </w:r>
      <w:r w:rsidRPr="00D27236">
        <w:rPr>
          <w:szCs w:val="21"/>
        </w:rPr>
        <w:t>"</w:t>
      </w:r>
      <w:r w:rsidRPr="00D27236">
        <w:rPr>
          <w:rFonts w:hint="eastAsia"/>
          <w:szCs w:val="21"/>
        </w:rPr>
        <w:t>，就是要有社会主义和共产主义道德。所谓道德，是一定社会调整人们之间及个人和社会之间关系的行为规范的总和。社会主义共产主义道德是以集体主义和全心全意为人民服务的精神为本质特征的。在现阶段社会主义道德的基本要求是：爱祖国、爱人民、爱劳动、爱科学、爱社会主义。</w:t>
      </w:r>
    </w:p>
    <w:p w14:paraId="3C1F9B1A" w14:textId="77777777" w:rsidR="00B67A94" w:rsidRPr="00D27236" w:rsidRDefault="00B67A94" w:rsidP="00B67A94">
      <w:pPr>
        <w:autoSpaceDE w:val="0"/>
        <w:autoSpaceDN w:val="0"/>
        <w:adjustRightInd w:val="0"/>
        <w:ind w:firstLine="454"/>
        <w:rPr>
          <w:szCs w:val="21"/>
        </w:rPr>
      </w:pPr>
      <w:r w:rsidRPr="00D27236">
        <w:rPr>
          <w:szCs w:val="21"/>
        </w:rPr>
        <w:t>"</w:t>
      </w:r>
      <w:r w:rsidRPr="00D27236">
        <w:rPr>
          <w:rFonts w:hint="eastAsia"/>
          <w:szCs w:val="21"/>
        </w:rPr>
        <w:t>有文化</w:t>
      </w:r>
      <w:r w:rsidRPr="00D27236">
        <w:rPr>
          <w:szCs w:val="21"/>
        </w:rPr>
        <w:t>"</w:t>
      </w:r>
      <w:r w:rsidRPr="00D27236">
        <w:rPr>
          <w:rFonts w:hint="eastAsia"/>
          <w:szCs w:val="21"/>
        </w:rPr>
        <w:t>，就是要掌握现代的先进的科学文化知识。社会主义现代化建设，向我国人民提出了更高的科学文化知识的要求，同时为广大人民学习和掌握科学文化知识创造了有利的条件。只有培育出具有先进的科学文化知识的社会主义新人，才能把我国的社会主义现代化建设卓有成效地推向前进。</w:t>
      </w:r>
    </w:p>
    <w:p w14:paraId="238E03B9" w14:textId="77777777" w:rsidR="00B67A94" w:rsidRPr="00D27236" w:rsidRDefault="00B67A94" w:rsidP="00B67A94">
      <w:pPr>
        <w:autoSpaceDE w:val="0"/>
        <w:autoSpaceDN w:val="0"/>
        <w:adjustRightInd w:val="0"/>
        <w:ind w:firstLine="454"/>
        <w:rPr>
          <w:kern w:val="0"/>
          <w:sz w:val="17"/>
          <w:szCs w:val="17"/>
          <w:lang w:val="zh-CN"/>
        </w:rPr>
      </w:pPr>
      <w:r w:rsidRPr="00D27236">
        <w:rPr>
          <w:szCs w:val="21"/>
        </w:rPr>
        <w:t>"</w:t>
      </w:r>
      <w:r w:rsidRPr="00D27236">
        <w:rPr>
          <w:rFonts w:hint="eastAsia"/>
          <w:szCs w:val="21"/>
        </w:rPr>
        <w:t>有纪律</w:t>
      </w:r>
      <w:r w:rsidRPr="00D27236">
        <w:rPr>
          <w:szCs w:val="21"/>
        </w:rPr>
        <w:t>"</w:t>
      </w:r>
      <w:r w:rsidRPr="00D27236">
        <w:rPr>
          <w:rFonts w:hint="eastAsia"/>
          <w:szCs w:val="21"/>
        </w:rPr>
        <w:t>，就是要增强法纪观念，自觉地遵纪守法。这里说的纪律，也包括法律。纪律是执行路线的保证，理想要靠纪律才能实现。只有培育出具有很强的法纪观念，能自觉地遵纪守法的社会主义新人，才能巩固和发展安定团结的政治局面，保证我国的社会主义现代化建设在党的基本路线的指引下，沿着正确的轨道健康而秩序地进行。</w:t>
      </w:r>
    </w:p>
    <w:p w14:paraId="1A318A6E" w14:textId="77777777" w:rsidR="00B67A94" w:rsidRDefault="00B67A94" w:rsidP="00B67A94">
      <w:pPr>
        <w:jc w:val="left"/>
        <w:rPr>
          <w:rFonts w:hint="eastAsia"/>
        </w:rPr>
      </w:pPr>
    </w:p>
    <w:p w14:paraId="7998569B" w14:textId="77777777" w:rsidR="00B67A94" w:rsidRPr="00167AD4" w:rsidRDefault="00B67A94" w:rsidP="00B67A94">
      <w:pPr>
        <w:autoSpaceDE w:val="0"/>
        <w:autoSpaceDN w:val="0"/>
        <w:adjustRightInd w:val="0"/>
        <w:jc w:val="left"/>
        <w:rPr>
          <w:kern w:val="0"/>
          <w:sz w:val="17"/>
          <w:szCs w:val="17"/>
          <w:lang w:val="zh-CN"/>
        </w:rPr>
      </w:pPr>
      <w:r>
        <w:rPr>
          <w:rFonts w:hint="eastAsia"/>
          <w:szCs w:val="21"/>
        </w:rPr>
        <w:t>5</w:t>
      </w:r>
      <w:r w:rsidRPr="00167AD4">
        <w:rPr>
          <w:szCs w:val="21"/>
        </w:rPr>
        <w:t xml:space="preserve">. </w:t>
      </w:r>
      <w:r w:rsidRPr="00167AD4">
        <w:rPr>
          <w:rFonts w:hint="eastAsia"/>
          <w:szCs w:val="21"/>
        </w:rPr>
        <w:t>试述正确评价毛泽东的重大意义。</w:t>
      </w:r>
    </w:p>
    <w:p w14:paraId="643F5E6F" w14:textId="77777777" w:rsidR="00B67A94" w:rsidRPr="00167AD4" w:rsidRDefault="00B67A94" w:rsidP="00B67A94">
      <w:pPr>
        <w:jc w:val="left"/>
        <w:rPr>
          <w:rFonts w:hint="eastAsia"/>
        </w:rPr>
      </w:pPr>
      <w:r w:rsidRPr="00167AD4">
        <w:rPr>
          <w:rFonts w:hint="eastAsia"/>
        </w:rPr>
        <w:t>解答:</w:t>
      </w:r>
    </w:p>
    <w:p w14:paraId="6E16B857" w14:textId="77777777" w:rsidR="00B67A94" w:rsidRPr="00167AD4" w:rsidRDefault="00B67A94" w:rsidP="00B67A94">
      <w:pPr>
        <w:autoSpaceDE w:val="0"/>
        <w:autoSpaceDN w:val="0"/>
        <w:adjustRightInd w:val="0"/>
        <w:ind w:firstLine="420"/>
        <w:rPr>
          <w:kern w:val="0"/>
          <w:sz w:val="17"/>
          <w:szCs w:val="17"/>
          <w:lang w:val="zh-CN"/>
        </w:rPr>
      </w:pPr>
      <w:r w:rsidRPr="00167AD4">
        <w:rPr>
          <w:rFonts w:hint="eastAsia"/>
          <w:kern w:val="0"/>
          <w:szCs w:val="21"/>
        </w:rPr>
        <w:t>毛泽东思想是马克思列宁主义在中国的运用和发展，是被实践证明了的关于中国革命和建设的正确的理论原则和经验总结，是中国共产党集体智慧的结晶。是马克思主义中国化的第一个理论成果。正确认识毛泽东思想的历史地位和指导意义，有一个怎样科学评价毛泽东和毛泽东思想的问题。这个问题的解决，关系到怎样看待党和国家过去几十年奋斗的成就，关系到党的团结、国家的安定，也关系到党和国家未来的发展前途，不仅有重要的历史意义，而且有重要的现实意义。正确评价毛泽东，必须把经过长期历史考验形成为科学理论的毛泽东思想，同毛泽东晚年所犯的错误区别开来。毛泽东晚年的错误正是由于违反了他自己主张的实事求是原则。</w:t>
      </w:r>
      <w:r w:rsidRPr="00167AD4">
        <w:rPr>
          <w:kern w:val="0"/>
          <w:szCs w:val="21"/>
        </w:rPr>
        <w:t>1981</w:t>
      </w:r>
      <w:r w:rsidRPr="00167AD4">
        <w:rPr>
          <w:rFonts w:hint="eastAsia"/>
          <w:kern w:val="0"/>
          <w:szCs w:val="21"/>
        </w:rPr>
        <w:t>年党的十一届六中全会作出的《关于建国以来党的若干历史问题的决议》，对毛泽东和毛泽东思想的历史地位作出了科学的、实事求是的评价。</w:t>
      </w:r>
    </w:p>
    <w:p w14:paraId="78AAD0A5" w14:textId="77777777" w:rsidR="00B67A94" w:rsidRDefault="00B67A94" w:rsidP="00B67A94">
      <w:pPr>
        <w:autoSpaceDE w:val="0"/>
        <w:autoSpaceDN w:val="0"/>
        <w:adjustRightInd w:val="0"/>
        <w:jc w:val="left"/>
        <w:rPr>
          <w:rFonts w:hint="eastAsia"/>
          <w:kern w:val="0"/>
          <w:szCs w:val="21"/>
          <w:lang w:val="zh-CN"/>
        </w:rPr>
      </w:pPr>
    </w:p>
    <w:p w14:paraId="4C1351A3" w14:textId="77777777" w:rsidR="00B67A94" w:rsidRPr="00167AD4" w:rsidRDefault="00B67A94" w:rsidP="00B67A94">
      <w:pPr>
        <w:autoSpaceDE w:val="0"/>
        <w:autoSpaceDN w:val="0"/>
        <w:adjustRightInd w:val="0"/>
        <w:jc w:val="left"/>
        <w:rPr>
          <w:kern w:val="0"/>
          <w:sz w:val="17"/>
          <w:szCs w:val="17"/>
          <w:lang w:val="zh-CN"/>
        </w:rPr>
      </w:pPr>
      <w:r>
        <w:rPr>
          <w:rFonts w:hint="eastAsia"/>
          <w:kern w:val="0"/>
          <w:szCs w:val="21"/>
          <w:lang w:val="zh-CN"/>
        </w:rPr>
        <w:t>6</w:t>
      </w:r>
      <w:r w:rsidRPr="00167AD4">
        <w:rPr>
          <w:kern w:val="0"/>
          <w:szCs w:val="21"/>
          <w:lang w:val="zh-CN"/>
        </w:rPr>
        <w:t xml:space="preserve">. </w:t>
      </w:r>
      <w:r w:rsidRPr="00167AD4">
        <w:rPr>
          <w:rFonts w:hint="eastAsia"/>
          <w:kern w:val="0"/>
          <w:szCs w:val="21"/>
          <w:lang w:val="zh-CN"/>
        </w:rPr>
        <w:t>试述</w:t>
      </w:r>
      <w:r w:rsidRPr="00167AD4">
        <w:rPr>
          <w:kern w:val="0"/>
          <w:szCs w:val="21"/>
          <w:lang w:val="zh-CN"/>
        </w:rPr>
        <w:t>"</w:t>
      </w:r>
      <w:r w:rsidRPr="00167AD4">
        <w:rPr>
          <w:rFonts w:hint="eastAsia"/>
          <w:kern w:val="0"/>
          <w:szCs w:val="21"/>
          <w:lang w:val="zh-CN"/>
        </w:rPr>
        <w:t>一国两制</w:t>
      </w:r>
      <w:r w:rsidRPr="00167AD4">
        <w:rPr>
          <w:kern w:val="0"/>
          <w:szCs w:val="21"/>
          <w:lang w:val="zh-CN"/>
        </w:rPr>
        <w:t>"</w:t>
      </w:r>
      <w:r w:rsidRPr="00167AD4">
        <w:rPr>
          <w:rFonts w:hint="eastAsia"/>
          <w:kern w:val="0"/>
          <w:szCs w:val="21"/>
          <w:lang w:val="zh-CN"/>
        </w:rPr>
        <w:t>构想的内涵、基本方针和政策。</w:t>
      </w:r>
    </w:p>
    <w:p w14:paraId="1C2FB242" w14:textId="77777777" w:rsidR="00B67A94" w:rsidRPr="00167AD4" w:rsidRDefault="00B67A94" w:rsidP="00B67A94">
      <w:pPr>
        <w:jc w:val="left"/>
        <w:rPr>
          <w:rFonts w:hint="eastAsia"/>
        </w:rPr>
      </w:pPr>
      <w:r w:rsidRPr="00167AD4">
        <w:rPr>
          <w:rFonts w:hint="eastAsia"/>
        </w:rPr>
        <w:t>解答:</w:t>
      </w:r>
    </w:p>
    <w:p w14:paraId="6CD651DC" w14:textId="77777777" w:rsidR="00B67A94" w:rsidRPr="00167AD4" w:rsidRDefault="00B67A94" w:rsidP="00B67A94">
      <w:pPr>
        <w:autoSpaceDE w:val="0"/>
        <w:autoSpaceDN w:val="0"/>
        <w:adjustRightInd w:val="0"/>
        <w:ind w:firstLine="454"/>
        <w:rPr>
          <w:szCs w:val="21"/>
        </w:rPr>
      </w:pPr>
      <w:r w:rsidRPr="00167AD4">
        <w:rPr>
          <w:szCs w:val="21"/>
        </w:rPr>
        <w:t>"</w:t>
      </w:r>
      <w:r w:rsidRPr="00167AD4">
        <w:rPr>
          <w:rFonts w:hint="eastAsia"/>
          <w:szCs w:val="21"/>
        </w:rPr>
        <w:t>一国两制</w:t>
      </w:r>
      <w:r w:rsidRPr="00167AD4">
        <w:rPr>
          <w:szCs w:val="21"/>
        </w:rPr>
        <w:t>"</w:t>
      </w:r>
      <w:r w:rsidRPr="00167AD4">
        <w:rPr>
          <w:rFonts w:hint="eastAsia"/>
          <w:szCs w:val="21"/>
        </w:rPr>
        <w:t>的基本内容是：在一个中国的前提下，国家的主体坚持社会主义制度；香港、澳门、台湾是中华人民共和国不可分割的部分，它们作为特别行政区保持原有的资本</w:t>
      </w:r>
      <w:r w:rsidRPr="00167AD4">
        <w:rPr>
          <w:rFonts w:hint="eastAsia"/>
          <w:szCs w:val="21"/>
        </w:rPr>
        <w:lastRenderedPageBreak/>
        <w:t>主义制度长期不变。在国际上代表中国的，只能是中华人民共和国。</w:t>
      </w:r>
    </w:p>
    <w:p w14:paraId="750F547D" w14:textId="77777777" w:rsidR="00B67A94" w:rsidRPr="00167AD4" w:rsidRDefault="00B67A94" w:rsidP="00B67A94">
      <w:pPr>
        <w:autoSpaceDE w:val="0"/>
        <w:autoSpaceDN w:val="0"/>
        <w:adjustRightInd w:val="0"/>
        <w:ind w:firstLine="454"/>
        <w:rPr>
          <w:szCs w:val="21"/>
        </w:rPr>
      </w:pPr>
      <w:r w:rsidRPr="00167AD4">
        <w:rPr>
          <w:szCs w:val="21"/>
        </w:rPr>
        <w:t>"</w:t>
      </w:r>
      <w:r w:rsidRPr="00167AD4">
        <w:rPr>
          <w:rFonts w:hint="eastAsia"/>
          <w:szCs w:val="21"/>
        </w:rPr>
        <w:t>一国两制</w:t>
      </w:r>
      <w:r w:rsidRPr="00167AD4">
        <w:rPr>
          <w:szCs w:val="21"/>
        </w:rPr>
        <w:t>"</w:t>
      </w:r>
      <w:r w:rsidRPr="00167AD4">
        <w:rPr>
          <w:rFonts w:hint="eastAsia"/>
          <w:szCs w:val="21"/>
        </w:rPr>
        <w:t>的基本方针和政策是：第一，坚持一个中国的原则。坚持一个中国的原则，是</w:t>
      </w:r>
      <w:r w:rsidRPr="00167AD4">
        <w:rPr>
          <w:szCs w:val="21"/>
        </w:rPr>
        <w:t>"</w:t>
      </w:r>
      <w:r w:rsidRPr="00167AD4">
        <w:rPr>
          <w:rFonts w:hint="eastAsia"/>
          <w:szCs w:val="21"/>
        </w:rPr>
        <w:t>一国两制</w:t>
      </w:r>
      <w:r w:rsidRPr="00167AD4">
        <w:rPr>
          <w:szCs w:val="21"/>
        </w:rPr>
        <w:t>"</w:t>
      </w:r>
      <w:r w:rsidRPr="00167AD4">
        <w:rPr>
          <w:rFonts w:hint="eastAsia"/>
          <w:szCs w:val="21"/>
        </w:rPr>
        <w:t>的基础和前提。坚持一个中国的原则，核心的问题是坚持中华人民共和国是中国唯一的合法政府，只有它能够在国际上代表中国；台湾作为中华人民共和国不可分割的一部分，其行政当局是地方政府，对外不能代表中国。</w:t>
      </w:r>
      <w:r w:rsidRPr="00167AD4">
        <w:rPr>
          <w:szCs w:val="21"/>
        </w:rPr>
        <w:t>"</w:t>
      </w:r>
      <w:r w:rsidRPr="00167AD4">
        <w:rPr>
          <w:rFonts w:hint="eastAsia"/>
          <w:szCs w:val="21"/>
        </w:rPr>
        <w:t>一国两制</w:t>
      </w:r>
      <w:r w:rsidRPr="00167AD4">
        <w:rPr>
          <w:szCs w:val="21"/>
        </w:rPr>
        <w:t>"</w:t>
      </w:r>
      <w:r w:rsidRPr="00167AD4">
        <w:rPr>
          <w:rFonts w:hint="eastAsia"/>
          <w:szCs w:val="21"/>
        </w:rPr>
        <w:t>构想，既体现了坚持祖国统一、维护国家主权的原则性，又体现了照顾历史实际和现实可能的灵活性；只要台湾当局以中华民族的根本利益为重，消除阻碍祖国统一的人为障碍，通过接触和谈判，按照</w:t>
      </w:r>
      <w:r w:rsidRPr="00167AD4">
        <w:rPr>
          <w:szCs w:val="21"/>
        </w:rPr>
        <w:t>"</w:t>
      </w:r>
      <w:r w:rsidRPr="00167AD4">
        <w:rPr>
          <w:rFonts w:hint="eastAsia"/>
          <w:szCs w:val="21"/>
        </w:rPr>
        <w:t>一国两制</w:t>
      </w:r>
      <w:r w:rsidRPr="00167AD4">
        <w:rPr>
          <w:szCs w:val="21"/>
        </w:rPr>
        <w:t>"</w:t>
      </w:r>
      <w:r w:rsidRPr="00167AD4">
        <w:rPr>
          <w:rFonts w:hint="eastAsia"/>
          <w:szCs w:val="21"/>
        </w:rPr>
        <w:t>的构想，祖国的统一大业终归是可以实现的。</w:t>
      </w:r>
    </w:p>
    <w:p w14:paraId="68292B14" w14:textId="77777777" w:rsidR="00B67A94" w:rsidRPr="00167AD4" w:rsidRDefault="00B67A94" w:rsidP="00B67A94">
      <w:pPr>
        <w:autoSpaceDE w:val="0"/>
        <w:autoSpaceDN w:val="0"/>
        <w:adjustRightInd w:val="0"/>
        <w:ind w:firstLine="454"/>
        <w:rPr>
          <w:szCs w:val="21"/>
        </w:rPr>
      </w:pPr>
      <w:r w:rsidRPr="00167AD4">
        <w:rPr>
          <w:rFonts w:hint="eastAsia"/>
          <w:szCs w:val="21"/>
        </w:rPr>
        <w:t>第二，力争和平统一，但不承诺放弃使用武力。坚持用和平方法实现祖国统一，是我们党和国家的既定方针。江泽民提出的</w:t>
      </w:r>
      <w:r w:rsidRPr="00167AD4">
        <w:rPr>
          <w:szCs w:val="21"/>
        </w:rPr>
        <w:t>"</w:t>
      </w:r>
      <w:r w:rsidRPr="00167AD4">
        <w:rPr>
          <w:rFonts w:hint="eastAsia"/>
          <w:szCs w:val="21"/>
        </w:rPr>
        <w:t>中国人不打中国人</w:t>
      </w:r>
      <w:r w:rsidRPr="00167AD4">
        <w:rPr>
          <w:szCs w:val="21"/>
        </w:rPr>
        <w:t>"</w:t>
      </w:r>
      <w:r w:rsidRPr="00167AD4">
        <w:rPr>
          <w:rFonts w:hint="eastAsia"/>
          <w:szCs w:val="21"/>
        </w:rPr>
        <w:t>这一主张，以十分简捷、明确的语言，充分表达了中国政府和中国人民对和平统一祖国的殷切愿望和坦诚态度。应当指出，我国政府在多次阐述和平统一祖国的既定方针时，并没有承诺放弃使用武力。在祖国统一问题上，我国政府不承诺放弃使用武力，决不是针对台湾同胞，而是针对外国势力干涉祖国统一和搞</w:t>
      </w:r>
      <w:r w:rsidRPr="00167AD4">
        <w:rPr>
          <w:szCs w:val="21"/>
        </w:rPr>
        <w:t>"</w:t>
      </w:r>
      <w:r w:rsidRPr="00167AD4">
        <w:rPr>
          <w:rFonts w:hint="eastAsia"/>
          <w:szCs w:val="21"/>
        </w:rPr>
        <w:t>台湾独立</w:t>
      </w:r>
      <w:r w:rsidRPr="00167AD4">
        <w:rPr>
          <w:szCs w:val="21"/>
        </w:rPr>
        <w:t>"</w:t>
      </w:r>
      <w:r w:rsidRPr="00167AD4">
        <w:rPr>
          <w:rFonts w:hint="eastAsia"/>
          <w:szCs w:val="21"/>
        </w:rPr>
        <w:t>的图谋的。不放弃使用武力，从根本上说，有利于促进和实现祖国的和平统一大业。实现祖国的和平统一大业，是当代中国青年的心愿和历史责任。在祖国的统一问题上，我们要力争采取和平的方式。</w:t>
      </w:r>
    </w:p>
    <w:p w14:paraId="0E669F38" w14:textId="77777777" w:rsidR="00B67A94" w:rsidRPr="00167AD4" w:rsidRDefault="00B67A94" w:rsidP="00B67A94">
      <w:pPr>
        <w:autoSpaceDE w:val="0"/>
        <w:autoSpaceDN w:val="0"/>
        <w:adjustRightInd w:val="0"/>
        <w:ind w:firstLine="454"/>
        <w:rPr>
          <w:szCs w:val="21"/>
        </w:rPr>
      </w:pPr>
      <w:r w:rsidRPr="00167AD4">
        <w:rPr>
          <w:rFonts w:hint="eastAsia"/>
          <w:szCs w:val="21"/>
        </w:rPr>
        <w:t>第三，信守诺言，保证长期不变。</w:t>
      </w:r>
      <w:r w:rsidRPr="00167AD4">
        <w:rPr>
          <w:szCs w:val="21"/>
        </w:rPr>
        <w:t>"</w:t>
      </w:r>
      <w:r w:rsidRPr="00167AD4">
        <w:rPr>
          <w:rFonts w:hint="eastAsia"/>
          <w:szCs w:val="21"/>
        </w:rPr>
        <w:t>一国两制</w:t>
      </w:r>
      <w:r w:rsidRPr="00167AD4">
        <w:rPr>
          <w:szCs w:val="21"/>
        </w:rPr>
        <w:t>"</w:t>
      </w:r>
      <w:r w:rsidRPr="00167AD4">
        <w:rPr>
          <w:rFonts w:hint="eastAsia"/>
          <w:szCs w:val="21"/>
        </w:rPr>
        <w:t>的政策在特别行政区成立以后，将至少保持</w:t>
      </w:r>
      <w:r w:rsidRPr="00167AD4">
        <w:rPr>
          <w:szCs w:val="21"/>
        </w:rPr>
        <w:t>50</w:t>
      </w:r>
      <w:r w:rsidRPr="00167AD4">
        <w:rPr>
          <w:rFonts w:hint="eastAsia"/>
          <w:szCs w:val="21"/>
        </w:rPr>
        <w:t>年不变。邓小平在他的讲话中反复强调，</w:t>
      </w:r>
      <w:r w:rsidRPr="00167AD4">
        <w:rPr>
          <w:szCs w:val="21"/>
        </w:rPr>
        <w:t>"</w:t>
      </w:r>
      <w:r w:rsidRPr="00167AD4">
        <w:rPr>
          <w:rFonts w:hint="eastAsia"/>
          <w:szCs w:val="21"/>
        </w:rPr>
        <w:t>一国两制</w:t>
      </w:r>
      <w:r w:rsidRPr="00167AD4">
        <w:rPr>
          <w:szCs w:val="21"/>
        </w:rPr>
        <w:t>"</w:t>
      </w:r>
      <w:r w:rsidRPr="00167AD4">
        <w:rPr>
          <w:rFonts w:hint="eastAsia"/>
          <w:szCs w:val="21"/>
        </w:rPr>
        <w:t>的政策将保持长期不变。他指出：</w:t>
      </w:r>
      <w:r w:rsidRPr="00167AD4">
        <w:rPr>
          <w:szCs w:val="21"/>
        </w:rPr>
        <w:t>"</w:t>
      </w:r>
      <w:r w:rsidRPr="00167AD4">
        <w:rPr>
          <w:rFonts w:hint="eastAsia"/>
          <w:szCs w:val="21"/>
        </w:rPr>
        <w:t>按照</w:t>
      </w:r>
      <w:r w:rsidRPr="00167AD4">
        <w:rPr>
          <w:szCs w:val="21"/>
        </w:rPr>
        <w:t>'</w:t>
      </w:r>
      <w:r w:rsidRPr="00167AD4">
        <w:rPr>
          <w:rFonts w:hint="eastAsia"/>
          <w:szCs w:val="21"/>
        </w:rPr>
        <w:t>一国两制</w:t>
      </w:r>
      <w:r w:rsidRPr="00167AD4">
        <w:rPr>
          <w:szCs w:val="21"/>
        </w:rPr>
        <w:t>'</w:t>
      </w:r>
      <w:r w:rsidRPr="00167AD4">
        <w:rPr>
          <w:rFonts w:hint="eastAsia"/>
          <w:szCs w:val="21"/>
        </w:rPr>
        <w:t>的方针解决统一问题后，对香港、澳门、台湾的政策五十年不变，五十年之后还会不变。</w:t>
      </w:r>
      <w:r w:rsidRPr="00167AD4">
        <w:rPr>
          <w:szCs w:val="21"/>
        </w:rPr>
        <w:t>""</w:t>
      </w:r>
      <w:r w:rsidRPr="00167AD4">
        <w:rPr>
          <w:rFonts w:hint="eastAsia"/>
          <w:szCs w:val="21"/>
        </w:rPr>
        <w:t>一国两制</w:t>
      </w:r>
      <w:r w:rsidRPr="00167AD4">
        <w:rPr>
          <w:szCs w:val="21"/>
        </w:rPr>
        <w:t>"</w:t>
      </w:r>
      <w:r w:rsidRPr="00167AD4">
        <w:rPr>
          <w:rFonts w:hint="eastAsia"/>
          <w:szCs w:val="21"/>
        </w:rPr>
        <w:t>政策长期不变的思想，在两个基本法中已作了明确规定。实行</w:t>
      </w:r>
      <w:r w:rsidRPr="00167AD4">
        <w:rPr>
          <w:szCs w:val="21"/>
        </w:rPr>
        <w:t>"</w:t>
      </w:r>
      <w:r w:rsidRPr="00167AD4">
        <w:rPr>
          <w:rFonts w:hint="eastAsia"/>
          <w:szCs w:val="21"/>
        </w:rPr>
        <w:t>一国两制</w:t>
      </w:r>
      <w:r w:rsidRPr="00167AD4">
        <w:rPr>
          <w:szCs w:val="21"/>
        </w:rPr>
        <w:t>"</w:t>
      </w:r>
      <w:r w:rsidRPr="00167AD4">
        <w:rPr>
          <w:rFonts w:hint="eastAsia"/>
          <w:szCs w:val="21"/>
        </w:rPr>
        <w:t>政策，在港、澳、台地区长期保留资本主义制度，不但有利于中国政局的长期稳定，而且有利于我国经济与社会的发展。</w:t>
      </w:r>
    </w:p>
    <w:p w14:paraId="11F6F1FA" w14:textId="77777777" w:rsidR="00B67A94" w:rsidRPr="00167AD4" w:rsidRDefault="00B67A94" w:rsidP="00B67A94">
      <w:pPr>
        <w:autoSpaceDE w:val="0"/>
        <w:autoSpaceDN w:val="0"/>
        <w:adjustRightInd w:val="0"/>
        <w:ind w:firstLine="420"/>
        <w:rPr>
          <w:kern w:val="0"/>
          <w:sz w:val="17"/>
          <w:szCs w:val="17"/>
          <w:lang w:val="zh-CN"/>
        </w:rPr>
      </w:pPr>
      <w:r w:rsidRPr="00167AD4">
        <w:rPr>
          <w:rFonts w:hint="eastAsia"/>
          <w:szCs w:val="21"/>
        </w:rPr>
        <w:t>第四，加强双方往来，促进繁荣稳定。实行</w:t>
      </w:r>
      <w:r w:rsidRPr="00167AD4">
        <w:rPr>
          <w:szCs w:val="21"/>
        </w:rPr>
        <w:t>"</w:t>
      </w:r>
      <w:r w:rsidRPr="00167AD4">
        <w:rPr>
          <w:rFonts w:hint="eastAsia"/>
          <w:szCs w:val="21"/>
        </w:rPr>
        <w:t>一国两制</w:t>
      </w:r>
      <w:r w:rsidRPr="00167AD4">
        <w:rPr>
          <w:szCs w:val="21"/>
        </w:rPr>
        <w:t>"</w:t>
      </w:r>
      <w:r w:rsidRPr="00167AD4">
        <w:rPr>
          <w:rFonts w:hint="eastAsia"/>
          <w:szCs w:val="21"/>
        </w:rPr>
        <w:t>有利于各方，有利于促进两岸的共同繁荣和稳定。在实现祖国统一之前，大陆与台湾地区应大力加强经济和文化的往来，彼此多接触，多交谈，创造合作与统一的气氛与条件。可以说，实现祖国的和平统一，共同创建一个繁荣、富强、稳定的中国已是时代发展和历史前进的要求。</w:t>
      </w:r>
    </w:p>
    <w:p w14:paraId="49ADB400" w14:textId="77777777" w:rsidR="00B67A94" w:rsidRPr="00D27236" w:rsidRDefault="00B67A94" w:rsidP="00B67A94">
      <w:pPr>
        <w:jc w:val="left"/>
      </w:pPr>
    </w:p>
    <w:p w14:paraId="27DF35F9" w14:textId="77777777" w:rsidR="00B67A94" w:rsidRPr="00EE7335" w:rsidRDefault="00B67A94" w:rsidP="00B67A94"/>
    <w:p w14:paraId="67CF544A" w14:textId="77777777" w:rsidR="00B67A94" w:rsidRDefault="00B67A94">
      <w:pPr>
        <w:jc w:val="left"/>
        <w:rPr>
          <w:rFonts w:ascii="Tahoma" w:hAnsi="Tahoma" w:cs="Tahoma"/>
          <w:color w:val="000000"/>
          <w:sz w:val="24"/>
        </w:rPr>
      </w:pPr>
    </w:p>
    <w:p w14:paraId="5DF65729" w14:textId="77777777" w:rsidR="00B67A94" w:rsidRDefault="00B67A94">
      <w:pPr>
        <w:jc w:val="left"/>
        <w:rPr>
          <w:rFonts w:ascii="Tahoma" w:hAnsi="Tahoma" w:cs="Tahoma"/>
          <w:color w:val="000000"/>
          <w:sz w:val="24"/>
        </w:rPr>
      </w:pPr>
    </w:p>
    <w:p w14:paraId="533172E5" w14:textId="77777777" w:rsidR="00B67A94" w:rsidRDefault="00B67A94">
      <w:pPr>
        <w:jc w:val="left"/>
        <w:rPr>
          <w:rFonts w:ascii="Tahoma" w:hAnsi="Tahoma" w:cs="Tahoma"/>
          <w:color w:val="000000"/>
          <w:sz w:val="24"/>
        </w:rPr>
      </w:pPr>
    </w:p>
    <w:p w14:paraId="5E8ECE8E" w14:textId="77777777" w:rsidR="00B67A94" w:rsidRDefault="00B67A94">
      <w:pPr>
        <w:jc w:val="left"/>
        <w:rPr>
          <w:rFonts w:ascii="Tahoma" w:hAnsi="Tahoma" w:cs="Tahoma"/>
          <w:color w:val="000000"/>
          <w:sz w:val="24"/>
        </w:rPr>
      </w:pPr>
    </w:p>
    <w:p w14:paraId="6A9B28D9" w14:textId="77777777" w:rsidR="00B67A94" w:rsidRDefault="00B67A94">
      <w:pPr>
        <w:jc w:val="left"/>
        <w:rPr>
          <w:rFonts w:ascii="Tahoma" w:hAnsi="Tahoma" w:cs="Tahoma"/>
          <w:color w:val="000000"/>
          <w:sz w:val="24"/>
        </w:rPr>
      </w:pPr>
    </w:p>
    <w:p w14:paraId="509F52C2" w14:textId="77777777" w:rsidR="00B67A94" w:rsidRDefault="00B67A94">
      <w:pPr>
        <w:jc w:val="left"/>
        <w:rPr>
          <w:rFonts w:ascii="Tahoma" w:hAnsi="Tahoma" w:cs="Tahoma"/>
          <w:color w:val="000000"/>
          <w:sz w:val="24"/>
        </w:rPr>
      </w:pPr>
    </w:p>
    <w:p w14:paraId="4C451B60" w14:textId="77777777" w:rsidR="00B67A94" w:rsidRDefault="00B67A94">
      <w:pPr>
        <w:jc w:val="left"/>
        <w:rPr>
          <w:rFonts w:ascii="Tahoma" w:hAnsi="Tahoma" w:cs="Tahoma"/>
          <w:color w:val="000000"/>
          <w:sz w:val="24"/>
        </w:rPr>
      </w:pPr>
    </w:p>
    <w:p w14:paraId="0A5D0635" w14:textId="77777777" w:rsidR="00B67A94" w:rsidRDefault="00B67A94">
      <w:pPr>
        <w:jc w:val="left"/>
        <w:rPr>
          <w:rFonts w:ascii="Tahoma" w:hAnsi="Tahoma" w:cs="Tahoma"/>
          <w:color w:val="000000"/>
          <w:sz w:val="24"/>
        </w:rPr>
      </w:pPr>
    </w:p>
    <w:p w14:paraId="4F637FFB" w14:textId="77777777" w:rsidR="00B67A94" w:rsidRDefault="00B67A94">
      <w:pPr>
        <w:jc w:val="left"/>
        <w:rPr>
          <w:rFonts w:ascii="Tahoma" w:hAnsi="Tahoma" w:cs="Tahoma"/>
          <w:color w:val="000000"/>
          <w:sz w:val="24"/>
        </w:rPr>
      </w:pPr>
    </w:p>
    <w:p w14:paraId="0544E5FA" w14:textId="77777777" w:rsidR="00B67A94" w:rsidRDefault="00B67A94">
      <w:pPr>
        <w:jc w:val="left"/>
        <w:rPr>
          <w:rFonts w:ascii="Tahoma" w:hAnsi="Tahoma" w:cs="Tahoma"/>
          <w:color w:val="000000"/>
          <w:sz w:val="24"/>
        </w:rPr>
      </w:pPr>
    </w:p>
    <w:p w14:paraId="485D53CD" w14:textId="77777777" w:rsidR="00B67A94" w:rsidRDefault="00B67A94">
      <w:pPr>
        <w:jc w:val="left"/>
        <w:rPr>
          <w:rFonts w:ascii="Tahoma" w:hAnsi="Tahoma" w:cs="Tahoma"/>
          <w:color w:val="000000"/>
          <w:sz w:val="24"/>
        </w:rPr>
      </w:pPr>
    </w:p>
    <w:p w14:paraId="1573CBC1" w14:textId="77777777" w:rsidR="00B67A94" w:rsidRDefault="00B67A94">
      <w:pPr>
        <w:jc w:val="left"/>
        <w:rPr>
          <w:rFonts w:ascii="Tahoma" w:hAnsi="Tahoma" w:cs="Tahoma"/>
          <w:color w:val="000000"/>
          <w:sz w:val="24"/>
        </w:rPr>
      </w:pPr>
    </w:p>
    <w:p w14:paraId="745FED97" w14:textId="77777777" w:rsidR="00B67A94" w:rsidRDefault="00B67A94">
      <w:pPr>
        <w:jc w:val="left"/>
        <w:rPr>
          <w:rFonts w:ascii="Tahoma" w:hAnsi="Tahoma" w:cs="Tahoma"/>
          <w:color w:val="000000"/>
          <w:sz w:val="24"/>
        </w:rPr>
      </w:pPr>
    </w:p>
    <w:p w14:paraId="414E0FF1" w14:textId="77777777" w:rsidR="00B67A94" w:rsidRDefault="00B67A94">
      <w:pPr>
        <w:jc w:val="left"/>
        <w:rPr>
          <w:rFonts w:ascii="Tahoma" w:hAnsi="Tahoma" w:cs="Tahoma"/>
          <w:color w:val="000000"/>
          <w:sz w:val="24"/>
        </w:rPr>
      </w:pPr>
    </w:p>
    <w:p w14:paraId="5ADD99A0" w14:textId="77777777" w:rsidR="00B67A94" w:rsidRDefault="00B67A94">
      <w:pPr>
        <w:jc w:val="left"/>
        <w:rPr>
          <w:rFonts w:ascii="Tahoma" w:hAnsi="Tahoma" w:cs="Tahoma"/>
          <w:color w:val="000000"/>
          <w:sz w:val="24"/>
        </w:rPr>
      </w:pPr>
    </w:p>
    <w:p w14:paraId="0A2C8282" w14:textId="77777777" w:rsidR="00B67A94" w:rsidRDefault="00B67A94">
      <w:pPr>
        <w:jc w:val="left"/>
        <w:rPr>
          <w:rFonts w:ascii="Tahoma" w:hAnsi="Tahoma" w:cs="Tahoma"/>
          <w:color w:val="000000"/>
          <w:sz w:val="24"/>
        </w:rPr>
      </w:pPr>
    </w:p>
    <w:p w14:paraId="03F85516" w14:textId="77777777" w:rsidR="00B67A94" w:rsidRDefault="00B67A94" w:rsidP="00B67A94">
      <w:pPr>
        <w:rPr>
          <w:b/>
          <w:bCs/>
          <w:sz w:val="32"/>
        </w:rPr>
      </w:pPr>
      <w:r>
        <w:rPr>
          <w:b/>
          <w:bCs/>
          <w:sz w:val="32"/>
        </w:rPr>
        <w:lastRenderedPageBreak/>
        <w:t>毛泽东思想和中国特色社会主义理论体系概论辨析题精选</w:t>
      </w:r>
    </w:p>
    <w:p w14:paraId="68E4EFD3" w14:textId="77777777" w:rsidR="00B67A94" w:rsidRDefault="00B67A94" w:rsidP="00B67A94">
      <w:pPr>
        <w:autoSpaceDN w:val="0"/>
      </w:pPr>
      <w:r>
        <w:rPr>
          <w:rFonts w:ascii="宋体" w:hAnsi="宋体" w:hint="eastAsia"/>
          <w:b/>
          <w:sz w:val="18"/>
        </w:rPr>
        <w:t>1</w:t>
      </w:r>
      <w:r>
        <w:rPr>
          <w:rFonts w:ascii="宋体" w:eastAsia="宋体" w:hAnsi="宋体"/>
          <w:b/>
          <w:sz w:val="18"/>
        </w:rPr>
        <w:t>、毛泽东思想是中国革命实践自发的产物</w:t>
      </w:r>
      <w:r>
        <w:rPr>
          <w:rFonts w:ascii="Calibri"/>
          <w:b/>
          <w:sz w:val="18"/>
        </w:rPr>
        <w:t>.</w:t>
      </w:r>
    </w:p>
    <w:p w14:paraId="31D172C1" w14:textId="77777777" w:rsidR="00B67A94" w:rsidRDefault="00B67A94" w:rsidP="00B67A94">
      <w:pPr>
        <w:autoSpaceDN w:val="0"/>
      </w:pPr>
      <w:r>
        <w:rPr>
          <w:rFonts w:ascii="宋体" w:eastAsia="宋体" w:hAnsi="宋体"/>
          <w:sz w:val="18"/>
        </w:rPr>
        <w:t>答：错误。毛泽东思想产生于</w:t>
      </w:r>
      <w:r>
        <w:rPr>
          <w:rFonts w:ascii="Calibri"/>
          <w:sz w:val="18"/>
        </w:rPr>
        <w:t>20</w:t>
      </w:r>
      <w:r>
        <w:rPr>
          <w:rFonts w:ascii="宋体" w:eastAsia="宋体" w:hAnsi="宋体"/>
          <w:sz w:val="18"/>
        </w:rPr>
        <w:t>世纪</w:t>
      </w:r>
      <w:r>
        <w:rPr>
          <w:rFonts w:ascii="Calibri"/>
          <w:sz w:val="18"/>
        </w:rPr>
        <w:t>30</w:t>
      </w:r>
      <w:r>
        <w:rPr>
          <w:rFonts w:ascii="宋体" w:eastAsia="宋体" w:hAnsi="宋体"/>
          <w:sz w:val="18"/>
        </w:rPr>
        <w:t>年代的中国绝不是偶然的。它的产生是近现代中国社会和革命运动发民展的客观需要和历史产物。具体地说，毛泽东思想的产生和形成的社会历史条件有</w:t>
      </w:r>
      <w:r>
        <w:rPr>
          <w:rFonts w:ascii="Calibri"/>
          <w:sz w:val="18"/>
        </w:rPr>
        <w:t>1</w:t>
      </w:r>
      <w:r>
        <w:rPr>
          <w:rFonts w:ascii="宋体" w:eastAsia="宋体" w:hAnsi="宋体"/>
          <w:sz w:val="18"/>
        </w:rPr>
        <w:t>）</w:t>
      </w:r>
      <w:r>
        <w:rPr>
          <w:rFonts w:ascii="Calibri"/>
          <w:sz w:val="18"/>
        </w:rPr>
        <w:t>20</w:t>
      </w:r>
      <w:r>
        <w:rPr>
          <w:rFonts w:ascii="宋体" w:eastAsia="宋体" w:hAnsi="宋体"/>
          <w:sz w:val="18"/>
        </w:rPr>
        <w:t>世纪前中期世界和中国政局的变动，是毛泽东思想决生和形成的历史背景。</w:t>
      </w:r>
      <w:r>
        <w:rPr>
          <w:rFonts w:ascii="Calibri"/>
          <w:sz w:val="18"/>
        </w:rPr>
        <w:t>2</w:t>
      </w:r>
      <w:r>
        <w:rPr>
          <w:rFonts w:ascii="宋体" w:eastAsia="宋体" w:hAnsi="宋体"/>
          <w:sz w:val="18"/>
        </w:rPr>
        <w:t>）近代中国社会和民族民主革命的实践为毛泽东思想的产生提供了肥沃的土壤和丰富的源泉。</w:t>
      </w:r>
      <w:r>
        <w:rPr>
          <w:rFonts w:ascii="Calibri"/>
          <w:sz w:val="18"/>
        </w:rPr>
        <w:t>3</w:t>
      </w:r>
      <w:r>
        <w:rPr>
          <w:rFonts w:ascii="宋体" w:eastAsia="宋体" w:hAnsi="宋体"/>
          <w:sz w:val="18"/>
        </w:rPr>
        <w:t>）新的社会生产力和工人运动的发展，为毛泽东思想的产生和形成，提供了物质基础。</w:t>
      </w:r>
      <w:r>
        <w:rPr>
          <w:rFonts w:ascii="Calibri"/>
          <w:sz w:val="18"/>
        </w:rPr>
        <w:t>4</w:t>
      </w:r>
      <w:r>
        <w:rPr>
          <w:rFonts w:ascii="宋体" w:eastAsia="宋体" w:hAnsi="宋体"/>
          <w:sz w:val="18"/>
        </w:rPr>
        <w:t>）新文化运动的兴起和马克思列宁主义的引进与传播，为毛泽东思想的产生和形成准备了思想理论条件。可见，毛泽东思想的产生和形成并不是中国革命自发的决物，而是马克思列宁主义和中国革命具体实践相结合的产物。</w:t>
      </w:r>
    </w:p>
    <w:p w14:paraId="4B2C2EAE" w14:textId="77777777" w:rsidR="00B67A94" w:rsidRDefault="00B67A94" w:rsidP="00B67A94">
      <w:pPr>
        <w:autoSpaceDN w:val="0"/>
      </w:pPr>
      <w:r>
        <w:rPr>
          <w:rFonts w:ascii="Calibri"/>
          <w:b/>
          <w:sz w:val="18"/>
        </w:rPr>
        <w:t>2</w:t>
      </w:r>
      <w:r>
        <w:rPr>
          <w:rFonts w:ascii="宋体" w:eastAsia="宋体" w:hAnsi="宋体"/>
          <w:b/>
          <w:sz w:val="18"/>
        </w:rPr>
        <w:t>、毛泽东思想就是毛泽东个人的思想。</w:t>
      </w:r>
    </w:p>
    <w:p w14:paraId="79079782" w14:textId="77777777" w:rsidR="00B67A94" w:rsidRDefault="00B67A94" w:rsidP="00B67A94">
      <w:pPr>
        <w:autoSpaceDN w:val="0"/>
      </w:pPr>
      <w:r>
        <w:rPr>
          <w:rFonts w:ascii="宋体" w:eastAsia="宋体" w:hAnsi="宋体"/>
          <w:sz w:val="18"/>
        </w:rPr>
        <w:t>答：错误。毛泽东思想是毛泽东同志个人的杰出贡献和党的集体智慧的相得益彰、交相辉映共同构成的理论大厦。</w:t>
      </w:r>
      <w:r>
        <w:rPr>
          <w:rFonts w:ascii="Calibri"/>
          <w:sz w:val="18"/>
        </w:rPr>
        <w:t>1</w:t>
      </w:r>
      <w:r>
        <w:rPr>
          <w:rFonts w:ascii="宋体" w:eastAsia="宋体" w:hAnsi="宋体"/>
          <w:sz w:val="18"/>
        </w:rPr>
        <w:t>）在马克思主义中国化这一伟大工程的建设中，毛泽东的贡献最大、创造最多、水平最高，因此，用他的名字来命名中国化的马克思主义。毛泽东思想主要是毛泽东同志的思想，毛泽东的科学菱是它的集中概括。</w:t>
      </w:r>
      <w:r>
        <w:rPr>
          <w:rFonts w:ascii="Calibri"/>
          <w:sz w:val="18"/>
        </w:rPr>
        <w:t>2</w:t>
      </w:r>
      <w:r>
        <w:rPr>
          <w:rFonts w:ascii="宋体" w:eastAsia="宋体" w:hAnsi="宋体"/>
          <w:sz w:val="18"/>
        </w:rPr>
        <w:t>）毛泽东思想又不是毛泽东同志的个人独创，党的许多领导人都对它的形成和发展做出了重要贡献，党的许多重要会议和文献都丰富了毛泽东思想的理论宝库。因此，毛泽东思想是中国共产党人集体智慧的结晶，而不是毛泽东同志个人的独创。</w:t>
      </w:r>
    </w:p>
    <w:p w14:paraId="334C4F50" w14:textId="77777777" w:rsidR="00B67A94" w:rsidRDefault="00B67A94" w:rsidP="00B67A94">
      <w:pPr>
        <w:autoSpaceDN w:val="0"/>
      </w:pPr>
      <w:r>
        <w:rPr>
          <w:rFonts w:ascii="Calibri"/>
          <w:b/>
          <w:sz w:val="18"/>
        </w:rPr>
        <w:t>3</w:t>
      </w:r>
      <w:r>
        <w:rPr>
          <w:rFonts w:ascii="宋体" w:eastAsia="宋体" w:hAnsi="宋体"/>
          <w:b/>
          <w:sz w:val="18"/>
        </w:rPr>
        <w:t>、中国农民阶级不能领导中国民主革命取得胜利。</w:t>
      </w:r>
    </w:p>
    <w:p w14:paraId="118B77EC" w14:textId="77777777" w:rsidR="00B67A94" w:rsidRDefault="00B67A94" w:rsidP="00B67A94">
      <w:pPr>
        <w:autoSpaceDN w:val="0"/>
      </w:pPr>
      <w:r>
        <w:rPr>
          <w:rFonts w:ascii="宋体" w:eastAsia="宋体" w:hAnsi="宋体"/>
          <w:sz w:val="18"/>
        </w:rPr>
        <w:t>答：正确。</w:t>
      </w:r>
      <w:r>
        <w:rPr>
          <w:rFonts w:ascii="Calibri"/>
          <w:sz w:val="18"/>
        </w:rPr>
        <w:t>1</w:t>
      </w:r>
      <w:r>
        <w:rPr>
          <w:rFonts w:ascii="宋体" w:eastAsia="宋体" w:hAnsi="宋体"/>
          <w:sz w:val="18"/>
        </w:rPr>
        <w:t>）由于农民不是先进生产力的生产方式的代表，具有狭隘、保守等弱点，他们看不清斗争的前途，提不出科学的革命纲领，不能正确地总结经验教训，也难以抵制封建主义的影响，不能始终保持革命队伍的团结和巩固，因而不能领导中国民主革命取得胜利。</w:t>
      </w:r>
      <w:r>
        <w:rPr>
          <w:rFonts w:ascii="Calibri"/>
          <w:sz w:val="18"/>
        </w:rPr>
        <w:t>2</w:t>
      </w:r>
      <w:r>
        <w:rPr>
          <w:rFonts w:ascii="宋体" w:eastAsia="宋体" w:hAnsi="宋体"/>
          <w:sz w:val="18"/>
        </w:rPr>
        <w:t>）中国农民阶级有较强烈的反帝反封建的革命性，是民主革命的主力军。历史证明，中国农民阶级只有在无产阶级及其政党</w:t>
      </w:r>
      <w:r>
        <w:rPr>
          <w:rFonts w:ascii="Calibri"/>
          <w:sz w:val="18"/>
        </w:rPr>
        <w:t>——</w:t>
      </w:r>
      <w:r>
        <w:rPr>
          <w:rFonts w:ascii="宋体" w:eastAsia="宋体" w:hAnsi="宋体"/>
          <w:sz w:val="18"/>
        </w:rPr>
        <w:t>中国共产党的领导下，才能发挥其应有的作用。</w:t>
      </w:r>
    </w:p>
    <w:p w14:paraId="2E8453A1" w14:textId="77777777" w:rsidR="00B67A94" w:rsidRDefault="00B67A94" w:rsidP="00B67A94">
      <w:pPr>
        <w:autoSpaceDN w:val="0"/>
      </w:pPr>
      <w:r>
        <w:rPr>
          <w:rFonts w:ascii="Calibri"/>
          <w:b/>
          <w:sz w:val="18"/>
        </w:rPr>
        <w:t>4</w:t>
      </w:r>
      <w:r>
        <w:rPr>
          <w:rFonts w:ascii="宋体" w:eastAsia="宋体" w:hAnsi="宋体"/>
          <w:b/>
          <w:sz w:val="18"/>
        </w:rPr>
        <w:t>、在中国民族民主革命中，无产阶级是革命的“天然领导者”</w:t>
      </w:r>
    </w:p>
    <w:p w14:paraId="2589187D" w14:textId="77777777" w:rsidR="00B67A94" w:rsidRDefault="00B67A94" w:rsidP="00B67A94">
      <w:pPr>
        <w:autoSpaceDN w:val="0"/>
      </w:pPr>
      <w:r>
        <w:rPr>
          <w:rFonts w:ascii="宋体" w:eastAsia="宋体" w:hAnsi="宋体"/>
          <w:sz w:val="18"/>
        </w:rPr>
        <w:t>答：错误。</w:t>
      </w:r>
      <w:r>
        <w:rPr>
          <w:rFonts w:ascii="Calibri"/>
          <w:sz w:val="18"/>
        </w:rPr>
        <w:t>1</w:t>
      </w:r>
      <w:r>
        <w:rPr>
          <w:rFonts w:ascii="宋体" w:eastAsia="宋体" w:hAnsi="宋体"/>
          <w:sz w:val="18"/>
        </w:rPr>
        <w:t>）中国的新民主主义革命由无产阶级领导的原因是：中国民族民主革命的对象异常强大，而民族资产阶级由于自身的妥协性和软弱性，没有能力领导中国革命，完成反帝反封建的历史任务。无产阶级因为自身的许多特殊优点，能够担负领导中国革命的重任。</w:t>
      </w:r>
      <w:r>
        <w:rPr>
          <w:rFonts w:ascii="Calibri"/>
          <w:sz w:val="18"/>
        </w:rPr>
        <w:t>2</w:t>
      </w:r>
      <w:r>
        <w:rPr>
          <w:rFonts w:ascii="宋体" w:eastAsia="宋体" w:hAnsi="宋体"/>
          <w:sz w:val="18"/>
        </w:rPr>
        <w:t>）这种领导地位不是“天然”地落到无产阶级及其肩上，资产阶级会尽一切力量来争夺民主革命的领导权。民主革命的实践证明，无产阶级及其政党是通过不断的斗争来实现对民主革命的领导权的。无产阶级“天然领导权”的观点在理论上是错误的，在实践中是有害的。</w:t>
      </w:r>
    </w:p>
    <w:p w14:paraId="177D3473" w14:textId="77777777" w:rsidR="00B67A94" w:rsidRDefault="00B67A94" w:rsidP="00B67A94">
      <w:pPr>
        <w:autoSpaceDN w:val="0"/>
      </w:pPr>
      <w:r>
        <w:rPr>
          <w:rFonts w:ascii="Calibri"/>
          <w:b/>
          <w:sz w:val="18"/>
        </w:rPr>
        <w:t>5</w:t>
      </w:r>
      <w:r>
        <w:rPr>
          <w:rFonts w:ascii="宋体" w:eastAsia="宋体" w:hAnsi="宋体"/>
          <w:b/>
          <w:sz w:val="18"/>
        </w:rPr>
        <w:t>、我国人民民主专政是社会主义性质的政权形式。</w:t>
      </w:r>
    </w:p>
    <w:p w14:paraId="3951ECBB" w14:textId="77777777" w:rsidR="00B67A94" w:rsidRDefault="00B67A94" w:rsidP="00B67A94">
      <w:pPr>
        <w:autoSpaceDN w:val="0"/>
      </w:pPr>
      <w:r>
        <w:rPr>
          <w:rFonts w:ascii="宋体" w:eastAsia="宋体" w:hAnsi="宋体"/>
          <w:sz w:val="18"/>
        </w:rPr>
        <w:t>答：错误。</w:t>
      </w:r>
      <w:r>
        <w:rPr>
          <w:rFonts w:ascii="Calibri"/>
          <w:sz w:val="18"/>
        </w:rPr>
        <w:t>1</w:t>
      </w:r>
      <w:r>
        <w:rPr>
          <w:rFonts w:ascii="宋体" w:eastAsia="宋体" w:hAnsi="宋体"/>
          <w:sz w:val="18"/>
        </w:rPr>
        <w:t>）我国人民民主专政衔接了两个革命阶段，即新民主主义革命阶段和社会主义革命与建设阶段。在新民主主义革命时期，人民民主专政的任务是进行新民主主义革命，因而这个时期人民民主专政的政权是新民主主义性质的，也就是以工人阶级为领导的，以工农联盟为基础的各个革命阶级的联合专政，是一种向着无产阶级专政过渡的形式。</w:t>
      </w:r>
      <w:r>
        <w:rPr>
          <w:rFonts w:ascii="Calibri"/>
          <w:sz w:val="18"/>
        </w:rPr>
        <w:t>2</w:t>
      </w:r>
      <w:r>
        <w:rPr>
          <w:rFonts w:ascii="宋体" w:eastAsia="宋体" w:hAnsi="宋体"/>
          <w:sz w:val="18"/>
        </w:rPr>
        <w:t>）新民主主义革命取得胜利后，我国开始进入由新民主主义向社会主义过渡的时期。人民民主专政的任务则由进行新民主主义革命转变为进行社会主义革命。因而这个时期人民民主专政政权的性质就由革命阶级的联合专政的政权，变为实质上是无产阶级专政的政权，即由新民主主义性质的政权转变为社会主义性质的政权。</w:t>
      </w:r>
    </w:p>
    <w:p w14:paraId="16F38A51" w14:textId="77777777" w:rsidR="00B67A94" w:rsidRDefault="00B67A94" w:rsidP="00B67A94">
      <w:pPr>
        <w:autoSpaceDN w:val="0"/>
      </w:pPr>
      <w:r>
        <w:rPr>
          <w:rFonts w:ascii="Calibri"/>
          <w:b/>
          <w:sz w:val="18"/>
        </w:rPr>
        <w:t>6</w:t>
      </w:r>
      <w:r>
        <w:rPr>
          <w:rFonts w:ascii="宋体" w:eastAsia="宋体" w:hAnsi="宋体"/>
          <w:b/>
          <w:sz w:val="18"/>
        </w:rPr>
        <w:t>、中国共产党领导的武装斗争就是农民革命战争。</w:t>
      </w:r>
    </w:p>
    <w:p w14:paraId="180E0ABD" w14:textId="77777777" w:rsidR="00B67A94" w:rsidRDefault="00B67A94" w:rsidP="00B67A94">
      <w:pPr>
        <w:autoSpaceDN w:val="0"/>
      </w:pPr>
      <w:r>
        <w:rPr>
          <w:rFonts w:ascii="宋体" w:eastAsia="宋体" w:hAnsi="宋体"/>
          <w:sz w:val="18"/>
        </w:rPr>
        <w:t>答：错误。中国共产党领导的新民主主义革命，在本质上是农民革命，但它并不能说就是农民革命。</w:t>
      </w:r>
      <w:r>
        <w:rPr>
          <w:rFonts w:ascii="Calibri"/>
          <w:sz w:val="18"/>
        </w:rPr>
        <w:t>1</w:t>
      </w:r>
      <w:r>
        <w:rPr>
          <w:rFonts w:ascii="宋体" w:eastAsia="宋体" w:hAnsi="宋体"/>
          <w:sz w:val="18"/>
        </w:rPr>
        <w:t>）中国共产党领导的武装斗争裨上是农民革命战争，主要是由中国资产阶级民主革命的性质和中国革命的长期性决定的，农民是反帝反封建的主力军，农村是中国革命走向胜利的主要战略基地。中国共产党要积蓄和锻炼力量，并避免在力量不够的时候和强大和敌人进行决定胜负的战斗，那就必须领导农民，把落后的农村建设成先进的根据地，借以在长期的战斗中争取中国革命的胜利。人民军队的产生和发展必须依靠农</w:t>
      </w:r>
      <w:r>
        <w:rPr>
          <w:rFonts w:ascii="宋体" w:eastAsia="宋体" w:hAnsi="宋体"/>
          <w:sz w:val="18"/>
        </w:rPr>
        <w:lastRenderedPageBreak/>
        <w:t>村、依靠农民、依靠根据地建设。中国的武装斗争正是同无产阶级领导下的土地革命相结合，发动农民支持和参加革命战争，才形成了人民战争取之不竭的力量源泉。</w:t>
      </w:r>
      <w:r>
        <w:rPr>
          <w:rFonts w:ascii="Calibri"/>
          <w:sz w:val="18"/>
        </w:rPr>
        <w:t>2</w:t>
      </w:r>
      <w:r>
        <w:rPr>
          <w:rFonts w:ascii="宋体" w:eastAsia="宋体" w:hAnsi="宋体"/>
          <w:sz w:val="18"/>
        </w:rPr>
        <w:t>）中国新民主主义革命时期的武装斗争，不是简单的农民战争，而是在无产阶级领导（经过共产党）下的人民革命斗争。单纯的农民战争，不可能具有坚强的领导核心，不可能有正确的理论指导。离开了中国共产党的领导，农民武装斗争是不可能取得胜利的。</w:t>
      </w:r>
    </w:p>
    <w:p w14:paraId="6DBEA8CF" w14:textId="77777777" w:rsidR="00B67A94" w:rsidRDefault="00B67A94" w:rsidP="00B67A94">
      <w:pPr>
        <w:autoSpaceDN w:val="0"/>
      </w:pPr>
      <w:r>
        <w:rPr>
          <w:rFonts w:ascii="Calibri"/>
          <w:b/>
          <w:sz w:val="18"/>
        </w:rPr>
        <w:t>7</w:t>
      </w:r>
      <w:r>
        <w:rPr>
          <w:rFonts w:ascii="宋体" w:eastAsia="宋体" w:hAnsi="宋体"/>
          <w:b/>
          <w:sz w:val="18"/>
        </w:rPr>
        <w:t>、工农武装割据是中国革命的重要内容和主要形式。</w:t>
      </w:r>
    </w:p>
    <w:p w14:paraId="465EF739" w14:textId="77777777" w:rsidR="00B67A94" w:rsidRDefault="00B67A94" w:rsidP="00B67A94">
      <w:pPr>
        <w:autoSpaceDN w:val="0"/>
      </w:pPr>
      <w:r>
        <w:rPr>
          <w:rFonts w:ascii="宋体" w:eastAsia="宋体" w:hAnsi="宋体"/>
          <w:sz w:val="18"/>
        </w:rPr>
        <w:t>答：正确。半殖民地半封建社会的中国国情决定了中国的新民主主义革命必须走农村包围城市的道路。</w:t>
      </w:r>
      <w:r>
        <w:rPr>
          <w:rFonts w:ascii="Calibri"/>
          <w:sz w:val="18"/>
        </w:rPr>
        <w:t>1</w:t>
      </w:r>
      <w:r>
        <w:rPr>
          <w:rFonts w:ascii="宋体" w:eastAsia="宋体" w:hAnsi="宋体"/>
          <w:sz w:val="18"/>
        </w:rPr>
        <w:t>）“工农武装割据”即在中国共产党的领导下，以土地革命为基本内容，以武装斗争为主要形式，以革命根据地为战略阵地的三者密切结合。</w:t>
      </w:r>
      <w:r>
        <w:rPr>
          <w:rFonts w:ascii="Calibri"/>
          <w:sz w:val="18"/>
        </w:rPr>
        <w:t>2</w:t>
      </w:r>
      <w:r>
        <w:rPr>
          <w:rFonts w:ascii="宋体" w:eastAsia="宋体" w:hAnsi="宋体"/>
          <w:sz w:val="18"/>
        </w:rPr>
        <w:t>）只有进行土地革命，消灭封建土地所有制，才能广泛动员和组织占人口绝大多数的农民群众参加武装斗争，巩固和扩大农村革命根据地。只有建立革命武装，进行武装斗争，才能有效地开展土地革命，保卫根据地的发展。只有建设巩固和农村革命根据地，才能使土地革命有坚实的基础，武装斗争才有可靠的依托。</w:t>
      </w:r>
      <w:r>
        <w:rPr>
          <w:rFonts w:ascii="Calibri"/>
          <w:sz w:val="18"/>
        </w:rPr>
        <w:t>3</w:t>
      </w:r>
      <w:r>
        <w:rPr>
          <w:rFonts w:ascii="宋体" w:eastAsia="宋体" w:hAnsi="宋体"/>
          <w:sz w:val="18"/>
        </w:rPr>
        <w:t>）工农武装割据是半殖民地半封建中国在无产阶级领导下的农民斗争的最高形式和农民斗争发展的必然结果，是促进全国革命高潮的最重要因素，是新民主主义革命的重要内容和主要形式。</w:t>
      </w:r>
    </w:p>
    <w:p w14:paraId="443F2072" w14:textId="77777777" w:rsidR="00B67A94" w:rsidRDefault="00B67A94" w:rsidP="00B67A94">
      <w:pPr>
        <w:autoSpaceDN w:val="0"/>
      </w:pPr>
      <w:r>
        <w:rPr>
          <w:rFonts w:ascii="Calibri"/>
          <w:b/>
          <w:sz w:val="18"/>
        </w:rPr>
        <w:t>8</w:t>
      </w:r>
      <w:r>
        <w:rPr>
          <w:rFonts w:ascii="宋体" w:eastAsia="宋体" w:hAnsi="宋体"/>
          <w:b/>
          <w:sz w:val="18"/>
        </w:rPr>
        <w:t>、大资产阶级是中国民主革命的主要对象之一，因此，它始终被排除在统一战线之外。</w:t>
      </w:r>
    </w:p>
    <w:p w14:paraId="44CC8DFB" w14:textId="77777777" w:rsidR="00B67A94" w:rsidRDefault="00B67A94" w:rsidP="00B67A94">
      <w:pPr>
        <w:autoSpaceDN w:val="0"/>
      </w:pPr>
      <w:r>
        <w:rPr>
          <w:rFonts w:ascii="宋体" w:eastAsia="宋体" w:hAnsi="宋体"/>
          <w:sz w:val="18"/>
        </w:rPr>
        <w:t>答：错误。</w:t>
      </w:r>
      <w:r>
        <w:rPr>
          <w:rFonts w:ascii="Calibri"/>
          <w:sz w:val="18"/>
        </w:rPr>
        <w:t>1</w:t>
      </w:r>
      <w:r>
        <w:rPr>
          <w:rFonts w:ascii="宋体" w:eastAsia="宋体" w:hAnsi="宋体"/>
          <w:sz w:val="18"/>
        </w:rPr>
        <w:t>）近代中国社会的主要矛盾决定了大资产阶级是中国民主革命的产要对象，推翻大资产阶级的剥削和压迫，是中国民主革命的主要任务之一。</w:t>
      </w:r>
      <w:r>
        <w:rPr>
          <w:rFonts w:ascii="Calibri"/>
          <w:sz w:val="18"/>
        </w:rPr>
        <w:t>2</w:t>
      </w:r>
      <w:r>
        <w:rPr>
          <w:rFonts w:ascii="宋体" w:eastAsia="宋体" w:hAnsi="宋体"/>
          <w:sz w:val="18"/>
        </w:rPr>
        <w:t>）由于近代中国特殊的国情，在特定的条件下，中国的大资产阶级有时也是民主革命的团结对象。如在抗日战争时期，中日民族矛盾上升为国内的主要矛盾。面对着共同的敌人</w:t>
      </w:r>
      <w:r>
        <w:rPr>
          <w:rFonts w:ascii="Calibri"/>
          <w:sz w:val="18"/>
        </w:rPr>
        <w:t>——</w:t>
      </w:r>
      <w:r>
        <w:rPr>
          <w:rFonts w:ascii="宋体" w:eastAsia="宋体" w:hAnsi="宋体"/>
          <w:sz w:val="18"/>
        </w:rPr>
        <w:t>日本帝国主义的侵略，中国共产党号召建立起的抗日民族统一战线中，就包括一部分大资产阶级，这时，一部分大资产阶级就暂地成为统一战线的对象，而不是民主革命的主要对象，在抗日民族统一战线中，无产阶级及其政党对于大资产阶级必须采取又联合又斗争的方针，坚持独立自主的原则和无产阶级的领导权。抗日战争胜利后，随着国内主要矛盾的变化，大资产阶级又成为民主革命的主要对象。</w:t>
      </w:r>
    </w:p>
    <w:p w14:paraId="766FA47B" w14:textId="77777777" w:rsidR="00B67A94" w:rsidRDefault="00B67A94" w:rsidP="00B67A94">
      <w:pPr>
        <w:autoSpaceDN w:val="0"/>
      </w:pPr>
      <w:r>
        <w:rPr>
          <w:rFonts w:ascii="Calibri"/>
          <w:b/>
          <w:sz w:val="18"/>
        </w:rPr>
        <w:t>9</w:t>
      </w:r>
      <w:r>
        <w:rPr>
          <w:rFonts w:ascii="宋体" w:eastAsia="宋体" w:hAnsi="宋体"/>
          <w:b/>
          <w:sz w:val="18"/>
        </w:rPr>
        <w:t>、中国新民主主义革命时期的统一战线饮食着两个联盟，它们在革命中的地位和作用是一样的。</w:t>
      </w:r>
    </w:p>
    <w:p w14:paraId="3405FBC5" w14:textId="77777777" w:rsidR="00B67A94" w:rsidRDefault="00B67A94" w:rsidP="00B67A94">
      <w:pPr>
        <w:autoSpaceDN w:val="0"/>
      </w:pPr>
      <w:r>
        <w:rPr>
          <w:rFonts w:ascii="宋体" w:eastAsia="宋体" w:hAnsi="宋体"/>
          <w:sz w:val="18"/>
        </w:rPr>
        <w:t>答：错误。</w:t>
      </w:r>
      <w:r>
        <w:rPr>
          <w:rFonts w:ascii="Calibri"/>
          <w:sz w:val="18"/>
        </w:rPr>
        <w:t>1</w:t>
      </w:r>
      <w:r>
        <w:rPr>
          <w:rFonts w:ascii="宋体" w:eastAsia="宋体" w:hAnsi="宋体"/>
          <w:sz w:val="18"/>
        </w:rPr>
        <w:t>）中国新民主主义革命时期的统一战线，包含着两个联盟：一是劳动者之间的联盟，主要是无产阶级同农民的联盟，也包括与城市小资产阶级和其他劳动人民的联盟；二是劳动者与非劳动者之间的联盟，即工人阶级和全体劳动人民同一切可以合作的非劳动人民的联盟，主要是与民族资产阶级的联盟，也包含在特定历史条件下，与一部分地主阶级、大资产阶级的联盟。</w:t>
      </w:r>
      <w:r>
        <w:rPr>
          <w:rFonts w:ascii="Calibri"/>
          <w:sz w:val="18"/>
        </w:rPr>
        <w:t>2</w:t>
      </w:r>
      <w:r>
        <w:rPr>
          <w:rFonts w:ascii="宋体" w:eastAsia="宋体" w:hAnsi="宋体"/>
          <w:sz w:val="18"/>
        </w:rPr>
        <w:t>）两个联盟的地位和作用是不一样的。第一个联盟是基本的和主要的联盟，第二个联盟是非基本的，但是又是重要的和不可缺少的联盟，只有放手发展和加强工农联盟，使它真正成为统一战线的基础和依靠，才能推动中间势力向革命靠拢，才能建立和巩固第二个联盟，团结一切可以团结的力量，最终孤立、分化、瓦解直到消灭敌人。</w:t>
      </w:r>
    </w:p>
    <w:p w14:paraId="64987C6C" w14:textId="77777777" w:rsidR="00B67A94" w:rsidRDefault="00B67A94" w:rsidP="00B67A94">
      <w:pPr>
        <w:autoSpaceDN w:val="0"/>
      </w:pPr>
      <w:r>
        <w:rPr>
          <w:rFonts w:ascii="Calibri"/>
          <w:b/>
          <w:sz w:val="18"/>
        </w:rPr>
        <w:t>10</w:t>
      </w:r>
      <w:r>
        <w:rPr>
          <w:rFonts w:ascii="宋体" w:eastAsia="宋体" w:hAnsi="宋体"/>
          <w:b/>
          <w:sz w:val="18"/>
        </w:rPr>
        <w:t>、民主革命时期，中国共产党赏的绝大多数来自农民，因而它不是工人阶级的先锋队。</w:t>
      </w:r>
    </w:p>
    <w:p w14:paraId="48EA1C7E" w14:textId="77777777" w:rsidR="00B67A94" w:rsidRDefault="00B67A94" w:rsidP="00B67A94">
      <w:pPr>
        <w:autoSpaceDN w:val="0"/>
      </w:pPr>
      <w:r>
        <w:rPr>
          <w:rFonts w:ascii="宋体" w:eastAsia="宋体" w:hAnsi="宋体"/>
          <w:sz w:val="18"/>
        </w:rPr>
        <w:t>答：错误。</w:t>
      </w:r>
      <w:r>
        <w:rPr>
          <w:rFonts w:ascii="Calibri"/>
          <w:sz w:val="18"/>
        </w:rPr>
        <w:t>1</w:t>
      </w:r>
      <w:r>
        <w:rPr>
          <w:rFonts w:ascii="宋体" w:eastAsia="宋体" w:hAnsi="宋体"/>
          <w:sz w:val="18"/>
        </w:rPr>
        <w:t>）民主革命时期，农民党员占绝大多数，大量非无产阶级思想侵入党内，给党保持工人阶级先锋队性质带来严峻的挑战。</w:t>
      </w:r>
      <w:r>
        <w:rPr>
          <w:rFonts w:ascii="Calibri"/>
          <w:sz w:val="18"/>
        </w:rPr>
        <w:t>2</w:t>
      </w:r>
      <w:r>
        <w:rPr>
          <w:rFonts w:ascii="宋体" w:eastAsia="宋体" w:hAnsi="宋体"/>
          <w:sz w:val="18"/>
        </w:rPr>
        <w:t>）决定党的性质的主要是它的理论和纲领。中国共产党的理论和纲领是马克思主义的，代表了中国社会发展的正确方向；党高度重视在思想上建党，坚持用马克思主义理论教育和武装全体党员，不仅要求党员在组织上入党，而且要求党员首先在思想上入党，指导他们为实现党的纲领和任务而奋斗，因而保持了党的工人阶级先锋队的性质。</w:t>
      </w:r>
    </w:p>
    <w:p w14:paraId="5853DEC5" w14:textId="77777777" w:rsidR="00B67A94" w:rsidRDefault="00B67A94" w:rsidP="00B67A94">
      <w:pPr>
        <w:autoSpaceDN w:val="0"/>
      </w:pPr>
      <w:r>
        <w:rPr>
          <w:rFonts w:ascii="Calibri"/>
          <w:b/>
          <w:sz w:val="18"/>
        </w:rPr>
        <w:t>11</w:t>
      </w:r>
      <w:r>
        <w:rPr>
          <w:rFonts w:ascii="宋体" w:eastAsia="宋体" w:hAnsi="宋体"/>
          <w:b/>
          <w:sz w:val="18"/>
        </w:rPr>
        <w:t>、中国共产党内的主要矛盾是无产阶级思想与非无产阶级思想的矛盾。</w:t>
      </w:r>
    </w:p>
    <w:p w14:paraId="249612F8" w14:textId="77777777" w:rsidR="00B67A94" w:rsidRDefault="00B67A94" w:rsidP="00B67A94">
      <w:pPr>
        <w:autoSpaceDN w:val="0"/>
      </w:pPr>
      <w:r>
        <w:rPr>
          <w:rFonts w:ascii="宋体" w:eastAsia="宋体" w:hAnsi="宋体"/>
          <w:sz w:val="18"/>
        </w:rPr>
        <w:t>答：正确。</w:t>
      </w:r>
      <w:r>
        <w:rPr>
          <w:rFonts w:ascii="Calibri"/>
          <w:sz w:val="18"/>
        </w:rPr>
        <w:t>1</w:t>
      </w:r>
      <w:r>
        <w:rPr>
          <w:rFonts w:ascii="宋体" w:eastAsia="宋体" w:hAnsi="宋体"/>
          <w:sz w:val="18"/>
        </w:rPr>
        <w:t>）旧中国是一个小生产者占多数的国家，中国决业工人人数少、农民占绝大比重，导致共产党能够吸纳的工人数量非常有限，而且大部分的产业工人也是从破产农民转化而来的。在民主革命时期，党和军队长期在农村革命根据地活动。从实际情况来看，加入党的队伍的还是以农民或小资产阶级出身的人占大多数。</w:t>
      </w:r>
      <w:r>
        <w:rPr>
          <w:rFonts w:ascii="Calibri"/>
          <w:sz w:val="18"/>
        </w:rPr>
        <w:t>2</w:t>
      </w:r>
      <w:r>
        <w:rPr>
          <w:rFonts w:ascii="宋体" w:eastAsia="宋体" w:hAnsi="宋体"/>
          <w:sz w:val="18"/>
        </w:rPr>
        <w:t>）在党内，不仅农民出身的党员占多数，而且党内存在大量的小生产者的思想意识和其他非无产阶级思想意识，学内的主要矛盾就是无产阶级思想与各种非无产阶级思想的矛盾，特别是与农民和小资产阶级思想的矛盾。</w:t>
      </w:r>
      <w:r>
        <w:rPr>
          <w:rFonts w:ascii="Calibri"/>
          <w:sz w:val="18"/>
        </w:rPr>
        <w:t>3</w:t>
      </w:r>
      <w:r>
        <w:rPr>
          <w:rFonts w:ascii="宋体" w:eastAsia="宋体" w:hAnsi="宋体"/>
          <w:sz w:val="18"/>
        </w:rPr>
        <w:t>）为了解决这个特别重大的问题，毛泽东、周恩来、刘少奇等主张着重从思想</w:t>
      </w:r>
      <w:r>
        <w:rPr>
          <w:rFonts w:ascii="宋体" w:eastAsia="宋体" w:hAnsi="宋体"/>
          <w:sz w:val="18"/>
        </w:rPr>
        <w:lastRenderedPageBreak/>
        <w:t>上建党，即帮助农民和小资产阶级出身的人、克服小资产阶级思想意识，树立无产阶级思想意识，在思想上达到无产阶级先锋队的水平。</w:t>
      </w:r>
      <w:r>
        <w:rPr>
          <w:rFonts w:ascii="Calibri"/>
          <w:sz w:val="18"/>
        </w:rPr>
        <w:t>1929</w:t>
      </w:r>
      <w:r>
        <w:rPr>
          <w:rFonts w:ascii="宋体" w:eastAsia="宋体" w:hAnsi="宋体"/>
          <w:sz w:val="18"/>
        </w:rPr>
        <w:t>年，毛泽东在《关于纠正党内的错误思想》一文中，提出了着重从思想上建党的原则。</w:t>
      </w:r>
    </w:p>
    <w:p w14:paraId="2C62810C" w14:textId="77777777" w:rsidR="00B67A94" w:rsidRDefault="00B67A94" w:rsidP="00B67A94">
      <w:pPr>
        <w:autoSpaceDN w:val="0"/>
      </w:pPr>
      <w:r>
        <w:rPr>
          <w:rFonts w:ascii="Calibri"/>
          <w:b/>
          <w:sz w:val="18"/>
        </w:rPr>
        <w:t>12</w:t>
      </w:r>
      <w:r>
        <w:rPr>
          <w:rFonts w:ascii="宋体" w:eastAsia="宋体" w:hAnsi="宋体"/>
          <w:b/>
          <w:sz w:val="18"/>
        </w:rPr>
        <w:t>、中华人民共和国的成立，樗着半殖民地半封建社会的结束，实现了新民主主义向社会主义的转变。</w:t>
      </w:r>
    </w:p>
    <w:p w14:paraId="59FD71BD" w14:textId="77777777" w:rsidR="00B67A94" w:rsidRDefault="00B67A94" w:rsidP="00B67A94">
      <w:pPr>
        <w:autoSpaceDN w:val="0"/>
      </w:pPr>
      <w:r>
        <w:rPr>
          <w:rFonts w:ascii="宋体" w:eastAsia="宋体" w:hAnsi="宋体"/>
          <w:sz w:val="18"/>
        </w:rPr>
        <w:t>答：错误。</w:t>
      </w:r>
      <w:r>
        <w:rPr>
          <w:rFonts w:ascii="Calibri"/>
          <w:sz w:val="18"/>
        </w:rPr>
        <w:t>1</w:t>
      </w:r>
      <w:r>
        <w:rPr>
          <w:rFonts w:ascii="宋体" w:eastAsia="宋体" w:hAnsi="宋体"/>
          <w:sz w:val="18"/>
        </w:rPr>
        <w:t>）中华人民共和国的成立，标志着半殖民地半封建社会的结束，标志着中国新民主主义革命已经取得基本的胜利，中国进入了新民主主义社会，并开始了从新民主主义向社会主义转变的时期。</w:t>
      </w:r>
      <w:r>
        <w:rPr>
          <w:rFonts w:ascii="Calibri"/>
          <w:sz w:val="18"/>
        </w:rPr>
        <w:t>2</w:t>
      </w:r>
      <w:r>
        <w:rPr>
          <w:rFonts w:ascii="宋体" w:eastAsia="宋体" w:hAnsi="宋体"/>
          <w:sz w:val="18"/>
        </w:rPr>
        <w:t>）</w:t>
      </w:r>
      <w:r>
        <w:rPr>
          <w:rFonts w:ascii="Calibri"/>
          <w:sz w:val="18"/>
        </w:rPr>
        <w:t>1953</w:t>
      </w:r>
      <w:r>
        <w:rPr>
          <w:rFonts w:ascii="宋体" w:eastAsia="宋体" w:hAnsi="宋体"/>
          <w:sz w:val="18"/>
        </w:rPr>
        <w:t>年，中共中央提出了过渡时期的总路线，开始对农业、手工业和酱主义工商业进行社会主义改造。</w:t>
      </w:r>
      <w:r>
        <w:rPr>
          <w:rFonts w:ascii="Calibri"/>
          <w:sz w:val="18"/>
        </w:rPr>
        <w:t>1956</w:t>
      </w:r>
      <w:r>
        <w:rPr>
          <w:rFonts w:ascii="宋体" w:eastAsia="宋体" w:hAnsi="宋体"/>
          <w:sz w:val="18"/>
        </w:rPr>
        <w:t>年，生产资料的社会主义改造基本完成，确立了社会主义生产资料公有制社会主义制度在我国基本确立，才实现新民主主义向社会主义的转变。</w:t>
      </w:r>
    </w:p>
    <w:p w14:paraId="6B014B54" w14:textId="77777777" w:rsidR="00B67A94" w:rsidRDefault="00B67A94" w:rsidP="00B67A94">
      <w:pPr>
        <w:autoSpaceDN w:val="0"/>
      </w:pPr>
      <w:r>
        <w:rPr>
          <w:rFonts w:ascii="Calibri"/>
          <w:b/>
          <w:sz w:val="18"/>
        </w:rPr>
        <w:t>13</w:t>
      </w:r>
      <w:r>
        <w:rPr>
          <w:rFonts w:ascii="宋体" w:eastAsia="宋体" w:hAnsi="宋体"/>
          <w:b/>
          <w:sz w:val="18"/>
        </w:rPr>
        <w:t>、在中国社会主义改革与社会主义改造关系问题上，有人说：“早知今日，何必当初”</w:t>
      </w:r>
    </w:p>
    <w:p w14:paraId="2BB3D665" w14:textId="77777777" w:rsidR="00B67A94" w:rsidRDefault="00B67A94" w:rsidP="00B67A94">
      <w:pPr>
        <w:autoSpaceDN w:val="0"/>
      </w:pPr>
      <w:r>
        <w:rPr>
          <w:rFonts w:ascii="宋体" w:eastAsia="宋体" w:hAnsi="宋体"/>
          <w:sz w:val="18"/>
        </w:rPr>
        <w:t>答：错误。</w:t>
      </w:r>
      <w:r>
        <w:rPr>
          <w:rFonts w:ascii="Calibri"/>
          <w:sz w:val="18"/>
        </w:rPr>
        <w:t>1</w:t>
      </w:r>
      <w:r>
        <w:rPr>
          <w:rFonts w:ascii="宋体" w:eastAsia="宋体" w:hAnsi="宋体"/>
          <w:sz w:val="18"/>
        </w:rPr>
        <w:t>）</w:t>
      </w:r>
      <w:r>
        <w:rPr>
          <w:rFonts w:ascii="Calibri"/>
          <w:sz w:val="18"/>
        </w:rPr>
        <w:t>20</w:t>
      </w:r>
      <w:r>
        <w:rPr>
          <w:rFonts w:ascii="宋体" w:eastAsia="宋体" w:hAnsi="宋体"/>
          <w:sz w:val="18"/>
        </w:rPr>
        <w:t>世纪</w:t>
      </w:r>
      <w:r>
        <w:rPr>
          <w:rFonts w:ascii="Calibri"/>
          <w:sz w:val="18"/>
        </w:rPr>
        <w:t>50</w:t>
      </w:r>
      <w:r>
        <w:rPr>
          <w:rFonts w:ascii="宋体" w:eastAsia="宋体" w:hAnsi="宋体"/>
          <w:sz w:val="18"/>
        </w:rPr>
        <w:t>年代进行的社会主义改造在中国确立了社会主义基本经济制度，以继续解放和发展生产力；它反映了中国社会发展的历史必然，实现了中国历史上最广泛最深刻的社会变革。</w:t>
      </w:r>
      <w:r>
        <w:rPr>
          <w:rFonts w:ascii="Calibri"/>
          <w:sz w:val="18"/>
        </w:rPr>
        <w:t>2</w:t>
      </w:r>
      <w:r>
        <w:rPr>
          <w:rFonts w:ascii="宋体" w:eastAsia="宋体" w:hAnsi="宋体"/>
          <w:sz w:val="18"/>
        </w:rPr>
        <w:t>）</w:t>
      </w:r>
      <w:r>
        <w:rPr>
          <w:rFonts w:ascii="Calibri"/>
          <w:sz w:val="18"/>
        </w:rPr>
        <w:t>20</w:t>
      </w:r>
      <w:r>
        <w:rPr>
          <w:rFonts w:ascii="宋体" w:eastAsia="宋体" w:hAnsi="宋体"/>
          <w:sz w:val="18"/>
        </w:rPr>
        <w:t>世纪</w:t>
      </w:r>
      <w:r>
        <w:rPr>
          <w:rFonts w:ascii="Calibri"/>
          <w:sz w:val="18"/>
        </w:rPr>
        <w:t>70</w:t>
      </w:r>
      <w:r>
        <w:rPr>
          <w:rFonts w:ascii="宋体" w:eastAsia="宋体" w:hAnsi="宋体"/>
          <w:sz w:val="18"/>
        </w:rPr>
        <w:t>年代末开始的社会主义改革不是对社会主义改造的否定，也不是改造，是社会主义制度的自我完善和自我发展，目的是进一步锦旗和发展生产力。</w:t>
      </w:r>
      <w:r>
        <w:rPr>
          <w:rFonts w:ascii="Calibri"/>
          <w:sz w:val="18"/>
        </w:rPr>
        <w:t>3</w:t>
      </w:r>
      <w:r>
        <w:rPr>
          <w:rFonts w:ascii="宋体" w:eastAsia="宋体" w:hAnsi="宋体"/>
          <w:sz w:val="18"/>
        </w:rPr>
        <w:t>）无论是社会主义改造，还是社会主义改革，都有柱于中国社会主义事业前进的道路，有着内在的历史的逻辑关系。</w:t>
      </w:r>
    </w:p>
    <w:p w14:paraId="2D34A45A" w14:textId="77777777" w:rsidR="00B67A94" w:rsidRDefault="00B67A94" w:rsidP="00B67A94">
      <w:pPr>
        <w:autoSpaceDN w:val="0"/>
      </w:pPr>
      <w:r>
        <w:rPr>
          <w:rFonts w:ascii="Calibri"/>
          <w:b/>
          <w:sz w:val="18"/>
        </w:rPr>
        <w:t>14</w:t>
      </w:r>
      <w:r>
        <w:rPr>
          <w:rFonts w:ascii="宋体" w:eastAsia="宋体" w:hAnsi="宋体"/>
          <w:b/>
          <w:sz w:val="18"/>
        </w:rPr>
        <w:t>、社会主义制度建立后，国家政治生活的主题是正确处理人民内部矛盾和敌我矛盾。</w:t>
      </w:r>
    </w:p>
    <w:p w14:paraId="5791EB5C" w14:textId="77777777" w:rsidR="00B67A94" w:rsidRDefault="00B67A94" w:rsidP="00B67A94">
      <w:pPr>
        <w:autoSpaceDN w:val="0"/>
      </w:pPr>
      <w:r>
        <w:rPr>
          <w:rFonts w:ascii="宋体" w:eastAsia="宋体" w:hAnsi="宋体"/>
          <w:sz w:val="18"/>
        </w:rPr>
        <w:t>答：错误。</w:t>
      </w:r>
      <w:r>
        <w:rPr>
          <w:rFonts w:ascii="Calibri"/>
          <w:sz w:val="18"/>
        </w:rPr>
        <w:t>1</w:t>
      </w:r>
      <w:r>
        <w:rPr>
          <w:rFonts w:ascii="宋体" w:eastAsia="宋体" w:hAnsi="宋体"/>
          <w:sz w:val="18"/>
        </w:rPr>
        <w:t>）毛泽东在《关于正确处理人民内部矛盾的问题》一文中指出，社会主义社会有两类性质不同的矛盾，这就是敌我之间的矛盾和人民内部矛盾。敌我矛盾是根本利益对立基础上的矛盾，是对抗性的矛盾；人民内部矛盾是在人民利益根本一致基础上的矛盾，属于非对抗性矛盾。</w:t>
      </w:r>
      <w:r>
        <w:rPr>
          <w:rFonts w:ascii="Calibri"/>
          <w:sz w:val="18"/>
        </w:rPr>
        <w:t>2</w:t>
      </w:r>
      <w:r>
        <w:rPr>
          <w:rFonts w:ascii="宋体" w:eastAsia="宋体" w:hAnsi="宋体"/>
          <w:sz w:val="18"/>
        </w:rPr>
        <w:t>）社会主义改造基本完成以后，革命时期的大规模的疾风暴雨式的群众阶级斗争基本结束，人民内部矛盾突出起来，已经成为国家政治生活的主题；当然，敌我矛盾依然存在，但已不是主要矛盾，必须严格区分和正确处理两类不同性质的矛盾。</w:t>
      </w:r>
    </w:p>
    <w:p w14:paraId="13FEFA06" w14:textId="77777777" w:rsidR="00B67A94" w:rsidRDefault="00B67A94" w:rsidP="00B67A94">
      <w:pPr>
        <w:autoSpaceDN w:val="0"/>
      </w:pPr>
      <w:r>
        <w:rPr>
          <w:rFonts w:ascii="Calibri"/>
          <w:b/>
          <w:sz w:val="18"/>
        </w:rPr>
        <w:t>15</w:t>
      </w:r>
      <w:r>
        <w:rPr>
          <w:rFonts w:ascii="宋体" w:eastAsia="宋体" w:hAnsi="宋体"/>
          <w:b/>
          <w:sz w:val="18"/>
        </w:rPr>
        <w:t>、社会主义社会的基本矛盾仍然是生产关系和生产力上层建筑和经济基础的矛盾。因此，必须通过社会主义革命来解决。</w:t>
      </w:r>
    </w:p>
    <w:p w14:paraId="37CA643D" w14:textId="77777777" w:rsidR="00B67A94" w:rsidRDefault="00B67A94" w:rsidP="00B67A94">
      <w:pPr>
        <w:autoSpaceDN w:val="0"/>
      </w:pPr>
      <w:r>
        <w:rPr>
          <w:rFonts w:ascii="宋体" w:eastAsia="宋体" w:hAnsi="宋体"/>
          <w:sz w:val="18"/>
        </w:rPr>
        <w:t>答：错误。</w:t>
      </w:r>
      <w:r>
        <w:rPr>
          <w:rFonts w:ascii="Calibri"/>
          <w:sz w:val="18"/>
        </w:rPr>
        <w:t>1</w:t>
      </w:r>
      <w:r>
        <w:rPr>
          <w:rFonts w:ascii="宋体" w:eastAsia="宋体" w:hAnsi="宋体"/>
          <w:sz w:val="18"/>
        </w:rPr>
        <w:t>）毛泽东在《关于正确处理人民内部矛盾的问题》的讲话中指出，社会主义社会的基本矛盾仍然是生产力和生产关系、经济基础和上层建筑之间的矛盾。正是这些矛盾推动社会的前进。</w:t>
      </w:r>
      <w:r>
        <w:rPr>
          <w:rFonts w:ascii="Calibri"/>
          <w:sz w:val="18"/>
        </w:rPr>
        <w:t>2</w:t>
      </w:r>
      <w:r>
        <w:rPr>
          <w:rFonts w:ascii="宋体" w:eastAsia="宋体" w:hAnsi="宋体"/>
          <w:sz w:val="18"/>
        </w:rPr>
        <w:t>）它们之间存在着既相适应又相矛盾的情况，这一矛盾同以往社会具有根本不同的性质，不是对抗性的矛盾，可以经过社会主义制度本身的自我高速和完善加以解决。</w:t>
      </w:r>
      <w:r>
        <w:rPr>
          <w:rFonts w:ascii="Calibri"/>
          <w:sz w:val="18"/>
        </w:rPr>
        <w:t>3</w:t>
      </w:r>
      <w:r>
        <w:rPr>
          <w:rFonts w:ascii="宋体" w:eastAsia="宋体" w:hAnsi="宋体"/>
          <w:sz w:val="18"/>
        </w:rPr>
        <w:t>）解决的方式、方法就是通过高速和改善生产关系和生产力、上层建筑和经济基础不相适应的方面，使社会主义制度不断得到巩固和完善。</w:t>
      </w:r>
    </w:p>
    <w:p w14:paraId="6A744A81" w14:textId="77777777" w:rsidR="00B67A94" w:rsidRDefault="00B67A94" w:rsidP="00B67A94">
      <w:pPr>
        <w:autoSpaceDN w:val="0"/>
      </w:pPr>
      <w:r>
        <w:rPr>
          <w:rFonts w:ascii="黑体" w:eastAsia="黑体" w:hAnsi="黑体"/>
          <w:b/>
          <w:sz w:val="20"/>
        </w:rPr>
        <w:t>1．6．试论实事求是、群众路线、独立自主三者的辩证统一关系，并述三者是毛泽东思想活的灵魂的理由。</w:t>
      </w:r>
    </w:p>
    <w:p w14:paraId="0A5B289C" w14:textId="77777777" w:rsidR="00B67A94" w:rsidRDefault="00B67A94" w:rsidP="00B67A94">
      <w:pPr>
        <w:autoSpaceDN w:val="0"/>
      </w:pPr>
      <w:r>
        <w:rPr>
          <w:rFonts w:ascii="宋体" w:eastAsia="宋体" w:hAnsi="宋体"/>
          <w:sz w:val="20"/>
        </w:rPr>
        <w:t>答：实事求是、群众路线、独立自主是一个辩证统一的整体。实事求是是毛泽东思想的世界观和方法论，因此，它在毛泽东思想活的灵魂的三个基本内容中占据着核心的地位，是毛泽东思想的精髓。实事求是也是群众路线和独立自主的理论基础，而群众路线和独立自主则不仅体现着实事求是的根本要求和实质，反过来也对实事求是起着很大的制约作用。总之，毛泽东思想活的灵魂的三个方面之间是相互依赖又相互制约的辩证统一关系。实事求是必须从群众生活和群众实践这个最大的实际出发，才能做到一切从实际出发。理论联系实际，最重要的就是要把科学的理论与群众的实践相结合。因此，尊重群众、依靠群众是实事求是内在的根本的要求。如果违背了实事求是的根本要求，群众路线就会成为空话。独立自主就是遵照实事求是的根本原则，从中国实际出发，依靠群众进行革命和建设的必然结论．反过来，如果离开了群众路线和独立自主的基本原则，也无法做到实事求是。这样，群众路线、独立自主是做到实事求是的根本保证。</w:t>
      </w:r>
    </w:p>
    <w:p w14:paraId="663191CE" w14:textId="77777777" w:rsidR="00B67A94" w:rsidRDefault="00B67A94" w:rsidP="00B67A94">
      <w:pPr>
        <w:autoSpaceDN w:val="0"/>
      </w:pPr>
      <w:r>
        <w:rPr>
          <w:rFonts w:ascii="宋体" w:eastAsia="宋体" w:hAnsi="宋体"/>
          <w:sz w:val="20"/>
        </w:rPr>
        <w:t>为什么实事求是、群众路线、独立自主是毛泽东思想活的灵魂呢？这主要是因为：第一，实事求是、群众路线、独立自主集中体现了马克思主义的主要原则，是马克思主义中国化的主要表</w:t>
      </w:r>
      <w:r>
        <w:rPr>
          <w:rFonts w:ascii="宋体" w:eastAsia="宋体" w:hAnsi="宋体"/>
          <w:sz w:val="20"/>
        </w:rPr>
        <w:lastRenderedPageBreak/>
        <w:t>现。因此，是毛泽东思想的精髓和核心。第二，实事求是、群众路线、独立自主是贯穿和渗透于毛泽东思想科学理论体系各个组成部分之中的具有中国共产党人特色的最基本的立场、观点和方法，它不是解决具体的、个别问题的指导思想和方法，而是本质上、全局上、宏观上的指导思想和方法，是我们党指导革命和建设所遵循的基本原则与根本的方法，毛泽东思想基本内容的各方面都是这些最基本的立场、观点和方法的具体应用。第三，实事求是、群众路线、独立自主是我们党领导革命和建设，战胜各种困难险阻，不断取得胜利和继续胜利的根本保证。总之，实事求是、群众路线、独立自主是毛泽东思想中最本质、最核心的东西，掌握了实事求是、群众路线、独立自主三个基本方面，就掌握了毛泽东思想的精神实质。否则，就不能准确全面地掌握毛泽东思想甚至是背离毛泽东思想。</w:t>
      </w:r>
    </w:p>
    <w:p w14:paraId="16B38154" w14:textId="77777777" w:rsidR="00B67A94" w:rsidRDefault="00B67A94" w:rsidP="00B67A94">
      <w:pPr>
        <w:autoSpaceDN w:val="0"/>
      </w:pPr>
      <w:r>
        <w:rPr>
          <w:b/>
        </w:rPr>
        <w:t>1．1．简述毛泽东思想形成和发展的历史过程及其特点。</w:t>
      </w:r>
    </w:p>
    <w:p w14:paraId="7F751FCB" w14:textId="77777777" w:rsidR="00B67A94" w:rsidRDefault="00B67A94" w:rsidP="00B67A94">
      <w:pPr>
        <w:autoSpaceDN w:val="0"/>
      </w:pPr>
      <w:r>
        <w:t>答：毛泽东思想是在中国共产党领导的中国革命与建设的实践中逐步形成和发展的。这一过程大体上可分为以下几个阶段。</w:t>
      </w:r>
    </w:p>
    <w:p w14:paraId="4B51BC5C" w14:textId="77777777" w:rsidR="00B67A94" w:rsidRDefault="00B67A94" w:rsidP="00B67A94">
      <w:pPr>
        <w:autoSpaceDN w:val="0"/>
      </w:pPr>
      <w:r>
        <w:t>第一阶段，中国共产党创建和国民革命时期，关于新民主主义革命的对象、动力、领导权等基本理论的提出，标志着毛泽东思想开始萌芽。</w:t>
      </w:r>
    </w:p>
    <w:p w14:paraId="19B3FAF4" w14:textId="77777777" w:rsidR="00B67A94" w:rsidRDefault="00B67A94" w:rsidP="00B67A94">
      <w:pPr>
        <w:autoSpaceDN w:val="0"/>
      </w:pPr>
      <w:r>
        <w:t>第二阶段，土地革命战争前中期，农村包围城市道路理论及实事求是思想路线的提出，毛泽东思想初步形成。</w:t>
      </w:r>
    </w:p>
    <w:p w14:paraId="28AF1AD7" w14:textId="77777777" w:rsidR="00B67A94" w:rsidRDefault="00B67A94" w:rsidP="00B67A94">
      <w:pPr>
        <w:autoSpaceDN w:val="0"/>
      </w:pPr>
      <w:r>
        <w:t>第三阶段，土地革命战争和抗日战争时期，毛泽东思想得到多方面展开而达到成熟。</w:t>
      </w:r>
    </w:p>
    <w:p w14:paraId="60A5666C" w14:textId="77777777" w:rsidR="00B67A94" w:rsidRDefault="00B67A94" w:rsidP="00B67A94">
      <w:pPr>
        <w:autoSpaceDN w:val="0"/>
      </w:pPr>
      <w:r>
        <w:t>第四阶段，解放战争时期和由新民主主义向社会主义过渡时期，毛泽东思想继续得到发展。</w:t>
      </w:r>
    </w:p>
    <w:p w14:paraId="44571F8A" w14:textId="77777777" w:rsidR="00B67A94" w:rsidRDefault="00B67A94" w:rsidP="00B67A94">
      <w:pPr>
        <w:autoSpaceDN w:val="0"/>
      </w:pPr>
      <w:r>
        <w:t>第五阶段，社会主义建设时期，毛泽东思想在曲折中得到发展。</w:t>
      </w:r>
    </w:p>
    <w:p w14:paraId="5D61D6F5" w14:textId="77777777" w:rsidR="00B67A94" w:rsidRDefault="00B67A94" w:rsidP="00B67A94">
      <w:pPr>
        <w:autoSpaceDN w:val="0"/>
      </w:pPr>
      <w:r>
        <w:t>第六阶段，党的十一届三中全会以后，以邓小平为代表的中国共产党人在坚持毛泽东思想的基础上，发展了毛泽东思想，创立了建设有中国特色的社会主义理论，即邓小平理论。</w:t>
      </w:r>
    </w:p>
    <w:p w14:paraId="0D806F71" w14:textId="77777777" w:rsidR="00B67A94" w:rsidRDefault="00B67A94" w:rsidP="00B67A94">
      <w:pPr>
        <w:autoSpaceDN w:val="0"/>
      </w:pPr>
      <w:r>
        <w:t>毛泽东思想在形成和发展中，有着自己的鲜明特点，主要是：</w:t>
      </w:r>
    </w:p>
    <w:p w14:paraId="133FEDE3" w14:textId="77777777" w:rsidR="00B67A94" w:rsidRDefault="00B67A94" w:rsidP="00B67A94">
      <w:pPr>
        <w:autoSpaceDN w:val="0"/>
      </w:pPr>
      <w:r>
        <w:t>第一，毛泽东思想是马克思列宁主义同中国实际相结合的产物。马克思曾经说过，正确的理论必须结合具体情况并根据现存条件加以阐明和发挥。同样正确的革命理论只有同亿万群众的革命实践结合起来，才能产生和形成。作为中国革命指导思想的毛泽东思想，不是个别天才人物主观意志的东西，而是在马克思列宁主义普遍原理和中国革命具体实际不断结合过程中产生的科学体系。</w:t>
      </w:r>
    </w:p>
    <w:p w14:paraId="1695DAE9" w14:textId="77777777" w:rsidR="00B67A94" w:rsidRDefault="00B67A94" w:rsidP="00B67A94">
      <w:pPr>
        <w:autoSpaceDN w:val="0"/>
      </w:pPr>
      <w:r>
        <w:t>第二，毛泽东思想是在同错误思潮的斗争中形成和发展的。20年代后期和30年代前期，中国共产党内盛行的把马克思主义教条化、把共产国际决议和苏联经验神圣化的错误倾向，曾使中国革命几乎陷入绝境，毛泽东思想就是以毛泽东为代表的中国共产党人，以巨大的理论勇气和求实的革命精神，在同这种错误倾向作斗争并深刻总结这方面的历史经验过程中逐步形成和发展起来的。</w:t>
      </w:r>
    </w:p>
    <w:p w14:paraId="0DFBCE07" w14:textId="77777777" w:rsidR="00B67A94" w:rsidRDefault="00B67A94" w:rsidP="00B67A94">
      <w:pPr>
        <w:autoSpaceDN w:val="0"/>
      </w:pPr>
      <w:r>
        <w:t>第三，毛泽东思想形成和发展的过程就是马克思主义中国化的过程．马克思主义中国化是一项事关中国革命成败的特殊困难的事业。在中国共产党内，毛泽东对马克思主义中国化认识最早，做得最好，贡献最大。他不仅在实践中正确揭示了中国革命发展的客观规律，取得了马克思主义中国化的巨大成就，而且在理论上明确提出并深刻阐述了马克思主义中国化的问题，并率领全党为创立中国化的马克思主义理论进行了不懈的努力。所谓马克思主义中国化，就是要使马克思主义和中国实际结合，使马克思主义具有中国的民族特点和民族形式，成为指导中国人民革命和建设的理论。这种具有中国作风和中国气派的中国化的马克思主义，既是马克思主义的东西，又完全是中国的东西。马克思主义中国化的过程，就是毛泽东思想产生、形成并不断丰富和发展的过程。</w:t>
      </w:r>
    </w:p>
    <w:p w14:paraId="3FB0FD75" w14:textId="58607E24" w:rsidR="00B67A94" w:rsidRPr="00B67A94" w:rsidRDefault="00B67A94" w:rsidP="00B67A94">
      <w:pPr>
        <w:autoSpaceDN w:val="0"/>
        <w:spacing w:before="147" w:after="147"/>
        <w:ind w:right="147"/>
        <w:rPr>
          <w:rFonts w:hint="eastAsia"/>
        </w:rPr>
      </w:pPr>
    </w:p>
    <w:sectPr w:rsidR="00B67A94" w:rsidRPr="00B67A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宋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multilevel"/>
    <w:tmpl w:val="00000005"/>
    <w:lvl w:ilvl="0">
      <w:start w:val="1"/>
      <w:numFmt w:val="japaneseCounting"/>
      <w:lvlText w:val="第%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6"/>
    <w:multiLevelType w:val="multilevel"/>
    <w:tmpl w:val="00000006"/>
    <w:lvl w:ilvl="0">
      <w:start w:val="1"/>
      <w:numFmt w:val="japaneseCounting"/>
      <w:lvlText w:val="第%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7"/>
    <w:multiLevelType w:val="multilevel"/>
    <w:tmpl w:val="00000007"/>
    <w:lvl w:ilvl="0">
      <w:start w:val="2"/>
      <w:numFmt w:val="japaneseCounting"/>
      <w:lvlText w:val="第%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8"/>
    <w:multiLevelType w:val="multilevel"/>
    <w:tmpl w:val="00000008"/>
    <w:lvl w:ilvl="0">
      <w:start w:val="1"/>
      <w:numFmt w:val="japaneseCounting"/>
      <w:lvlText w:val="第%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9"/>
    <w:multiLevelType w:val="multilevel"/>
    <w:tmpl w:val="00000009"/>
    <w:lvl w:ilvl="0">
      <w:start w:val="2"/>
      <w:numFmt w:val="japaneseCounting"/>
      <w:lvlText w:val="第%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A"/>
    <w:multiLevelType w:val="multilevel"/>
    <w:tmpl w:val="0000000A"/>
    <w:lvl w:ilvl="0">
      <w:start w:val="1"/>
      <w:numFmt w:val="japaneseCounting"/>
      <w:lvlText w:val="第%1，"/>
      <w:lvlJc w:val="left"/>
      <w:pPr>
        <w:tabs>
          <w:tab w:val="num" w:pos="720"/>
        </w:tabs>
        <w:ind w:left="720" w:hanging="720"/>
      </w:pPr>
      <w:rPr>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0"/>
    <w:multiLevelType w:val="multilevel"/>
    <w:tmpl w:val="00000010"/>
    <w:lvl w:ilvl="0">
      <w:start w:val="1"/>
      <w:numFmt w:val="japaneseCounting"/>
      <w:lvlText w:val="第%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1"/>
    <w:multiLevelType w:val="multilevel"/>
    <w:tmpl w:val="00000011"/>
    <w:lvl w:ilvl="0">
      <w:start w:val="5"/>
      <w:numFmt w:val="decimal"/>
      <w:lvlText w:val="%1、"/>
      <w:lvlJc w:val="left"/>
      <w:pPr>
        <w:ind w:left="465" w:hanging="465"/>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12"/>
    <w:multiLevelType w:val="multilevel"/>
    <w:tmpl w:val="00000012"/>
    <w:lvl w:ilvl="0">
      <w:start w:val="1"/>
      <w:numFmt w:val="japaneseCounting"/>
      <w:lvlText w:val="第%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13"/>
    <w:multiLevelType w:val="multilevel"/>
    <w:tmpl w:val="00000013"/>
    <w:lvl w:ilvl="0">
      <w:start w:val="1"/>
      <w:numFmt w:val="japaneseCounting"/>
      <w:lvlText w:val="第%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4"/>
    <w:multiLevelType w:val="multilevel"/>
    <w:tmpl w:val="00000014"/>
    <w:lvl w:ilvl="0">
      <w:start w:val="1"/>
      <w:numFmt w:val="japaneseCounting"/>
      <w:lvlText w:val="第%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7AC10366"/>
    <w:multiLevelType w:val="multilevel"/>
    <w:tmpl w:val="363E7B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C2D0D98"/>
    <w:multiLevelType w:val="multilevel"/>
    <w:tmpl w:val="40708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11659678">
    <w:abstractNumId w:val="12"/>
  </w:num>
  <w:num w:numId="2" w16cid:durableId="1221209919">
    <w:abstractNumId w:val="11"/>
  </w:num>
  <w:num w:numId="3" w16cid:durableId="1200703420">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319020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637004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29360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3665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03210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27892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6877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08808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41174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4125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2993"/>
    <w:rsid w:val="00B67A94"/>
    <w:rsid w:val="00F47860"/>
    <w:rsid w:val="00F82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3806"/>
  <w15:docId w15:val="{46AF8084-B251-4EAC-9A62-8A1789D3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484260">
      <w:bodyDiv w:val="1"/>
      <w:marLeft w:val="0"/>
      <w:marRight w:val="0"/>
      <w:marTop w:val="0"/>
      <w:marBottom w:val="0"/>
      <w:divBdr>
        <w:top w:val="none" w:sz="0" w:space="0" w:color="auto"/>
        <w:left w:val="none" w:sz="0" w:space="0" w:color="auto"/>
        <w:bottom w:val="none" w:sz="0" w:space="0" w:color="auto"/>
        <w:right w:val="none" w:sz="0" w:space="0" w:color="auto"/>
      </w:divBdr>
    </w:div>
    <w:div w:id="1313634617">
      <w:bodyDiv w:val="1"/>
      <w:marLeft w:val="0"/>
      <w:marRight w:val="0"/>
      <w:marTop w:val="0"/>
      <w:marBottom w:val="0"/>
      <w:divBdr>
        <w:top w:val="none" w:sz="0" w:space="0" w:color="auto"/>
        <w:left w:val="none" w:sz="0" w:space="0" w:color="auto"/>
        <w:bottom w:val="none" w:sz="0" w:space="0" w:color="auto"/>
        <w:right w:val="none" w:sz="0" w:space="0" w:color="auto"/>
      </w:divBdr>
    </w:div>
    <w:div w:id="1673601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3979</Words>
  <Characters>22685</Characters>
  <Application>Microsoft Office Word</Application>
  <DocSecurity>0</DocSecurity>
  <Lines>189</Lines>
  <Paragraphs>53</Paragraphs>
  <ScaleCrop>false</ScaleCrop>
  <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长 情</cp:lastModifiedBy>
  <cp:revision>2</cp:revision>
  <dcterms:created xsi:type="dcterms:W3CDTF">2024-12-27T15:11:00Z</dcterms:created>
  <dcterms:modified xsi:type="dcterms:W3CDTF">2024-12-27T15:13:00Z</dcterms:modified>
</cp:coreProperties>
</file>